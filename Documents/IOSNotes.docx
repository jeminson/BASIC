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1B981" w14:textId="77777777" w:rsidR="00F75332" w:rsidRDefault="009371D8">
      <w:pPr>
        <w:rPr>
          <w:rFonts w:ascii="Helvetica Light" w:hAnsi="Helvetica Light" w:cs="Helvetica Light"/>
          <w:sz w:val="56"/>
          <w:szCs w:val="56"/>
        </w:rPr>
      </w:pPr>
      <w:proofErr w:type="spellStart"/>
      <w:r>
        <w:rPr>
          <w:rFonts w:ascii="Helvetica Light" w:hAnsi="Helvetica Light" w:cs="Helvetica Light"/>
          <w:sz w:val="56"/>
          <w:szCs w:val="56"/>
        </w:rPr>
        <w:t>UINavigationController</w:t>
      </w:r>
      <w:proofErr w:type="spellEnd"/>
    </w:p>
    <w:p w14:paraId="20C670F8" w14:textId="77777777" w:rsidR="009371D8" w:rsidRDefault="009371D8">
      <w:pPr>
        <w:rPr>
          <w:rFonts w:ascii="Helvetica Light" w:hAnsi="Helvetica Light" w:cs="Helvetica Light"/>
          <w:sz w:val="56"/>
          <w:szCs w:val="56"/>
        </w:rPr>
      </w:pPr>
    </w:p>
    <w:p w14:paraId="77E88B2B" w14:textId="77777777" w:rsidR="009371D8" w:rsidRDefault="009371D8">
      <w:pPr>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Regular" w:hAnsi="Menlo Regular" w:cs="Menlo Regular"/>
          <w:color w:val="6D6D6D"/>
        </w:rPr>
        <w:t>UINavigationController</w:t>
      </w:r>
      <w:proofErr w:type="spellEnd"/>
      <w:r>
        <w:rPr>
          <w:rFonts w:ascii="Helvetica" w:hAnsi="Helvetica" w:cs="Helvetica"/>
          <w:color w:val="323232"/>
          <w:sz w:val="28"/>
          <w:szCs w:val="28"/>
        </w:rPr>
        <w:t xml:space="preserve"> class implements a specialized view controller that manages the navigation of hierarchical content.</w:t>
      </w:r>
    </w:p>
    <w:p w14:paraId="2F2FEFDA" w14:textId="77777777" w:rsidR="009371D8" w:rsidRDefault="009371D8">
      <w:pPr>
        <w:rPr>
          <w:rFonts w:ascii="Helvetica" w:hAnsi="Helvetica" w:cs="Helvetica"/>
          <w:color w:val="323232"/>
          <w:sz w:val="28"/>
          <w:szCs w:val="28"/>
        </w:rPr>
      </w:pPr>
    </w:p>
    <w:p w14:paraId="5D114227" w14:textId="77777777" w:rsidR="009371D8" w:rsidRDefault="009371D8">
      <w:pPr>
        <w:rPr>
          <w:rFonts w:ascii="Helvetica" w:hAnsi="Helvetica" w:cs="Helvetica"/>
          <w:color w:val="323232"/>
          <w:sz w:val="28"/>
          <w:szCs w:val="28"/>
        </w:rPr>
      </w:pPr>
    </w:p>
    <w:p w14:paraId="7A23C8B4" w14:textId="77777777" w:rsidR="009371D8" w:rsidRDefault="009371D8">
      <w:pPr>
        <w:rPr>
          <w:rFonts w:ascii="Helvetica" w:hAnsi="Helvetica" w:cs="Helvetica"/>
          <w:color w:val="323232"/>
          <w:sz w:val="28"/>
          <w:szCs w:val="28"/>
        </w:rPr>
      </w:pPr>
    </w:p>
    <w:p w14:paraId="49D788DE" w14:textId="77777777" w:rsidR="009371D8" w:rsidRDefault="009371D8">
      <w:r>
        <w:rPr>
          <w:noProof/>
        </w:rPr>
        <w:drawing>
          <wp:inline distT="0" distB="0" distL="0" distR="0" wp14:anchorId="4A90596F" wp14:editId="1EC3CD45">
            <wp:extent cx="5476240" cy="3210560"/>
            <wp:effectExtent l="0" t="0" r="10160" b="0"/>
            <wp:docPr id="1" name="Picture 1" descr="Macintosh HD:Users:Lucky:Desktop:Screen Shot 2016-03-29 at 2.14.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cky:Desktop:Screen Shot 2016-03-29 at 2.14.4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240" cy="3210560"/>
                    </a:xfrm>
                    <a:prstGeom prst="rect">
                      <a:avLst/>
                    </a:prstGeom>
                    <a:noFill/>
                    <a:ln>
                      <a:noFill/>
                    </a:ln>
                  </pic:spPr>
                </pic:pic>
              </a:graphicData>
            </a:graphic>
          </wp:inline>
        </w:drawing>
      </w:r>
    </w:p>
    <w:p w14:paraId="6CAA80A4" w14:textId="77777777" w:rsidR="009371D8" w:rsidRDefault="009371D8"/>
    <w:p w14:paraId="6416052B" w14:textId="77777777" w:rsidR="009371D8" w:rsidRPr="009371D8" w:rsidRDefault="009371D8" w:rsidP="009371D8">
      <w:pPr>
        <w:widowControl w:val="0"/>
        <w:autoSpaceDE w:val="0"/>
        <w:autoSpaceDN w:val="0"/>
        <w:adjustRightInd w:val="0"/>
        <w:rPr>
          <w:rFonts w:ascii="Verdana" w:hAnsi="Verdana" w:cs="Verdana"/>
          <w:color w:val="0F0F10"/>
          <w:sz w:val="48"/>
          <w:szCs w:val="48"/>
          <w14:shadow w14:blurRad="50800" w14:dist="38100" w14:dir="2700000" w14:sx="100000" w14:sy="100000" w14:kx="0" w14:ky="0" w14:algn="tl">
            <w14:srgbClr w14:val="000000">
              <w14:alpha w14:val="60000"/>
            </w14:srgbClr>
          </w14:shadow>
        </w:rPr>
      </w:pPr>
      <w:r w:rsidRPr="009371D8">
        <w:rPr>
          <w:rFonts w:ascii="Verdana" w:hAnsi="Verdana" w:cs="Verdana"/>
          <w:color w:val="0F0F10"/>
          <w:sz w:val="48"/>
          <w:szCs w:val="48"/>
          <w14:shadow w14:blurRad="50800" w14:dist="38100" w14:dir="2700000" w14:sx="100000" w14:sy="100000" w14:kx="0" w14:ky="0" w14:algn="tl">
            <w14:srgbClr w14:val="000000">
              <w14:alpha w14:val="60000"/>
            </w14:srgbClr>
          </w14:shadow>
        </w:rPr>
        <w:t>Use of Navigation Bar</w:t>
      </w:r>
    </w:p>
    <w:p w14:paraId="3BD12A8C" w14:textId="77777777" w:rsidR="009371D8" w:rsidRDefault="009371D8" w:rsidP="009371D8">
      <w:pPr>
        <w:rPr>
          <w:rFonts w:ascii="Verdana" w:hAnsi="Verdana" w:cs="Verdana"/>
          <w:color w:val="252525"/>
          <w:sz w:val="30"/>
          <w:szCs w:val="30"/>
        </w:rPr>
      </w:pPr>
      <w:r>
        <w:rPr>
          <w:rFonts w:ascii="Verdana" w:hAnsi="Verdana" w:cs="Verdana"/>
          <w:color w:val="252525"/>
          <w:sz w:val="30"/>
          <w:szCs w:val="30"/>
        </w:rPr>
        <w:t xml:space="preserve">Navigation bar contains the navigation buttons of a navigation controller, which is a stack of view </w:t>
      </w:r>
      <w:proofErr w:type="gramStart"/>
      <w:r>
        <w:rPr>
          <w:rFonts w:ascii="Verdana" w:hAnsi="Verdana" w:cs="Verdana"/>
          <w:color w:val="252525"/>
          <w:sz w:val="30"/>
          <w:szCs w:val="30"/>
        </w:rPr>
        <w:t>controllers which</w:t>
      </w:r>
      <w:proofErr w:type="gramEnd"/>
      <w:r>
        <w:rPr>
          <w:rFonts w:ascii="Verdana" w:hAnsi="Verdana" w:cs="Verdana"/>
          <w:color w:val="252525"/>
          <w:sz w:val="30"/>
          <w:szCs w:val="30"/>
        </w:rPr>
        <w:t xml:space="preserve"> can be pushed and popped. Title on the navigation bar is the title of the current view controller.</w:t>
      </w:r>
    </w:p>
    <w:p w14:paraId="625A1439" w14:textId="77777777" w:rsidR="009371D8" w:rsidRDefault="009371D8" w:rsidP="009371D8">
      <w:pPr>
        <w:rPr>
          <w:rFonts w:ascii="Verdana" w:hAnsi="Verdana" w:cs="Verdana"/>
          <w:color w:val="252525"/>
          <w:sz w:val="30"/>
          <w:szCs w:val="30"/>
        </w:rPr>
      </w:pPr>
    </w:p>
    <w:p w14:paraId="34C6C6F8" w14:textId="77777777" w:rsidR="009371D8" w:rsidRDefault="009371D8" w:rsidP="009371D8">
      <w:pPr>
        <w:rPr>
          <w:rFonts w:ascii="Verdana" w:hAnsi="Verdana" w:cs="Verdana"/>
          <w:color w:val="252525"/>
          <w:sz w:val="30"/>
          <w:szCs w:val="30"/>
        </w:rPr>
      </w:pPr>
    </w:p>
    <w:p w14:paraId="48CBE006" w14:textId="77777777" w:rsidR="009371D8" w:rsidRDefault="009371D8" w:rsidP="009371D8">
      <w:pPr>
        <w:widowControl w:val="0"/>
        <w:autoSpaceDE w:val="0"/>
        <w:autoSpaceDN w:val="0"/>
        <w:adjustRightInd w:val="0"/>
        <w:rPr>
          <w:rFonts w:ascii="Helvetica" w:hAnsi="Helvetica" w:cs="Helvetica"/>
          <w:color w:val="323232"/>
          <w:sz w:val="28"/>
          <w:szCs w:val="28"/>
        </w:rPr>
      </w:pPr>
      <w:r>
        <w:rPr>
          <w:rFonts w:ascii="Helvetica Light" w:hAnsi="Helvetica Light" w:cs="Helvetica Light"/>
          <w:color w:val="6D6D6D"/>
          <w:sz w:val="44"/>
          <w:szCs w:val="44"/>
        </w:rPr>
        <w:t>Navigation Controller Views</w:t>
      </w:r>
    </w:p>
    <w:p w14:paraId="505E2E67" w14:textId="77777777" w:rsidR="009371D8" w:rsidRDefault="009371D8" w:rsidP="009371D8">
      <w:pPr>
        <w:widowControl w:val="0"/>
        <w:autoSpaceDE w:val="0"/>
        <w:autoSpaceDN w:val="0"/>
        <w:adjustRightInd w:val="0"/>
        <w:rPr>
          <w:rFonts w:ascii="Helvetica" w:hAnsi="Helvetica" w:cs="Helvetica"/>
          <w:color w:val="0E73C0"/>
          <w:sz w:val="20"/>
          <w:szCs w:val="20"/>
        </w:rPr>
      </w:pPr>
      <w:r>
        <w:rPr>
          <w:rFonts w:ascii="Helvetica" w:hAnsi="Helvetica" w:cs="Helvetica"/>
          <w:color w:val="323232"/>
          <w:sz w:val="28"/>
          <w:szCs w:val="28"/>
        </w:rPr>
        <w:t xml:space="preserve">A navigation controller is a container view controller—that is, it embeds the content of other view controllers inside of itself. You access a navigation controller’s view from its </w:t>
      </w:r>
      <w:hyperlink r:id="rId7" w:anchor="//apple_ref/occ/instp/UIViewController/view" w:history="1">
        <w:r>
          <w:rPr>
            <w:rFonts w:ascii="Menlo Regular" w:hAnsi="Menlo Regular" w:cs="Menlo Regular"/>
            <w:color w:val="0E73C0"/>
          </w:rPr>
          <w:t>view</w:t>
        </w:r>
      </w:hyperlink>
      <w:r>
        <w:rPr>
          <w:rFonts w:ascii="Helvetica" w:hAnsi="Helvetica" w:cs="Helvetica"/>
          <w:color w:val="323232"/>
          <w:sz w:val="28"/>
          <w:szCs w:val="28"/>
        </w:rPr>
        <w:t xml:space="preserve"> property. This view incorporates the navigation bar, an optional toolbar, and the content </w:t>
      </w:r>
      <w:r>
        <w:rPr>
          <w:rFonts w:ascii="Helvetica" w:hAnsi="Helvetica" w:cs="Helvetica"/>
          <w:color w:val="323232"/>
          <w:sz w:val="28"/>
          <w:szCs w:val="28"/>
        </w:rPr>
        <w:lastRenderedPageBreak/>
        <w:t>view corresponding to the topmost view controller.</w:t>
      </w:r>
    </w:p>
    <w:p w14:paraId="482718A8" w14:textId="77777777" w:rsidR="009371D8" w:rsidRDefault="009371D8" w:rsidP="009371D8">
      <w:r>
        <w:rPr>
          <w:noProof/>
        </w:rPr>
        <w:drawing>
          <wp:inline distT="0" distB="0" distL="0" distR="0" wp14:anchorId="58A690A7" wp14:editId="0908468A">
            <wp:extent cx="5486400" cy="3399155"/>
            <wp:effectExtent l="0" t="0" r="0" b="4445"/>
            <wp:docPr id="2" name="Picture 2" descr="Macintosh HD:Users:Lucky:Desktop:Screen Shot 2016-03-29 at 2.1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ucky:Desktop:Screen Shot 2016-03-29 at 2.17.2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9155"/>
                    </a:xfrm>
                    <a:prstGeom prst="rect">
                      <a:avLst/>
                    </a:prstGeom>
                    <a:noFill/>
                    <a:ln>
                      <a:noFill/>
                    </a:ln>
                  </pic:spPr>
                </pic:pic>
              </a:graphicData>
            </a:graphic>
          </wp:inline>
        </w:drawing>
      </w:r>
    </w:p>
    <w:p w14:paraId="1EE9CCCF" w14:textId="77777777" w:rsidR="009371D8" w:rsidRDefault="009371D8" w:rsidP="009371D8"/>
    <w:p w14:paraId="0A62EAA2" w14:textId="77777777" w:rsidR="009371D8" w:rsidRDefault="009371D8" w:rsidP="009371D8">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XIB stands for the XML Interface Builder. </w:t>
      </w:r>
    </w:p>
    <w:p w14:paraId="0FCFFCA1" w14:textId="77777777" w:rsidR="009371D8" w:rsidRDefault="009371D8" w:rsidP="009371D8">
      <w:pPr>
        <w:widowControl w:val="0"/>
        <w:autoSpaceDE w:val="0"/>
        <w:autoSpaceDN w:val="0"/>
        <w:adjustRightInd w:val="0"/>
        <w:rPr>
          <w:rFonts w:ascii="Georgia" w:hAnsi="Georgia" w:cs="Georgia"/>
          <w:color w:val="262626"/>
          <w:sz w:val="30"/>
          <w:szCs w:val="30"/>
        </w:rPr>
      </w:pPr>
    </w:p>
    <w:p w14:paraId="391B73AC" w14:textId="77777777" w:rsidR="009371D8" w:rsidRDefault="009371D8" w:rsidP="009371D8">
      <w:pPr>
        <w:widowControl w:val="0"/>
        <w:autoSpaceDE w:val="0"/>
        <w:autoSpaceDN w:val="0"/>
        <w:adjustRightInd w:val="0"/>
        <w:rPr>
          <w:rFonts w:ascii="Arial" w:hAnsi="Arial" w:cs="Arial"/>
          <w:color w:val="1A1B1D"/>
          <w:sz w:val="30"/>
          <w:szCs w:val="30"/>
        </w:rPr>
      </w:pPr>
      <w:r>
        <w:rPr>
          <w:rFonts w:ascii="Georgia" w:hAnsi="Georgia" w:cs="Georgia"/>
          <w:color w:val="262626"/>
          <w:sz w:val="30"/>
          <w:szCs w:val="30"/>
        </w:rPr>
        <w:t xml:space="preserve">Interface Builder is a software </w:t>
      </w:r>
      <w:proofErr w:type="gramStart"/>
      <w:r>
        <w:rPr>
          <w:rFonts w:ascii="Georgia" w:hAnsi="Georgia" w:cs="Georgia"/>
          <w:color w:val="262626"/>
          <w:sz w:val="30"/>
          <w:szCs w:val="30"/>
        </w:rPr>
        <w:t>application which</w:t>
      </w:r>
      <w:proofErr w:type="gramEnd"/>
      <w:r>
        <w:rPr>
          <w:rFonts w:ascii="Georgia" w:hAnsi="Georgia" w:cs="Georgia"/>
          <w:color w:val="262626"/>
          <w:sz w:val="30"/>
          <w:szCs w:val="30"/>
        </w:rPr>
        <w:t xml:space="preserve"> allows you to develop Graphical User Interface with the help of Cocoa and carbon. The generated files are either stored as NIB or XIB files. These files are copied into the app bundle and loaded at run time to provide the user interface for the application. XIB files were introduced in 2007 with Leopard (</w:t>
      </w:r>
      <w:proofErr w:type="spellStart"/>
      <w:r>
        <w:rPr>
          <w:rFonts w:ascii="Georgia" w:hAnsi="Georgia" w:cs="Georgia"/>
          <w:color w:val="262626"/>
          <w:sz w:val="30"/>
          <w:szCs w:val="30"/>
        </w:rPr>
        <w:t>Xcode</w:t>
      </w:r>
      <w:proofErr w:type="spellEnd"/>
      <w:r>
        <w:rPr>
          <w:rFonts w:ascii="Georgia" w:hAnsi="Georgia" w:cs="Georgia"/>
          <w:color w:val="262626"/>
          <w:sz w:val="30"/>
          <w:szCs w:val="30"/>
        </w:rPr>
        <w:t xml:space="preserve"> 3.0).</w:t>
      </w:r>
    </w:p>
    <w:p w14:paraId="6D315663" w14:textId="77777777" w:rsidR="009371D8" w:rsidRDefault="009371D8" w:rsidP="009371D8">
      <w:pPr>
        <w:widowControl w:val="0"/>
        <w:autoSpaceDE w:val="0"/>
        <w:autoSpaceDN w:val="0"/>
        <w:adjustRightInd w:val="0"/>
        <w:rPr>
          <w:rFonts w:ascii="Arial" w:hAnsi="Arial" w:cs="Arial"/>
          <w:color w:val="1A1B1D"/>
          <w:sz w:val="30"/>
          <w:szCs w:val="30"/>
        </w:rPr>
      </w:pPr>
    </w:p>
    <w:p w14:paraId="18CC0A0E" w14:textId="77777777" w:rsidR="009371D8" w:rsidRDefault="009371D8" w:rsidP="009371D8">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xml:space="preserve">Apple introduced the concept of </w:t>
      </w:r>
      <w:r>
        <w:rPr>
          <w:rFonts w:ascii="Consolas" w:hAnsi="Consolas" w:cs="Consolas"/>
          <w:color w:val="1A1B1D"/>
          <w:sz w:val="26"/>
          <w:szCs w:val="26"/>
        </w:rPr>
        <w:t>"storyboarding"</w:t>
      </w:r>
      <w:r>
        <w:rPr>
          <w:rFonts w:ascii="Arial" w:hAnsi="Arial" w:cs="Arial"/>
          <w:color w:val="1A1B1D"/>
          <w:sz w:val="30"/>
          <w:szCs w:val="30"/>
        </w:rPr>
        <w:t xml:space="preserve"> in iOS5 SDK to simplify and better manage screens in your app. You can still use the </w:t>
      </w:r>
      <w:r>
        <w:rPr>
          <w:rFonts w:ascii="Consolas" w:hAnsi="Consolas" w:cs="Consolas"/>
          <w:color w:val="1A1B1D"/>
          <w:sz w:val="26"/>
          <w:szCs w:val="26"/>
        </w:rPr>
        <w:t>.</w:t>
      </w:r>
      <w:proofErr w:type="spellStart"/>
      <w:r>
        <w:rPr>
          <w:rFonts w:ascii="Consolas" w:hAnsi="Consolas" w:cs="Consolas"/>
          <w:color w:val="1A1B1D"/>
          <w:sz w:val="26"/>
          <w:szCs w:val="26"/>
        </w:rPr>
        <w:t>xib</w:t>
      </w:r>
      <w:proofErr w:type="spellEnd"/>
      <w:r>
        <w:rPr>
          <w:rFonts w:ascii="Arial" w:hAnsi="Arial" w:cs="Arial"/>
          <w:color w:val="1A1B1D"/>
          <w:sz w:val="30"/>
          <w:szCs w:val="30"/>
        </w:rPr>
        <w:t xml:space="preserve"> way of development.</w:t>
      </w:r>
    </w:p>
    <w:p w14:paraId="66AA78C0" w14:textId="77777777" w:rsidR="009371D8" w:rsidRDefault="009371D8" w:rsidP="009371D8">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xml:space="preserve">Pre-storyboard, each </w:t>
      </w:r>
      <w:proofErr w:type="spellStart"/>
      <w:r>
        <w:rPr>
          <w:rFonts w:ascii="Consolas" w:hAnsi="Consolas" w:cs="Consolas"/>
          <w:color w:val="1A1B1D"/>
          <w:sz w:val="26"/>
          <w:szCs w:val="26"/>
        </w:rPr>
        <w:t>UIViewController</w:t>
      </w:r>
      <w:proofErr w:type="spellEnd"/>
      <w:r>
        <w:rPr>
          <w:rFonts w:ascii="Arial" w:hAnsi="Arial" w:cs="Arial"/>
          <w:color w:val="1A1B1D"/>
          <w:sz w:val="30"/>
          <w:szCs w:val="30"/>
        </w:rPr>
        <w:t xml:space="preserve"> had an associated </w:t>
      </w:r>
      <w:r>
        <w:rPr>
          <w:rFonts w:ascii="Consolas" w:hAnsi="Consolas" w:cs="Consolas"/>
          <w:color w:val="1A1B1D"/>
          <w:sz w:val="26"/>
          <w:szCs w:val="26"/>
        </w:rPr>
        <w:t>.</w:t>
      </w:r>
      <w:proofErr w:type="spellStart"/>
      <w:r>
        <w:rPr>
          <w:rFonts w:ascii="Consolas" w:hAnsi="Consolas" w:cs="Consolas"/>
          <w:color w:val="1A1B1D"/>
          <w:sz w:val="26"/>
          <w:szCs w:val="26"/>
        </w:rPr>
        <w:t>xib</w:t>
      </w:r>
      <w:proofErr w:type="spellEnd"/>
      <w:r>
        <w:rPr>
          <w:rFonts w:ascii="Arial" w:hAnsi="Arial" w:cs="Arial"/>
          <w:color w:val="1A1B1D"/>
          <w:sz w:val="30"/>
          <w:szCs w:val="30"/>
        </w:rPr>
        <w:t xml:space="preserve"> with it. </w:t>
      </w:r>
      <w:r>
        <w:rPr>
          <w:rFonts w:ascii="Consolas" w:hAnsi="Consolas" w:cs="Consolas"/>
          <w:color w:val="1A1B1D"/>
          <w:sz w:val="26"/>
          <w:szCs w:val="26"/>
        </w:rPr>
        <w:t>Storyboard</w:t>
      </w:r>
      <w:r>
        <w:rPr>
          <w:rFonts w:ascii="Arial" w:hAnsi="Arial" w:cs="Arial"/>
          <w:color w:val="1A1B1D"/>
          <w:sz w:val="30"/>
          <w:szCs w:val="30"/>
        </w:rPr>
        <w:t xml:space="preserve"> achieves two things:</w:t>
      </w:r>
    </w:p>
    <w:p w14:paraId="34E74A66" w14:textId="77777777" w:rsidR="009371D8" w:rsidRDefault="009371D8" w:rsidP="009371D8">
      <w:pPr>
        <w:widowControl w:val="0"/>
        <w:numPr>
          <w:ilvl w:val="0"/>
          <w:numId w:val="1"/>
        </w:numPr>
        <w:tabs>
          <w:tab w:val="left" w:pos="220"/>
          <w:tab w:val="left" w:pos="720"/>
        </w:tabs>
        <w:autoSpaceDE w:val="0"/>
        <w:autoSpaceDN w:val="0"/>
        <w:adjustRightInd w:val="0"/>
        <w:ind w:hanging="720"/>
        <w:rPr>
          <w:rFonts w:ascii="Arial" w:hAnsi="Arial" w:cs="Arial"/>
          <w:color w:val="1A1B1D"/>
          <w:sz w:val="30"/>
          <w:szCs w:val="30"/>
        </w:rPr>
      </w:pPr>
      <w:proofErr w:type="gramStart"/>
      <w:r>
        <w:rPr>
          <w:rFonts w:ascii="Consolas" w:hAnsi="Consolas" w:cs="Consolas"/>
          <w:color w:val="1A1B1D"/>
          <w:sz w:val="26"/>
          <w:szCs w:val="26"/>
        </w:rPr>
        <w:t>.storyboard</w:t>
      </w:r>
      <w:proofErr w:type="gramEnd"/>
      <w:r>
        <w:rPr>
          <w:rFonts w:ascii="Arial" w:hAnsi="Arial" w:cs="Arial"/>
          <w:color w:val="1A1B1D"/>
          <w:sz w:val="30"/>
          <w:szCs w:val="30"/>
        </w:rPr>
        <w:t xml:space="preserve"> is essentially one single file for all your screens in the app and it shows the flow of the screens. You can add </w:t>
      </w:r>
      <w:r>
        <w:rPr>
          <w:rFonts w:ascii="Consolas" w:hAnsi="Consolas" w:cs="Consolas"/>
          <w:color w:val="1A1B1D"/>
          <w:sz w:val="26"/>
          <w:szCs w:val="26"/>
        </w:rPr>
        <w:t>segues</w:t>
      </w:r>
      <w:r>
        <w:rPr>
          <w:rFonts w:ascii="Arial" w:hAnsi="Arial" w:cs="Arial"/>
          <w:color w:val="1A1B1D"/>
          <w:sz w:val="30"/>
          <w:szCs w:val="30"/>
        </w:rPr>
        <w:t>/transitions between screens, this way. So, this minimizes the boilerplate code required to manage multiple screens.</w:t>
      </w:r>
    </w:p>
    <w:p w14:paraId="281DED11" w14:textId="77777777" w:rsidR="009371D8" w:rsidRDefault="009371D8" w:rsidP="009371D8">
      <w:r>
        <w:rPr>
          <w:rFonts w:ascii="Arial" w:hAnsi="Arial" w:cs="Arial"/>
          <w:color w:val="1A1B1D"/>
          <w:sz w:val="30"/>
          <w:szCs w:val="30"/>
        </w:rPr>
        <w:t xml:space="preserve">Minimizes the overall no. </w:t>
      </w:r>
      <w:proofErr w:type="gramStart"/>
      <w:r>
        <w:rPr>
          <w:rFonts w:ascii="Arial" w:hAnsi="Arial" w:cs="Arial"/>
          <w:color w:val="1A1B1D"/>
          <w:sz w:val="30"/>
          <w:szCs w:val="30"/>
        </w:rPr>
        <w:t>of</w:t>
      </w:r>
      <w:proofErr w:type="gramEnd"/>
      <w:r>
        <w:rPr>
          <w:rFonts w:ascii="Arial" w:hAnsi="Arial" w:cs="Arial"/>
          <w:color w:val="1A1B1D"/>
          <w:sz w:val="30"/>
          <w:szCs w:val="30"/>
        </w:rPr>
        <w:t xml:space="preserve"> files in an app.</w:t>
      </w:r>
    </w:p>
    <w:p w14:paraId="1F1C7FFE" w14:textId="77777777" w:rsidR="009371D8" w:rsidRDefault="009371D8" w:rsidP="009371D8">
      <w:pPr>
        <w:jc w:val="center"/>
        <w:rPr>
          <w:rFonts w:ascii="OpenSans" w:hAnsi="OpenSans" w:cs="OpenSans"/>
          <w:b/>
          <w:sz w:val="32"/>
          <w:szCs w:val="32"/>
        </w:rPr>
      </w:pPr>
    </w:p>
    <w:p w14:paraId="2366EC72" w14:textId="77777777" w:rsidR="009371D8" w:rsidRDefault="009371D8" w:rsidP="009371D8">
      <w:pPr>
        <w:jc w:val="center"/>
        <w:rPr>
          <w:rFonts w:ascii="OpenSans" w:hAnsi="OpenSans" w:cs="OpenSans"/>
          <w:b/>
          <w:sz w:val="32"/>
          <w:szCs w:val="32"/>
        </w:rPr>
      </w:pPr>
    </w:p>
    <w:p w14:paraId="3E899B98" w14:textId="77777777" w:rsidR="009371D8" w:rsidRPr="009371D8" w:rsidRDefault="009371D8" w:rsidP="009371D8">
      <w:pPr>
        <w:jc w:val="center"/>
        <w:rPr>
          <w:rFonts w:ascii="OpenSans" w:hAnsi="OpenSans" w:cs="OpenSans"/>
          <w:b/>
          <w:sz w:val="32"/>
          <w:szCs w:val="32"/>
        </w:rPr>
      </w:pPr>
      <w:r>
        <w:rPr>
          <w:rFonts w:ascii="OpenSans" w:hAnsi="OpenSans" w:cs="OpenSans"/>
          <w:b/>
          <w:sz w:val="32"/>
          <w:szCs w:val="32"/>
        </w:rPr>
        <w:t>Storyboard</w:t>
      </w:r>
    </w:p>
    <w:p w14:paraId="4022E951" w14:textId="77777777" w:rsidR="009371D8" w:rsidRDefault="009371D8" w:rsidP="009371D8">
      <w:pPr>
        <w:rPr>
          <w:rFonts w:ascii="OpenSans" w:hAnsi="OpenSans" w:cs="OpenSans"/>
          <w:sz w:val="32"/>
          <w:szCs w:val="32"/>
        </w:rPr>
      </w:pPr>
      <w:r>
        <w:rPr>
          <w:rFonts w:ascii="OpenSans" w:hAnsi="OpenSans" w:cs="OpenSans"/>
          <w:sz w:val="32"/>
          <w:szCs w:val="32"/>
        </w:rPr>
        <w:t xml:space="preserve">Storyboards are an exciting feature first introduced way back in </w:t>
      </w:r>
      <w:proofErr w:type="spellStart"/>
      <w:r>
        <w:rPr>
          <w:rFonts w:ascii="OpenSans" w:hAnsi="OpenSans" w:cs="OpenSans"/>
          <w:sz w:val="32"/>
          <w:szCs w:val="32"/>
        </w:rPr>
        <w:t>iOS</w:t>
      </w:r>
      <w:proofErr w:type="spellEnd"/>
      <w:r>
        <w:rPr>
          <w:rFonts w:ascii="OpenSans" w:hAnsi="OpenSans" w:cs="OpenSans"/>
          <w:sz w:val="32"/>
          <w:szCs w:val="32"/>
        </w:rPr>
        <w:t xml:space="preserve"> 5 that save you a lot of time building user interfaces for your apps.</w:t>
      </w:r>
    </w:p>
    <w:p w14:paraId="165D8CC3" w14:textId="77777777" w:rsidR="009371D8" w:rsidRDefault="009371D8" w:rsidP="009371D8">
      <w:pPr>
        <w:rPr>
          <w:rFonts w:ascii="OpenSans" w:hAnsi="OpenSans" w:cs="OpenSans"/>
          <w:sz w:val="32"/>
          <w:szCs w:val="32"/>
        </w:rPr>
      </w:pPr>
    </w:p>
    <w:p w14:paraId="1DEDE17E" w14:textId="77777777" w:rsidR="009371D8" w:rsidRDefault="009371D8" w:rsidP="009371D8">
      <w:pPr>
        <w:widowControl w:val="0"/>
        <w:autoSpaceDE w:val="0"/>
        <w:autoSpaceDN w:val="0"/>
        <w:adjustRightInd w:val="0"/>
        <w:rPr>
          <w:rFonts w:ascii="OpenSans" w:hAnsi="OpenSans" w:cs="OpenSans"/>
          <w:sz w:val="32"/>
          <w:szCs w:val="32"/>
        </w:rPr>
      </w:pPr>
      <w:r>
        <w:rPr>
          <w:rFonts w:ascii="OpenSans" w:hAnsi="OpenSans" w:cs="OpenSans"/>
          <w:sz w:val="32"/>
          <w:szCs w:val="32"/>
        </w:rPr>
        <w:t>Storyboards have a number of advantages:</w:t>
      </w:r>
    </w:p>
    <w:p w14:paraId="49F071A5" w14:textId="77777777" w:rsidR="009371D8" w:rsidRDefault="009371D8" w:rsidP="009371D8">
      <w:pPr>
        <w:widowControl w:val="0"/>
        <w:numPr>
          <w:ilvl w:val="0"/>
          <w:numId w:val="1"/>
        </w:numPr>
        <w:tabs>
          <w:tab w:val="left" w:pos="220"/>
          <w:tab w:val="left" w:pos="720"/>
        </w:tabs>
        <w:autoSpaceDE w:val="0"/>
        <w:autoSpaceDN w:val="0"/>
        <w:adjustRightInd w:val="0"/>
        <w:ind w:hanging="720"/>
        <w:rPr>
          <w:rFonts w:ascii="OpenSans" w:hAnsi="OpenSans" w:cs="OpenSans"/>
          <w:sz w:val="32"/>
          <w:szCs w:val="32"/>
        </w:rPr>
      </w:pPr>
      <w:r>
        <w:rPr>
          <w:rFonts w:ascii="OpenSans" w:hAnsi="OpenSans" w:cs="OpenSans"/>
          <w:sz w:val="32"/>
          <w:szCs w:val="32"/>
        </w:rPr>
        <w:t xml:space="preserve">You can visually </w:t>
      </w:r>
      <w:proofErr w:type="gramStart"/>
      <w:r>
        <w:rPr>
          <w:rFonts w:ascii="OpenSans" w:hAnsi="OpenSans" w:cs="OpenSans"/>
          <w:sz w:val="32"/>
          <w:szCs w:val="32"/>
        </w:rPr>
        <w:t>lay</w:t>
      </w:r>
      <w:proofErr w:type="gramEnd"/>
      <w:r>
        <w:rPr>
          <w:rFonts w:ascii="OpenSans" w:hAnsi="OpenSans" w:cs="OpenSans"/>
          <w:sz w:val="32"/>
          <w:szCs w:val="32"/>
        </w:rPr>
        <w:t xml:space="preserve"> out all your view controllers in “scenes” and describe the connections between them. With a storyboard you have a better conceptual overview of all the scenes in your app.</w:t>
      </w:r>
    </w:p>
    <w:p w14:paraId="28449CBC" w14:textId="77777777" w:rsidR="009371D8" w:rsidRDefault="009371D8" w:rsidP="009371D8">
      <w:pPr>
        <w:widowControl w:val="0"/>
        <w:numPr>
          <w:ilvl w:val="0"/>
          <w:numId w:val="1"/>
        </w:numPr>
        <w:tabs>
          <w:tab w:val="left" w:pos="220"/>
          <w:tab w:val="left" w:pos="720"/>
        </w:tabs>
        <w:autoSpaceDE w:val="0"/>
        <w:autoSpaceDN w:val="0"/>
        <w:adjustRightInd w:val="0"/>
        <w:ind w:hanging="720"/>
        <w:rPr>
          <w:rFonts w:ascii="OpenSans" w:hAnsi="OpenSans" w:cs="OpenSans"/>
          <w:sz w:val="32"/>
          <w:szCs w:val="32"/>
        </w:rPr>
      </w:pPr>
      <w:r>
        <w:rPr>
          <w:rFonts w:ascii="OpenSans" w:hAnsi="OpenSans" w:cs="OpenSans"/>
          <w:sz w:val="32"/>
          <w:szCs w:val="32"/>
        </w:rPr>
        <w:t xml:space="preserve">Storyboards can describe the transitions between the various scenes. These transitions are called “segues” and you create them by connecting your view controllers right in the storyboard. Thanks to </w:t>
      </w:r>
      <w:proofErr w:type="gramStart"/>
      <w:r>
        <w:rPr>
          <w:rFonts w:ascii="OpenSans" w:hAnsi="OpenSans" w:cs="OpenSans"/>
          <w:sz w:val="32"/>
          <w:szCs w:val="32"/>
        </w:rPr>
        <w:t>segues</w:t>
      </w:r>
      <w:proofErr w:type="gramEnd"/>
      <w:r>
        <w:rPr>
          <w:rFonts w:ascii="OpenSans" w:hAnsi="OpenSans" w:cs="OpenSans"/>
          <w:sz w:val="32"/>
          <w:szCs w:val="32"/>
        </w:rPr>
        <w:t xml:space="preserve"> you need less code to take care of your UI.</w:t>
      </w:r>
    </w:p>
    <w:p w14:paraId="6B3DB14F" w14:textId="77777777" w:rsidR="000754A7" w:rsidRPr="000754A7" w:rsidRDefault="009371D8" w:rsidP="000754A7">
      <w:pPr>
        <w:widowControl w:val="0"/>
        <w:numPr>
          <w:ilvl w:val="0"/>
          <w:numId w:val="1"/>
        </w:numPr>
        <w:tabs>
          <w:tab w:val="left" w:pos="220"/>
          <w:tab w:val="left" w:pos="720"/>
        </w:tabs>
        <w:autoSpaceDE w:val="0"/>
        <w:autoSpaceDN w:val="0"/>
        <w:adjustRightInd w:val="0"/>
        <w:ind w:hanging="720"/>
        <w:rPr>
          <w:rFonts w:ascii="Lucida Grande" w:hAnsi="Lucida Grande" w:cs="Lucida Grande"/>
          <w:color w:val="2E3A59"/>
          <w:sz w:val="48"/>
          <w:szCs w:val="48"/>
        </w:rPr>
      </w:pPr>
      <w:r>
        <w:rPr>
          <w:rFonts w:ascii="OpenSans" w:hAnsi="OpenSans" w:cs="OpenSans"/>
          <w:sz w:val="32"/>
          <w:szCs w:val="32"/>
        </w:rPr>
        <w:t xml:space="preserve">Storyboards make working with table views a lot easier with prototype cells and static cells features. You can design your table views almost completely in the storyboard editor, cutting down on the amount of code you have to </w:t>
      </w:r>
    </w:p>
    <w:p w14:paraId="38C81BCF" w14:textId="77777777" w:rsidR="000754A7" w:rsidRPr="000754A7" w:rsidRDefault="000754A7" w:rsidP="000754A7">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6FDFB4A1" w14:textId="77777777" w:rsidR="000754A7" w:rsidRDefault="000754A7" w:rsidP="000754A7">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74217BEC" w14:textId="77777777" w:rsidR="000754A7" w:rsidRDefault="000754A7" w:rsidP="000754A7">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439BFB41" w14:textId="77777777" w:rsidR="000754A7" w:rsidRDefault="000754A7" w:rsidP="000754A7">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5202C374" w14:textId="77777777" w:rsidR="000754A7" w:rsidRDefault="000754A7" w:rsidP="000754A7">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4F1126FC" w14:textId="77777777" w:rsidR="000754A7" w:rsidRDefault="000754A7" w:rsidP="000754A7">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60117653" w14:textId="77777777" w:rsidR="000754A7" w:rsidRDefault="000754A7" w:rsidP="000754A7">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18F533C2" w14:textId="77777777" w:rsidR="000754A7" w:rsidRPr="000754A7" w:rsidRDefault="000754A7" w:rsidP="000754A7">
      <w:pPr>
        <w:widowControl w:val="0"/>
        <w:tabs>
          <w:tab w:val="left" w:pos="220"/>
          <w:tab w:val="left" w:pos="720"/>
        </w:tabs>
        <w:autoSpaceDE w:val="0"/>
        <w:autoSpaceDN w:val="0"/>
        <w:adjustRightInd w:val="0"/>
        <w:ind w:left="720"/>
        <w:rPr>
          <w:rFonts w:ascii="Lucida Grande" w:hAnsi="Lucida Grande" w:cs="Lucida Grande"/>
          <w:color w:val="2E3A59"/>
          <w:sz w:val="48"/>
          <w:szCs w:val="48"/>
        </w:rPr>
      </w:pPr>
    </w:p>
    <w:p w14:paraId="11CF58A5" w14:textId="77777777" w:rsidR="009371D8" w:rsidRDefault="009371D8" w:rsidP="000754A7">
      <w:pPr>
        <w:widowControl w:val="0"/>
        <w:tabs>
          <w:tab w:val="left" w:pos="220"/>
          <w:tab w:val="left" w:pos="720"/>
        </w:tabs>
        <w:autoSpaceDE w:val="0"/>
        <w:autoSpaceDN w:val="0"/>
        <w:adjustRightInd w:val="0"/>
        <w:ind w:left="720"/>
        <w:rPr>
          <w:rFonts w:ascii="Lucida Grande" w:hAnsi="Lucida Grande" w:cs="Lucida Grande"/>
          <w:color w:val="2E3A59"/>
          <w:sz w:val="48"/>
          <w:szCs w:val="48"/>
        </w:rPr>
      </w:pPr>
      <w:r>
        <w:rPr>
          <w:rFonts w:ascii="Lucida Grande" w:hAnsi="Lucida Grande" w:cs="Lucida Grande"/>
          <w:color w:val="2E3A59"/>
          <w:sz w:val="48"/>
          <w:szCs w:val="48"/>
        </w:rPr>
        <w:t>Execution States for Apps</w:t>
      </w:r>
    </w:p>
    <w:p w14:paraId="5A886A23" w14:textId="77777777" w:rsidR="009371D8" w:rsidRDefault="009371D8" w:rsidP="009371D8">
      <w:pPr>
        <w:rPr>
          <w:rFonts w:ascii="Lucida Grande" w:hAnsi="Lucida Grande" w:cs="Lucida Grande"/>
          <w:color w:val="2E3A59"/>
          <w:sz w:val="48"/>
          <w:szCs w:val="48"/>
        </w:rPr>
      </w:pPr>
    </w:p>
    <w:p w14:paraId="3E5CA365" w14:textId="77777777" w:rsidR="009371D8" w:rsidRDefault="009371D8" w:rsidP="009371D8">
      <w:pPr>
        <w:rPr>
          <w:rFonts w:ascii="Lucida Grande" w:hAnsi="Lucida Grande" w:cs="Lucida Grande"/>
          <w:sz w:val="26"/>
          <w:szCs w:val="26"/>
        </w:rPr>
      </w:pPr>
      <w:r>
        <w:rPr>
          <w:rFonts w:ascii="Lucida Grande" w:hAnsi="Lucida Grande" w:cs="Lucida Grande"/>
          <w:sz w:val="26"/>
          <w:szCs w:val="26"/>
        </w:rPr>
        <w:t>App states</w:t>
      </w:r>
    </w:p>
    <w:p w14:paraId="02F53C00" w14:textId="77777777" w:rsidR="000754A7" w:rsidRDefault="000754A7" w:rsidP="009371D8">
      <w:pPr>
        <w:rPr>
          <w:rFonts w:ascii="Lucida Grande" w:hAnsi="Lucida Grande" w:cs="Lucida Grande"/>
          <w:sz w:val="26"/>
          <w:szCs w:val="26"/>
        </w:rPr>
      </w:pPr>
    </w:p>
    <w:p w14:paraId="150B8B78" w14:textId="77777777" w:rsidR="000754A7" w:rsidRDefault="000754A7" w:rsidP="009371D8">
      <w:pPr>
        <w:rPr>
          <w:rFonts w:ascii="OpenSans" w:hAnsi="OpenSans" w:cs="OpenSans"/>
          <w:sz w:val="32"/>
          <w:szCs w:val="32"/>
        </w:rPr>
      </w:pPr>
      <w:r>
        <w:rPr>
          <w:rFonts w:ascii="OpenSans" w:hAnsi="OpenSans" w:cs="OpenSans"/>
          <w:noProof/>
          <w:sz w:val="32"/>
          <w:szCs w:val="32"/>
        </w:rPr>
        <w:drawing>
          <wp:inline distT="0" distB="0" distL="0" distR="0" wp14:anchorId="1D86D6E1" wp14:editId="58EE38CC">
            <wp:extent cx="5486400" cy="1868805"/>
            <wp:effectExtent l="0" t="0" r="0" b="10795"/>
            <wp:docPr id="3" name="Picture 3" descr="Macintosh HD:Users:Lucky:Desktop:Screen Shot 2016-03-29 at 7.3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ucky:Desktop:Screen Shot 2016-03-29 at 7.36.0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68805"/>
                    </a:xfrm>
                    <a:prstGeom prst="rect">
                      <a:avLst/>
                    </a:prstGeom>
                    <a:noFill/>
                    <a:ln>
                      <a:noFill/>
                    </a:ln>
                  </pic:spPr>
                </pic:pic>
              </a:graphicData>
            </a:graphic>
          </wp:inline>
        </w:drawing>
      </w:r>
    </w:p>
    <w:p w14:paraId="1E313866" w14:textId="77777777" w:rsidR="00AC0298" w:rsidRDefault="00AC0298" w:rsidP="009371D8">
      <w:pPr>
        <w:rPr>
          <w:rFonts w:ascii="OpenSans" w:hAnsi="OpenSans" w:cs="OpenSans"/>
          <w:sz w:val="32"/>
          <w:szCs w:val="32"/>
        </w:rPr>
      </w:pPr>
    </w:p>
    <w:p w14:paraId="614D5773" w14:textId="77777777" w:rsidR="00AC0298" w:rsidRDefault="00AC0298" w:rsidP="009371D8">
      <w:pPr>
        <w:rPr>
          <w:rFonts w:ascii="OpenSans" w:hAnsi="OpenSans" w:cs="OpenSans"/>
          <w:sz w:val="32"/>
          <w:szCs w:val="32"/>
        </w:rPr>
      </w:pPr>
    </w:p>
    <w:p w14:paraId="08ED4310" w14:textId="77777777" w:rsidR="00AC0298" w:rsidRDefault="00AC0298" w:rsidP="009371D8">
      <w:pPr>
        <w:rPr>
          <w:rFonts w:ascii="OpenSans" w:hAnsi="OpenSans" w:cs="OpenSans"/>
          <w:sz w:val="32"/>
          <w:szCs w:val="32"/>
        </w:rPr>
      </w:pPr>
    </w:p>
    <w:p w14:paraId="76F2284D" w14:textId="77777777" w:rsidR="000754A7" w:rsidRDefault="000754A7" w:rsidP="009371D8">
      <w:pPr>
        <w:rPr>
          <w:rFonts w:ascii="OpenSans" w:hAnsi="OpenSans" w:cs="OpenSans"/>
          <w:sz w:val="32"/>
          <w:szCs w:val="32"/>
        </w:rPr>
      </w:pPr>
    </w:p>
    <w:p w14:paraId="4300FB2C" w14:textId="77777777" w:rsidR="009371D8" w:rsidRDefault="000754A7" w:rsidP="009371D8">
      <w:pPr>
        <w:rPr>
          <w:rFonts w:ascii="OpenSans" w:hAnsi="OpenSans" w:cs="OpenSans"/>
          <w:sz w:val="32"/>
          <w:szCs w:val="32"/>
        </w:rPr>
      </w:pPr>
      <w:r>
        <w:rPr>
          <w:rFonts w:ascii="OpenSans" w:hAnsi="OpenSans" w:cs="OpenSans"/>
          <w:noProof/>
          <w:sz w:val="32"/>
          <w:szCs w:val="32"/>
        </w:rPr>
        <w:drawing>
          <wp:inline distT="0" distB="0" distL="0" distR="0" wp14:anchorId="4605D9C1" wp14:editId="697F8D50">
            <wp:extent cx="5486400" cy="5078730"/>
            <wp:effectExtent l="0" t="0" r="0" b="1270"/>
            <wp:docPr id="5" name="Picture 5" descr="Macintosh HD:Users:Lucky:Desktop:Screen Shot 2016-03-29 at 7.35.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ucky:Desktop:Screen Shot 2016-03-29 at 7.35.0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078730"/>
                    </a:xfrm>
                    <a:prstGeom prst="rect">
                      <a:avLst/>
                    </a:prstGeom>
                    <a:noFill/>
                    <a:ln>
                      <a:noFill/>
                    </a:ln>
                  </pic:spPr>
                </pic:pic>
              </a:graphicData>
            </a:graphic>
          </wp:inline>
        </w:drawing>
      </w:r>
    </w:p>
    <w:p w14:paraId="17B0A1BA" w14:textId="10728895" w:rsidR="009D45B0" w:rsidRDefault="009D45B0" w:rsidP="009D45B0">
      <w:pPr>
        <w:widowControl w:val="0"/>
        <w:autoSpaceDE w:val="0"/>
        <w:autoSpaceDN w:val="0"/>
        <w:adjustRightInd w:val="0"/>
        <w:rPr>
          <w:rFonts w:ascii="Helvetica Neue" w:hAnsi="Helvetica Neue" w:cs="Helvetica Neue"/>
          <w:b/>
          <w:bCs/>
          <w:color w:val="3A3A3A"/>
          <w:sz w:val="52"/>
          <w:szCs w:val="52"/>
        </w:rPr>
      </w:pPr>
      <w:bookmarkStart w:id="0" w:name="OLE_LINK5"/>
      <w:bookmarkStart w:id="1" w:name="OLE_LINK6"/>
      <w:r>
        <w:rPr>
          <w:rFonts w:ascii="Helvetica Neue" w:hAnsi="Helvetica Neue" w:cs="Helvetica Neue"/>
          <w:b/>
          <w:bCs/>
          <w:color w:val="3A3A3A"/>
          <w:sz w:val="52"/>
          <w:szCs w:val="52"/>
        </w:rPr>
        <w:t xml:space="preserve">What is the </w:t>
      </w:r>
      <w:bookmarkStart w:id="2" w:name="OLE_LINK1"/>
      <w:bookmarkStart w:id="3" w:name="OLE_LINK2"/>
      <w:bookmarkStart w:id="4" w:name="OLE_LINK3"/>
      <w:bookmarkStart w:id="5" w:name="OLE_LINK4"/>
      <w:proofErr w:type="spellStart"/>
      <w:r>
        <w:rPr>
          <w:rFonts w:ascii="Helvetica Neue" w:hAnsi="Helvetica Neue" w:cs="Helvetica Neue"/>
          <w:b/>
          <w:bCs/>
          <w:color w:val="3A3A3A"/>
          <w:sz w:val="52"/>
          <w:szCs w:val="52"/>
        </w:rPr>
        <w:t>UserDefaults</w:t>
      </w:r>
      <w:bookmarkEnd w:id="2"/>
      <w:bookmarkEnd w:id="3"/>
      <w:bookmarkEnd w:id="4"/>
      <w:bookmarkEnd w:id="5"/>
      <w:proofErr w:type="spellEnd"/>
      <w:r>
        <w:rPr>
          <w:rFonts w:ascii="Helvetica Neue" w:hAnsi="Helvetica Neue" w:cs="Helvetica Neue"/>
          <w:b/>
          <w:bCs/>
          <w:color w:val="3A3A3A"/>
          <w:sz w:val="52"/>
          <w:szCs w:val="52"/>
        </w:rPr>
        <w:t xml:space="preserve"> Class?</w:t>
      </w:r>
    </w:p>
    <w:p w14:paraId="6E390EC5" w14:textId="69E6F401" w:rsidR="009D45B0" w:rsidRDefault="00A923BA" w:rsidP="009D45B0">
      <w:pPr>
        <w:widowControl w:val="0"/>
        <w:autoSpaceDE w:val="0"/>
        <w:autoSpaceDN w:val="0"/>
        <w:adjustRightInd w:val="0"/>
        <w:rPr>
          <w:rFonts w:ascii="Arial" w:hAnsi="Arial" w:cs="Arial"/>
          <w:color w:val="3A3A3A"/>
          <w:sz w:val="32"/>
          <w:szCs w:val="32"/>
        </w:rPr>
      </w:pPr>
      <w:r>
        <w:rPr>
          <w:rFonts w:ascii="Arial" w:hAnsi="Arial" w:cs="Arial"/>
          <w:color w:val="3A3A3A"/>
          <w:sz w:val="32"/>
          <w:szCs w:val="32"/>
        </w:rPr>
        <w:t xml:space="preserve">With the </w:t>
      </w:r>
      <w:proofErr w:type="spellStart"/>
      <w:r w:rsidR="009D45B0">
        <w:rPr>
          <w:rFonts w:ascii="Arial" w:hAnsi="Arial" w:cs="Arial"/>
          <w:color w:val="3A3A3A"/>
          <w:sz w:val="32"/>
          <w:szCs w:val="32"/>
        </w:rPr>
        <w:t>UserDefaults</w:t>
      </w:r>
      <w:proofErr w:type="spellEnd"/>
      <w:r w:rsidR="009D45B0">
        <w:rPr>
          <w:rFonts w:ascii="Arial" w:hAnsi="Arial" w:cs="Arial"/>
          <w:color w:val="3A3A3A"/>
          <w:sz w:val="32"/>
          <w:szCs w:val="32"/>
        </w:rPr>
        <w:t xml:space="preserve"> class, you can save settings and properties related to application or user data. For example, you could save a profile image set by the user or a default color scheme for the application. The objects will be saved in what is known as the </w:t>
      </w:r>
      <w:proofErr w:type="spellStart"/>
      <w:r w:rsidR="009D45B0">
        <w:rPr>
          <w:rFonts w:ascii="Arial" w:hAnsi="Arial" w:cs="Arial"/>
          <w:color w:val="3A3A3A"/>
          <w:sz w:val="32"/>
          <w:szCs w:val="32"/>
        </w:rPr>
        <w:t>iOS</w:t>
      </w:r>
      <w:proofErr w:type="spellEnd"/>
      <w:r w:rsidR="009D45B0">
        <w:rPr>
          <w:rFonts w:ascii="Arial" w:hAnsi="Arial" w:cs="Arial"/>
          <w:color w:val="3A3A3A"/>
          <w:sz w:val="32"/>
          <w:szCs w:val="32"/>
        </w:rPr>
        <w:t xml:space="preserve"> “defaults system”. The </w:t>
      </w:r>
      <w:proofErr w:type="spellStart"/>
      <w:r w:rsidR="009D45B0">
        <w:rPr>
          <w:rFonts w:ascii="Arial" w:hAnsi="Arial" w:cs="Arial"/>
          <w:color w:val="3A3A3A"/>
          <w:sz w:val="32"/>
          <w:szCs w:val="32"/>
        </w:rPr>
        <w:t>iOS</w:t>
      </w:r>
      <w:proofErr w:type="spellEnd"/>
      <w:r w:rsidR="009D45B0">
        <w:rPr>
          <w:rFonts w:ascii="Arial" w:hAnsi="Arial" w:cs="Arial"/>
          <w:color w:val="3A3A3A"/>
          <w:sz w:val="32"/>
          <w:szCs w:val="32"/>
        </w:rPr>
        <w:t xml:space="preserve"> defaults system is available throughout all of the code in your app, and any data saved to the defaults system will persist through application sessions. This means that even if the user closes your application or reboots their phone, the saved data will still be available the next time they open the app!</w:t>
      </w:r>
    </w:p>
    <w:p w14:paraId="1DF8903B" w14:textId="77777777" w:rsidR="009D45B0" w:rsidRDefault="009D45B0" w:rsidP="009D45B0">
      <w:pPr>
        <w:widowControl w:val="0"/>
        <w:autoSpaceDE w:val="0"/>
        <w:autoSpaceDN w:val="0"/>
        <w:adjustRightInd w:val="0"/>
        <w:rPr>
          <w:rFonts w:ascii="Arial" w:hAnsi="Arial" w:cs="Arial"/>
          <w:color w:val="3A3A3A"/>
          <w:sz w:val="32"/>
          <w:szCs w:val="32"/>
        </w:rPr>
      </w:pPr>
      <w:r>
        <w:rPr>
          <w:rFonts w:ascii="Arial" w:hAnsi="Arial" w:cs="Arial"/>
          <w:color w:val="3A3A3A"/>
          <w:sz w:val="32"/>
          <w:szCs w:val="32"/>
        </w:rPr>
        <w:t xml:space="preserve">With </w:t>
      </w:r>
      <w:proofErr w:type="spellStart"/>
      <w:r>
        <w:rPr>
          <w:rFonts w:ascii="Arial" w:hAnsi="Arial" w:cs="Arial"/>
          <w:color w:val="3A3A3A"/>
          <w:sz w:val="32"/>
          <w:szCs w:val="32"/>
        </w:rPr>
        <w:t>NSUserDefaults</w:t>
      </w:r>
      <w:proofErr w:type="spellEnd"/>
      <w:r>
        <w:rPr>
          <w:rFonts w:ascii="Arial" w:hAnsi="Arial" w:cs="Arial"/>
          <w:color w:val="3A3A3A"/>
          <w:sz w:val="32"/>
          <w:szCs w:val="32"/>
        </w:rPr>
        <w:t xml:space="preserve"> you can save objects from the following class types:</w:t>
      </w:r>
    </w:p>
    <w:p w14:paraId="63C1FA3A" w14:textId="77777777" w:rsidR="009D45B0" w:rsidRDefault="009D45B0" w:rsidP="009D45B0">
      <w:pPr>
        <w:widowControl w:val="0"/>
        <w:numPr>
          <w:ilvl w:val="0"/>
          <w:numId w:val="1"/>
        </w:numPr>
        <w:tabs>
          <w:tab w:val="left" w:pos="220"/>
          <w:tab w:val="left" w:pos="720"/>
        </w:tabs>
        <w:autoSpaceDE w:val="0"/>
        <w:autoSpaceDN w:val="0"/>
        <w:adjustRightInd w:val="0"/>
        <w:ind w:hanging="720"/>
        <w:rPr>
          <w:rFonts w:ascii="Arial" w:hAnsi="Arial" w:cs="Arial"/>
          <w:color w:val="3A3A3A"/>
          <w:sz w:val="32"/>
          <w:szCs w:val="32"/>
        </w:rPr>
      </w:pPr>
      <w:proofErr w:type="spellStart"/>
      <w:r>
        <w:rPr>
          <w:rFonts w:ascii="Arial" w:hAnsi="Arial" w:cs="Arial"/>
          <w:color w:val="3A3A3A"/>
          <w:sz w:val="32"/>
          <w:szCs w:val="32"/>
        </w:rPr>
        <w:t>NSData</w:t>
      </w:r>
      <w:proofErr w:type="spellEnd"/>
    </w:p>
    <w:p w14:paraId="23A97843" w14:textId="77777777" w:rsidR="009D45B0" w:rsidRDefault="009D45B0" w:rsidP="009D45B0">
      <w:pPr>
        <w:widowControl w:val="0"/>
        <w:numPr>
          <w:ilvl w:val="0"/>
          <w:numId w:val="1"/>
        </w:numPr>
        <w:tabs>
          <w:tab w:val="left" w:pos="220"/>
          <w:tab w:val="left" w:pos="720"/>
        </w:tabs>
        <w:autoSpaceDE w:val="0"/>
        <w:autoSpaceDN w:val="0"/>
        <w:adjustRightInd w:val="0"/>
        <w:ind w:hanging="720"/>
        <w:rPr>
          <w:rFonts w:ascii="Arial" w:hAnsi="Arial" w:cs="Arial"/>
          <w:color w:val="3A3A3A"/>
          <w:sz w:val="32"/>
          <w:szCs w:val="32"/>
        </w:rPr>
      </w:pPr>
      <w:proofErr w:type="spellStart"/>
      <w:r>
        <w:rPr>
          <w:rFonts w:ascii="Arial" w:hAnsi="Arial" w:cs="Arial"/>
          <w:color w:val="3A3A3A"/>
          <w:sz w:val="32"/>
          <w:szCs w:val="32"/>
        </w:rPr>
        <w:t>NSString</w:t>
      </w:r>
      <w:proofErr w:type="spellEnd"/>
    </w:p>
    <w:p w14:paraId="3777591D" w14:textId="77777777" w:rsidR="009D45B0" w:rsidRDefault="009D45B0" w:rsidP="009D45B0">
      <w:pPr>
        <w:widowControl w:val="0"/>
        <w:numPr>
          <w:ilvl w:val="0"/>
          <w:numId w:val="1"/>
        </w:numPr>
        <w:tabs>
          <w:tab w:val="left" w:pos="220"/>
          <w:tab w:val="left" w:pos="720"/>
        </w:tabs>
        <w:autoSpaceDE w:val="0"/>
        <w:autoSpaceDN w:val="0"/>
        <w:adjustRightInd w:val="0"/>
        <w:ind w:hanging="720"/>
        <w:rPr>
          <w:rFonts w:ascii="Arial" w:hAnsi="Arial" w:cs="Arial"/>
          <w:color w:val="3A3A3A"/>
          <w:sz w:val="32"/>
          <w:szCs w:val="32"/>
        </w:rPr>
      </w:pPr>
      <w:proofErr w:type="spellStart"/>
      <w:r>
        <w:rPr>
          <w:rFonts w:ascii="Arial" w:hAnsi="Arial" w:cs="Arial"/>
          <w:color w:val="3A3A3A"/>
          <w:sz w:val="32"/>
          <w:szCs w:val="32"/>
        </w:rPr>
        <w:t>NSNumber</w:t>
      </w:r>
      <w:proofErr w:type="spellEnd"/>
    </w:p>
    <w:p w14:paraId="78A27EE7" w14:textId="77777777" w:rsidR="009D45B0" w:rsidRDefault="009D45B0" w:rsidP="009D45B0">
      <w:pPr>
        <w:widowControl w:val="0"/>
        <w:numPr>
          <w:ilvl w:val="0"/>
          <w:numId w:val="1"/>
        </w:numPr>
        <w:tabs>
          <w:tab w:val="left" w:pos="220"/>
          <w:tab w:val="left" w:pos="720"/>
        </w:tabs>
        <w:autoSpaceDE w:val="0"/>
        <w:autoSpaceDN w:val="0"/>
        <w:adjustRightInd w:val="0"/>
        <w:ind w:hanging="720"/>
        <w:rPr>
          <w:rFonts w:ascii="Arial" w:hAnsi="Arial" w:cs="Arial"/>
          <w:color w:val="3A3A3A"/>
          <w:sz w:val="32"/>
          <w:szCs w:val="32"/>
        </w:rPr>
      </w:pPr>
      <w:proofErr w:type="spellStart"/>
      <w:r>
        <w:rPr>
          <w:rFonts w:ascii="Arial" w:hAnsi="Arial" w:cs="Arial"/>
          <w:color w:val="3A3A3A"/>
          <w:sz w:val="32"/>
          <w:szCs w:val="32"/>
        </w:rPr>
        <w:t>NSDate</w:t>
      </w:r>
      <w:proofErr w:type="spellEnd"/>
    </w:p>
    <w:p w14:paraId="0CEB6E2A" w14:textId="77777777" w:rsidR="009D45B0" w:rsidRDefault="009D45B0" w:rsidP="009D45B0">
      <w:pPr>
        <w:widowControl w:val="0"/>
        <w:numPr>
          <w:ilvl w:val="0"/>
          <w:numId w:val="1"/>
        </w:numPr>
        <w:tabs>
          <w:tab w:val="left" w:pos="220"/>
          <w:tab w:val="left" w:pos="720"/>
        </w:tabs>
        <w:autoSpaceDE w:val="0"/>
        <w:autoSpaceDN w:val="0"/>
        <w:adjustRightInd w:val="0"/>
        <w:ind w:hanging="720"/>
        <w:rPr>
          <w:rFonts w:ascii="Arial" w:hAnsi="Arial" w:cs="Arial"/>
          <w:color w:val="3A3A3A"/>
          <w:sz w:val="32"/>
          <w:szCs w:val="32"/>
        </w:rPr>
      </w:pPr>
      <w:proofErr w:type="spellStart"/>
      <w:r>
        <w:rPr>
          <w:rFonts w:ascii="Arial" w:hAnsi="Arial" w:cs="Arial"/>
          <w:color w:val="3A3A3A"/>
          <w:sz w:val="32"/>
          <w:szCs w:val="32"/>
        </w:rPr>
        <w:t>NSArray</w:t>
      </w:r>
      <w:proofErr w:type="spellEnd"/>
    </w:p>
    <w:p w14:paraId="3EEDF9AE" w14:textId="77777777" w:rsidR="009D45B0" w:rsidRDefault="009D45B0" w:rsidP="009D45B0">
      <w:pPr>
        <w:rPr>
          <w:rFonts w:ascii="Arial" w:hAnsi="Arial" w:cs="Arial"/>
          <w:color w:val="3A3A3A"/>
          <w:sz w:val="32"/>
          <w:szCs w:val="32"/>
        </w:rPr>
      </w:pPr>
      <w:proofErr w:type="spellStart"/>
      <w:r>
        <w:rPr>
          <w:rFonts w:ascii="Arial" w:hAnsi="Arial" w:cs="Arial"/>
          <w:color w:val="3A3A3A"/>
          <w:sz w:val="32"/>
          <w:szCs w:val="32"/>
        </w:rPr>
        <w:t>NSDictionary</w:t>
      </w:r>
      <w:proofErr w:type="spellEnd"/>
    </w:p>
    <w:p w14:paraId="06640361" w14:textId="77777777" w:rsidR="007E3168" w:rsidRDefault="007E3168" w:rsidP="009D45B0">
      <w:pPr>
        <w:rPr>
          <w:rFonts w:ascii="Arial" w:hAnsi="Arial" w:cs="Arial"/>
          <w:color w:val="3A3A3A"/>
          <w:sz w:val="32"/>
          <w:szCs w:val="32"/>
        </w:rPr>
      </w:pPr>
    </w:p>
    <w:bookmarkEnd w:id="0"/>
    <w:bookmarkEnd w:id="1"/>
    <w:p w14:paraId="413EE862" w14:textId="77777777" w:rsidR="007E3168" w:rsidRDefault="007E3168" w:rsidP="007E3168">
      <w:pPr>
        <w:widowControl w:val="0"/>
        <w:autoSpaceDE w:val="0"/>
        <w:autoSpaceDN w:val="0"/>
        <w:adjustRightInd w:val="0"/>
        <w:rPr>
          <w:rFonts w:ascii="Helvetica Light" w:hAnsi="Helvetica Light" w:cs="Helvetica Light"/>
          <w:sz w:val="56"/>
          <w:szCs w:val="56"/>
        </w:rPr>
      </w:pPr>
      <w:r>
        <w:rPr>
          <w:rFonts w:ascii="Helvetica Light" w:hAnsi="Helvetica Light" w:cs="Helvetica Light"/>
          <w:sz w:val="56"/>
          <w:szCs w:val="56"/>
        </w:rPr>
        <w:t>Understanding Auto Layout</w:t>
      </w:r>
    </w:p>
    <w:p w14:paraId="45E25117" w14:textId="2565DF14" w:rsidR="007E3168" w:rsidRDefault="007E3168" w:rsidP="007E3168">
      <w:pPr>
        <w:rPr>
          <w:rFonts w:ascii="Helvetica" w:hAnsi="Helvetica" w:cs="Helvetica"/>
          <w:color w:val="323232"/>
          <w:sz w:val="28"/>
          <w:szCs w:val="28"/>
        </w:rPr>
      </w:pPr>
      <w:r>
        <w:rPr>
          <w:rFonts w:ascii="Helvetica" w:hAnsi="Helvetica" w:cs="Helvetica"/>
          <w:color w:val="323232"/>
          <w:sz w:val="28"/>
          <w:szCs w:val="28"/>
        </w:rPr>
        <w:t>Auto Layout dynamically calculates the size and position of all the views in your view hierarchy, based on constraints placed on those views.</w:t>
      </w:r>
    </w:p>
    <w:p w14:paraId="72D5D6DD" w14:textId="77777777" w:rsidR="007E3168" w:rsidRDefault="007E3168" w:rsidP="007E3168">
      <w:pPr>
        <w:rPr>
          <w:rFonts w:ascii="Helvetica" w:hAnsi="Helvetica" w:cs="Helvetica"/>
          <w:color w:val="323232"/>
          <w:sz w:val="28"/>
          <w:szCs w:val="28"/>
        </w:rPr>
      </w:pPr>
    </w:p>
    <w:p w14:paraId="10A0D30D" w14:textId="6275C9E2" w:rsidR="007E3168" w:rsidRDefault="007E3168" w:rsidP="007E3168">
      <w:pPr>
        <w:rPr>
          <w:rFonts w:ascii="Helvetica" w:hAnsi="Helvetica" w:cs="Helvetica"/>
          <w:color w:val="323232"/>
          <w:sz w:val="28"/>
          <w:szCs w:val="28"/>
        </w:rPr>
      </w:pPr>
      <w:r>
        <w:rPr>
          <w:rFonts w:ascii="Helvetica" w:hAnsi="Helvetica" w:cs="Helvetica"/>
          <w:color w:val="323232"/>
          <w:sz w:val="28"/>
          <w:szCs w:val="28"/>
        </w:rPr>
        <w:t xml:space="preserve">It is a new way to define </w:t>
      </w:r>
      <w:proofErr w:type="spellStart"/>
      <w:r>
        <w:rPr>
          <w:rFonts w:ascii="Helvetica" w:hAnsi="Helvetica" w:cs="Helvetica"/>
          <w:color w:val="323232"/>
          <w:sz w:val="28"/>
          <w:szCs w:val="28"/>
        </w:rPr>
        <w:t>dynamin</w:t>
      </w:r>
      <w:proofErr w:type="spellEnd"/>
      <w:r>
        <w:rPr>
          <w:rFonts w:ascii="Helvetica" w:hAnsi="Helvetica" w:cs="Helvetica"/>
          <w:color w:val="323232"/>
          <w:sz w:val="28"/>
          <w:szCs w:val="28"/>
        </w:rPr>
        <w:t xml:space="preserve"> GUIs. With </w:t>
      </w:r>
      <w:proofErr w:type="spellStart"/>
      <w:r>
        <w:rPr>
          <w:rFonts w:ascii="Helvetica" w:hAnsi="Helvetica" w:cs="Helvetica"/>
          <w:color w:val="323232"/>
          <w:sz w:val="28"/>
          <w:szCs w:val="28"/>
        </w:rPr>
        <w:t>Autolayout</w:t>
      </w:r>
      <w:proofErr w:type="spellEnd"/>
      <w:r>
        <w:rPr>
          <w:rFonts w:ascii="Helvetica" w:hAnsi="Helvetica" w:cs="Helvetica"/>
          <w:color w:val="323232"/>
          <w:sz w:val="28"/>
          <w:szCs w:val="28"/>
        </w:rPr>
        <w:t xml:space="preserve"> you can do more complicated GUIs quite easy.</w:t>
      </w:r>
    </w:p>
    <w:p w14:paraId="585FFB72" w14:textId="77777777" w:rsidR="00E07DB5" w:rsidRDefault="00E07DB5" w:rsidP="007E3168">
      <w:pPr>
        <w:rPr>
          <w:rFonts w:ascii="Helvetica" w:hAnsi="Helvetica" w:cs="Helvetica"/>
          <w:color w:val="323232"/>
          <w:sz w:val="28"/>
          <w:szCs w:val="28"/>
        </w:rPr>
      </w:pPr>
    </w:p>
    <w:p w14:paraId="753E32EE" w14:textId="6E34D197" w:rsidR="00E07DB5" w:rsidRDefault="00E07DB5" w:rsidP="007E3168">
      <w:pPr>
        <w:rPr>
          <w:rFonts w:ascii="Arial" w:hAnsi="Arial" w:cs="Arial"/>
          <w:color w:val="1A1B1D"/>
          <w:sz w:val="48"/>
          <w:szCs w:val="48"/>
        </w:rPr>
      </w:pPr>
      <w:r>
        <w:rPr>
          <w:rFonts w:ascii="Arial" w:hAnsi="Arial" w:cs="Arial"/>
          <w:color w:val="1A1B1D"/>
          <w:sz w:val="48"/>
          <w:szCs w:val="48"/>
        </w:rPr>
        <w:t xml:space="preserve">What is the basic difference between Auto Layout and Auto Resizing in </w:t>
      </w:r>
      <w:proofErr w:type="spellStart"/>
      <w:proofErr w:type="gramStart"/>
      <w:r>
        <w:rPr>
          <w:rFonts w:ascii="Arial" w:hAnsi="Arial" w:cs="Arial"/>
          <w:color w:val="1A1B1D"/>
          <w:sz w:val="48"/>
          <w:szCs w:val="48"/>
        </w:rPr>
        <w:t>iOS</w:t>
      </w:r>
      <w:proofErr w:type="spellEnd"/>
      <w:proofErr w:type="gramEnd"/>
    </w:p>
    <w:p w14:paraId="31E5D2A7" w14:textId="77777777" w:rsidR="00E07DB5" w:rsidRDefault="00E07DB5" w:rsidP="007E3168">
      <w:pPr>
        <w:rPr>
          <w:rFonts w:ascii="Arial" w:hAnsi="Arial" w:cs="Arial"/>
          <w:color w:val="1A1B1D"/>
          <w:sz w:val="48"/>
          <w:szCs w:val="48"/>
        </w:rPr>
      </w:pPr>
    </w:p>
    <w:p w14:paraId="347ED3E6" w14:textId="77777777" w:rsidR="00E07DB5" w:rsidRDefault="00E07DB5" w:rsidP="00E07DB5">
      <w:pPr>
        <w:widowControl w:val="0"/>
        <w:autoSpaceDE w:val="0"/>
        <w:autoSpaceDN w:val="0"/>
        <w:adjustRightInd w:val="0"/>
        <w:rPr>
          <w:rFonts w:ascii="Arial" w:hAnsi="Arial" w:cs="Arial"/>
          <w:color w:val="1A1B1D"/>
          <w:sz w:val="30"/>
          <w:szCs w:val="30"/>
        </w:rPr>
      </w:pPr>
      <w:proofErr w:type="spellStart"/>
      <w:r>
        <w:rPr>
          <w:rFonts w:ascii="Arial" w:hAnsi="Arial" w:cs="Arial"/>
          <w:color w:val="1A1B1D"/>
          <w:sz w:val="30"/>
          <w:szCs w:val="30"/>
        </w:rPr>
        <w:t>Autoresizing</w:t>
      </w:r>
      <w:proofErr w:type="spellEnd"/>
      <w:r>
        <w:rPr>
          <w:rFonts w:ascii="Arial" w:hAnsi="Arial" w:cs="Arial"/>
          <w:color w:val="1A1B1D"/>
          <w:sz w:val="30"/>
          <w:szCs w:val="30"/>
        </w:rPr>
        <w:t xml:space="preserve"> is a matter of conceptually assigning a </w:t>
      </w:r>
      <w:proofErr w:type="spellStart"/>
      <w:r>
        <w:rPr>
          <w:rFonts w:ascii="Arial" w:hAnsi="Arial" w:cs="Arial"/>
          <w:color w:val="1A1B1D"/>
          <w:sz w:val="30"/>
          <w:szCs w:val="30"/>
        </w:rPr>
        <w:t>subview</w:t>
      </w:r>
      <w:proofErr w:type="spellEnd"/>
      <w:r>
        <w:rPr>
          <w:rFonts w:ascii="Arial" w:hAnsi="Arial" w:cs="Arial"/>
          <w:color w:val="1A1B1D"/>
          <w:sz w:val="30"/>
          <w:szCs w:val="30"/>
        </w:rPr>
        <w:t xml:space="preserve"> “springs and struts.” A spring can stretch; a strut can’t. Springs and struts can be assigned internally or externally. Thus you can specify (using internal springs and struts) whether and how the view can be resized, and (using external springs and struts) whether and how the view can be repositioned.</w:t>
      </w:r>
    </w:p>
    <w:p w14:paraId="0093FE18" w14:textId="77777777" w:rsidR="00E07DB5" w:rsidRDefault="00E07DB5" w:rsidP="00E07D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And</w:t>
      </w:r>
    </w:p>
    <w:p w14:paraId="58CF0E55" w14:textId="48878289" w:rsidR="00E07DB5" w:rsidRDefault="00E07DB5" w:rsidP="00E07DB5">
      <w:pPr>
        <w:rPr>
          <w:rFonts w:ascii="Arial" w:hAnsi="Arial" w:cs="Arial"/>
          <w:color w:val="1A1B1D"/>
          <w:sz w:val="30"/>
          <w:szCs w:val="30"/>
        </w:rPr>
      </w:pPr>
      <w:proofErr w:type="spellStart"/>
      <w:proofErr w:type="gramStart"/>
      <w:r>
        <w:rPr>
          <w:rFonts w:ascii="Arial" w:hAnsi="Arial" w:cs="Arial"/>
          <w:color w:val="1A1B1D"/>
          <w:sz w:val="30"/>
          <w:szCs w:val="30"/>
        </w:rPr>
        <w:t>Autolayout</w:t>
      </w:r>
      <w:proofErr w:type="spellEnd"/>
      <w:r>
        <w:rPr>
          <w:rFonts w:ascii="Arial" w:hAnsi="Arial" w:cs="Arial"/>
          <w:color w:val="1A1B1D"/>
          <w:sz w:val="30"/>
          <w:szCs w:val="30"/>
        </w:rPr>
        <w:t>,</w:t>
      </w:r>
      <w:proofErr w:type="gramEnd"/>
      <w:r>
        <w:rPr>
          <w:rFonts w:ascii="Arial" w:hAnsi="Arial" w:cs="Arial"/>
          <w:color w:val="1A1B1D"/>
          <w:sz w:val="30"/>
          <w:szCs w:val="30"/>
        </w:rPr>
        <w:t xml:space="preserve"> depends on the constraints of views. A constraint (an instance of </w:t>
      </w:r>
      <w:proofErr w:type="spellStart"/>
      <w:r>
        <w:rPr>
          <w:rFonts w:ascii="Arial" w:hAnsi="Arial" w:cs="Arial"/>
          <w:color w:val="1A1B1D"/>
          <w:sz w:val="30"/>
          <w:szCs w:val="30"/>
        </w:rPr>
        <w:t>NSLayoutConstraint</w:t>
      </w:r>
      <w:proofErr w:type="spellEnd"/>
      <w:r>
        <w:rPr>
          <w:rFonts w:ascii="Arial" w:hAnsi="Arial" w:cs="Arial"/>
          <w:color w:val="1A1B1D"/>
          <w:sz w:val="30"/>
          <w:szCs w:val="30"/>
        </w:rPr>
        <w:t>) is much more sophisticated than the "</w:t>
      </w:r>
      <w:proofErr w:type="spellStart"/>
      <w:r>
        <w:rPr>
          <w:rFonts w:ascii="Arial" w:hAnsi="Arial" w:cs="Arial"/>
          <w:color w:val="1A1B1D"/>
          <w:sz w:val="30"/>
          <w:szCs w:val="30"/>
        </w:rPr>
        <w:t>autoresizingMask</w:t>
      </w:r>
      <w:proofErr w:type="spellEnd"/>
      <w:r>
        <w:rPr>
          <w:rFonts w:ascii="Arial" w:hAnsi="Arial" w:cs="Arial"/>
          <w:color w:val="1A1B1D"/>
          <w:sz w:val="30"/>
          <w:szCs w:val="30"/>
        </w:rPr>
        <w:t xml:space="preserve">" it’s a full-fledged object with numeric values, and can describe a relationship between any two views (not just a </w:t>
      </w:r>
      <w:proofErr w:type="spellStart"/>
      <w:r>
        <w:rPr>
          <w:rFonts w:ascii="Arial" w:hAnsi="Arial" w:cs="Arial"/>
          <w:color w:val="1A1B1D"/>
          <w:sz w:val="30"/>
          <w:szCs w:val="30"/>
        </w:rPr>
        <w:t>subview</w:t>
      </w:r>
      <w:proofErr w:type="spellEnd"/>
      <w:r>
        <w:rPr>
          <w:rFonts w:ascii="Arial" w:hAnsi="Arial" w:cs="Arial"/>
          <w:color w:val="1A1B1D"/>
          <w:sz w:val="30"/>
          <w:szCs w:val="30"/>
        </w:rPr>
        <w:t xml:space="preserve"> and its </w:t>
      </w:r>
      <w:proofErr w:type="spellStart"/>
      <w:r>
        <w:rPr>
          <w:rFonts w:ascii="Arial" w:hAnsi="Arial" w:cs="Arial"/>
          <w:color w:val="1A1B1D"/>
          <w:sz w:val="30"/>
          <w:szCs w:val="30"/>
        </w:rPr>
        <w:t>superview</w:t>
      </w:r>
      <w:proofErr w:type="spellEnd"/>
      <w:r>
        <w:rPr>
          <w:rFonts w:ascii="Arial" w:hAnsi="Arial" w:cs="Arial"/>
          <w:color w:val="1A1B1D"/>
          <w:sz w:val="30"/>
          <w:szCs w:val="30"/>
        </w:rPr>
        <w:t>).</w:t>
      </w:r>
    </w:p>
    <w:p w14:paraId="62590F03" w14:textId="77777777" w:rsidR="00240A8B" w:rsidRDefault="00240A8B" w:rsidP="00E07DB5">
      <w:pPr>
        <w:rPr>
          <w:rFonts w:ascii="Arial" w:hAnsi="Arial" w:cs="Arial"/>
          <w:color w:val="1A1B1D"/>
          <w:sz w:val="30"/>
          <w:szCs w:val="30"/>
        </w:rPr>
      </w:pPr>
    </w:p>
    <w:p w14:paraId="3ED66DA5" w14:textId="4F830F10" w:rsidR="00240A8B" w:rsidRDefault="003E4004" w:rsidP="00E07DB5">
      <w:pPr>
        <w:rPr>
          <w:rFonts w:ascii="Helvetica" w:hAnsi="Helvetica" w:cs="Helvetica"/>
          <w:color w:val="323232"/>
          <w:sz w:val="28"/>
          <w:szCs w:val="28"/>
        </w:rPr>
      </w:pPr>
      <w:hyperlink r:id="rId11" w:history="1">
        <w:r w:rsidR="008D2458" w:rsidRPr="00FE01A7">
          <w:rPr>
            <w:rStyle w:val="Hyperlink"/>
            <w:rFonts w:ascii="Helvetica" w:hAnsi="Helvetica" w:cs="Helvetica"/>
            <w:sz w:val="28"/>
            <w:szCs w:val="28"/>
          </w:rPr>
          <w:t>http://www.sm-cloud.com/interview-questions-3-commonly-asked-view-and-ui-ios-questions/</w:t>
        </w:r>
      </w:hyperlink>
    </w:p>
    <w:p w14:paraId="05BFBE96" w14:textId="77777777" w:rsidR="008D2458" w:rsidRDefault="008D2458" w:rsidP="00E07DB5">
      <w:pPr>
        <w:rPr>
          <w:rFonts w:ascii="Helvetica" w:hAnsi="Helvetica" w:cs="Helvetica"/>
          <w:color w:val="323232"/>
          <w:sz w:val="28"/>
          <w:szCs w:val="28"/>
        </w:rPr>
      </w:pPr>
    </w:p>
    <w:p w14:paraId="3CC4B3B3" w14:textId="77777777" w:rsidR="007E3168" w:rsidRDefault="007E3168" w:rsidP="007E3168">
      <w:pPr>
        <w:rPr>
          <w:rFonts w:ascii="Helvetica" w:hAnsi="Helvetica" w:cs="Helvetica"/>
          <w:color w:val="323232"/>
          <w:sz w:val="28"/>
          <w:szCs w:val="28"/>
        </w:rPr>
      </w:pPr>
    </w:p>
    <w:p w14:paraId="11A794DF" w14:textId="6506D872" w:rsidR="00E07DB5" w:rsidRPr="00E07DB5" w:rsidRDefault="00E07DB5" w:rsidP="00E07DB5">
      <w:pPr>
        <w:widowControl w:val="0"/>
        <w:autoSpaceDE w:val="0"/>
        <w:autoSpaceDN w:val="0"/>
        <w:adjustRightInd w:val="0"/>
        <w:jc w:val="center"/>
        <w:rPr>
          <w:rFonts w:ascii="Arial" w:hAnsi="Arial" w:cs="Arial"/>
          <w:b/>
          <w:color w:val="1A1B1D"/>
          <w:sz w:val="40"/>
          <w:szCs w:val="40"/>
        </w:rPr>
      </w:pPr>
      <w:r w:rsidRPr="00E07DB5">
        <w:rPr>
          <w:rFonts w:ascii="Arial" w:hAnsi="Arial" w:cs="Arial"/>
          <w:b/>
          <w:color w:val="1A1B1D"/>
          <w:sz w:val="40"/>
          <w:szCs w:val="40"/>
        </w:rPr>
        <w:t xml:space="preserve">Frame </w:t>
      </w:r>
      <w:proofErr w:type="spellStart"/>
      <w:r w:rsidRPr="00E07DB5">
        <w:rPr>
          <w:rFonts w:ascii="Arial" w:hAnsi="Arial" w:cs="Arial"/>
          <w:b/>
          <w:color w:val="1A1B1D"/>
          <w:sz w:val="40"/>
          <w:szCs w:val="40"/>
        </w:rPr>
        <w:t>vs</w:t>
      </w:r>
      <w:proofErr w:type="spellEnd"/>
      <w:r w:rsidRPr="00E07DB5">
        <w:rPr>
          <w:rFonts w:ascii="Arial" w:hAnsi="Arial" w:cs="Arial"/>
          <w:b/>
          <w:color w:val="1A1B1D"/>
          <w:sz w:val="40"/>
          <w:szCs w:val="40"/>
        </w:rPr>
        <w:t xml:space="preserve"> Bounds</w:t>
      </w:r>
    </w:p>
    <w:p w14:paraId="52AA7869" w14:textId="77777777" w:rsidR="00E07DB5" w:rsidRPr="00E07DB5" w:rsidRDefault="00E07DB5" w:rsidP="00E07DB5">
      <w:pPr>
        <w:widowControl w:val="0"/>
        <w:autoSpaceDE w:val="0"/>
        <w:autoSpaceDN w:val="0"/>
        <w:adjustRightInd w:val="0"/>
        <w:jc w:val="center"/>
        <w:rPr>
          <w:rFonts w:ascii="Arial" w:hAnsi="Arial" w:cs="Arial"/>
          <w:b/>
          <w:color w:val="1A1B1D"/>
          <w:sz w:val="30"/>
          <w:szCs w:val="30"/>
        </w:rPr>
      </w:pPr>
    </w:p>
    <w:p w14:paraId="6965E864" w14:textId="77777777" w:rsidR="007E3168" w:rsidRDefault="007E3168" w:rsidP="007E3168">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xml:space="preserve">The </w:t>
      </w:r>
      <w:r>
        <w:rPr>
          <w:rFonts w:ascii="Arial" w:hAnsi="Arial" w:cs="Arial"/>
          <w:b/>
          <w:bCs/>
          <w:color w:val="1A1B1D"/>
          <w:sz w:val="30"/>
          <w:szCs w:val="30"/>
        </w:rPr>
        <w:t>bounds</w:t>
      </w:r>
      <w:r>
        <w:rPr>
          <w:rFonts w:ascii="Arial" w:hAnsi="Arial" w:cs="Arial"/>
          <w:color w:val="1A1B1D"/>
          <w:sz w:val="30"/>
          <w:szCs w:val="30"/>
        </w:rPr>
        <w:t xml:space="preserve"> of an </w:t>
      </w:r>
      <w:hyperlink r:id="rId12" w:history="1">
        <w:proofErr w:type="spellStart"/>
        <w:r>
          <w:rPr>
            <w:rFonts w:ascii="Arial" w:hAnsi="Arial" w:cs="Arial"/>
            <w:color w:val="0B60C0"/>
            <w:sz w:val="30"/>
            <w:szCs w:val="30"/>
          </w:rPr>
          <w:t>UIView</w:t>
        </w:r>
        <w:proofErr w:type="spellEnd"/>
      </w:hyperlink>
      <w:r>
        <w:rPr>
          <w:rFonts w:ascii="Arial" w:hAnsi="Arial" w:cs="Arial"/>
          <w:color w:val="1A1B1D"/>
          <w:sz w:val="30"/>
          <w:szCs w:val="30"/>
        </w:rPr>
        <w:t xml:space="preserve"> is the </w:t>
      </w:r>
      <w:hyperlink r:id="rId13" w:anchor="//apple_ref/doc/c_ref/CGRect" w:history="1">
        <w:r>
          <w:rPr>
            <w:rFonts w:ascii="Arial" w:hAnsi="Arial" w:cs="Arial"/>
            <w:color w:val="0B60C0"/>
            <w:sz w:val="30"/>
            <w:szCs w:val="30"/>
          </w:rPr>
          <w:t>rectangle</w:t>
        </w:r>
      </w:hyperlink>
      <w:r>
        <w:rPr>
          <w:rFonts w:ascii="Arial" w:hAnsi="Arial" w:cs="Arial"/>
          <w:color w:val="1A1B1D"/>
          <w:sz w:val="30"/>
          <w:szCs w:val="30"/>
        </w:rPr>
        <w:t>, expressed as a location (</w:t>
      </w:r>
      <w:proofErr w:type="spellStart"/>
      <w:r>
        <w:rPr>
          <w:rFonts w:ascii="Arial" w:hAnsi="Arial" w:cs="Arial"/>
          <w:color w:val="1A1B1D"/>
          <w:sz w:val="30"/>
          <w:szCs w:val="30"/>
        </w:rPr>
        <w:t>x</w:t>
      </w:r>
      <w:proofErr w:type="gramStart"/>
      <w:r>
        <w:rPr>
          <w:rFonts w:ascii="Arial" w:hAnsi="Arial" w:cs="Arial"/>
          <w:color w:val="1A1B1D"/>
          <w:sz w:val="30"/>
          <w:szCs w:val="30"/>
        </w:rPr>
        <w:t>,y</w:t>
      </w:r>
      <w:proofErr w:type="spellEnd"/>
      <w:proofErr w:type="gramEnd"/>
      <w:r>
        <w:rPr>
          <w:rFonts w:ascii="Arial" w:hAnsi="Arial" w:cs="Arial"/>
          <w:color w:val="1A1B1D"/>
          <w:sz w:val="30"/>
          <w:szCs w:val="30"/>
        </w:rPr>
        <w:t>) and size (</w:t>
      </w:r>
      <w:proofErr w:type="spellStart"/>
      <w:r>
        <w:rPr>
          <w:rFonts w:ascii="Arial" w:hAnsi="Arial" w:cs="Arial"/>
          <w:color w:val="1A1B1D"/>
          <w:sz w:val="30"/>
          <w:szCs w:val="30"/>
        </w:rPr>
        <w:t>width,height</w:t>
      </w:r>
      <w:proofErr w:type="spellEnd"/>
      <w:r>
        <w:rPr>
          <w:rFonts w:ascii="Arial" w:hAnsi="Arial" w:cs="Arial"/>
          <w:color w:val="1A1B1D"/>
          <w:sz w:val="30"/>
          <w:szCs w:val="30"/>
        </w:rPr>
        <w:t>) relative to its own coordinate system (0,0).</w:t>
      </w:r>
    </w:p>
    <w:p w14:paraId="05912AAF" w14:textId="77777777" w:rsidR="007E3168" w:rsidRDefault="007E3168" w:rsidP="007E3168">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xml:space="preserve">The </w:t>
      </w:r>
      <w:r>
        <w:rPr>
          <w:rFonts w:ascii="Arial" w:hAnsi="Arial" w:cs="Arial"/>
          <w:b/>
          <w:bCs/>
          <w:color w:val="1A1B1D"/>
          <w:sz w:val="30"/>
          <w:szCs w:val="30"/>
        </w:rPr>
        <w:t>frame</w:t>
      </w:r>
      <w:r>
        <w:rPr>
          <w:rFonts w:ascii="Arial" w:hAnsi="Arial" w:cs="Arial"/>
          <w:color w:val="1A1B1D"/>
          <w:sz w:val="30"/>
          <w:szCs w:val="30"/>
        </w:rPr>
        <w:t xml:space="preserve"> of an </w:t>
      </w:r>
      <w:hyperlink r:id="rId14" w:history="1">
        <w:proofErr w:type="spellStart"/>
        <w:r>
          <w:rPr>
            <w:rFonts w:ascii="Arial" w:hAnsi="Arial" w:cs="Arial"/>
            <w:color w:val="0B60C0"/>
            <w:sz w:val="30"/>
            <w:szCs w:val="30"/>
          </w:rPr>
          <w:t>UIView</w:t>
        </w:r>
        <w:proofErr w:type="spellEnd"/>
      </w:hyperlink>
      <w:r>
        <w:rPr>
          <w:rFonts w:ascii="Arial" w:hAnsi="Arial" w:cs="Arial"/>
          <w:color w:val="1A1B1D"/>
          <w:sz w:val="30"/>
          <w:szCs w:val="30"/>
        </w:rPr>
        <w:t xml:space="preserve"> is the </w:t>
      </w:r>
      <w:hyperlink r:id="rId15" w:anchor="//apple_ref/doc/c_ref/CGRect" w:history="1">
        <w:r>
          <w:rPr>
            <w:rFonts w:ascii="Arial" w:hAnsi="Arial" w:cs="Arial"/>
            <w:color w:val="0B60C0"/>
            <w:sz w:val="30"/>
            <w:szCs w:val="30"/>
          </w:rPr>
          <w:t>rectangle</w:t>
        </w:r>
      </w:hyperlink>
      <w:r>
        <w:rPr>
          <w:rFonts w:ascii="Arial" w:hAnsi="Arial" w:cs="Arial"/>
          <w:color w:val="1A1B1D"/>
          <w:sz w:val="30"/>
          <w:szCs w:val="30"/>
        </w:rPr>
        <w:t>, expressed as a location (</w:t>
      </w:r>
      <w:proofErr w:type="spellStart"/>
      <w:r>
        <w:rPr>
          <w:rFonts w:ascii="Arial" w:hAnsi="Arial" w:cs="Arial"/>
          <w:color w:val="1A1B1D"/>
          <w:sz w:val="30"/>
          <w:szCs w:val="30"/>
        </w:rPr>
        <w:t>x</w:t>
      </w:r>
      <w:proofErr w:type="gramStart"/>
      <w:r>
        <w:rPr>
          <w:rFonts w:ascii="Arial" w:hAnsi="Arial" w:cs="Arial"/>
          <w:color w:val="1A1B1D"/>
          <w:sz w:val="30"/>
          <w:szCs w:val="30"/>
        </w:rPr>
        <w:t>,y</w:t>
      </w:r>
      <w:proofErr w:type="spellEnd"/>
      <w:proofErr w:type="gramEnd"/>
      <w:r>
        <w:rPr>
          <w:rFonts w:ascii="Arial" w:hAnsi="Arial" w:cs="Arial"/>
          <w:color w:val="1A1B1D"/>
          <w:sz w:val="30"/>
          <w:szCs w:val="30"/>
        </w:rPr>
        <w:t>) and size (</w:t>
      </w:r>
      <w:proofErr w:type="spellStart"/>
      <w:r>
        <w:rPr>
          <w:rFonts w:ascii="Arial" w:hAnsi="Arial" w:cs="Arial"/>
          <w:color w:val="1A1B1D"/>
          <w:sz w:val="30"/>
          <w:szCs w:val="30"/>
        </w:rPr>
        <w:t>width,height</w:t>
      </w:r>
      <w:proofErr w:type="spellEnd"/>
      <w:r>
        <w:rPr>
          <w:rFonts w:ascii="Arial" w:hAnsi="Arial" w:cs="Arial"/>
          <w:color w:val="1A1B1D"/>
          <w:sz w:val="30"/>
          <w:szCs w:val="30"/>
        </w:rPr>
        <w:t xml:space="preserve">) relative to the </w:t>
      </w:r>
      <w:proofErr w:type="spellStart"/>
      <w:r>
        <w:rPr>
          <w:rFonts w:ascii="Arial" w:hAnsi="Arial" w:cs="Arial"/>
          <w:color w:val="1A1B1D"/>
          <w:sz w:val="30"/>
          <w:szCs w:val="30"/>
        </w:rPr>
        <w:t>superview</w:t>
      </w:r>
      <w:proofErr w:type="spellEnd"/>
      <w:r>
        <w:rPr>
          <w:rFonts w:ascii="Arial" w:hAnsi="Arial" w:cs="Arial"/>
          <w:color w:val="1A1B1D"/>
          <w:sz w:val="30"/>
          <w:szCs w:val="30"/>
        </w:rPr>
        <w:t xml:space="preserve"> it is contained within.</w:t>
      </w:r>
    </w:p>
    <w:p w14:paraId="612E9FB5" w14:textId="2D1F33B2" w:rsidR="007E3168" w:rsidRDefault="007E3168" w:rsidP="007E3168">
      <w:pPr>
        <w:rPr>
          <w:rFonts w:ascii="Arial" w:hAnsi="Arial" w:cs="Arial"/>
          <w:color w:val="1A1B1D"/>
          <w:sz w:val="30"/>
          <w:szCs w:val="30"/>
        </w:rPr>
      </w:pPr>
      <w:r>
        <w:rPr>
          <w:rFonts w:ascii="Arial" w:hAnsi="Arial" w:cs="Arial"/>
          <w:color w:val="1A1B1D"/>
          <w:sz w:val="30"/>
          <w:szCs w:val="30"/>
        </w:rPr>
        <w:t>So, imagine a view that has a size of 100x100 (width x height) positioned at 25,25 (</w:t>
      </w:r>
      <w:proofErr w:type="spellStart"/>
      <w:r>
        <w:rPr>
          <w:rFonts w:ascii="Arial" w:hAnsi="Arial" w:cs="Arial"/>
          <w:color w:val="1A1B1D"/>
          <w:sz w:val="30"/>
          <w:szCs w:val="30"/>
        </w:rPr>
        <w:t>x</w:t>
      </w:r>
      <w:proofErr w:type="gramStart"/>
      <w:r>
        <w:rPr>
          <w:rFonts w:ascii="Arial" w:hAnsi="Arial" w:cs="Arial"/>
          <w:color w:val="1A1B1D"/>
          <w:sz w:val="30"/>
          <w:szCs w:val="30"/>
        </w:rPr>
        <w:t>,y</w:t>
      </w:r>
      <w:proofErr w:type="spellEnd"/>
      <w:proofErr w:type="gramEnd"/>
      <w:r>
        <w:rPr>
          <w:rFonts w:ascii="Arial" w:hAnsi="Arial" w:cs="Arial"/>
          <w:color w:val="1A1B1D"/>
          <w:sz w:val="30"/>
          <w:szCs w:val="30"/>
        </w:rPr>
        <w:t xml:space="preserve">) of its </w:t>
      </w:r>
      <w:proofErr w:type="spellStart"/>
      <w:r>
        <w:rPr>
          <w:rFonts w:ascii="Arial" w:hAnsi="Arial" w:cs="Arial"/>
          <w:color w:val="1A1B1D"/>
          <w:sz w:val="30"/>
          <w:szCs w:val="30"/>
        </w:rPr>
        <w:t>superview</w:t>
      </w:r>
      <w:proofErr w:type="spellEnd"/>
      <w:r>
        <w:rPr>
          <w:rFonts w:ascii="Arial" w:hAnsi="Arial" w:cs="Arial"/>
          <w:color w:val="1A1B1D"/>
          <w:sz w:val="30"/>
          <w:szCs w:val="30"/>
        </w:rPr>
        <w:t>. The following code prints out this view's bounds and frame:</w:t>
      </w:r>
    </w:p>
    <w:p w14:paraId="59CDBC4D" w14:textId="77777777" w:rsidR="007E3168" w:rsidRDefault="007E3168" w:rsidP="007E3168">
      <w:pPr>
        <w:rPr>
          <w:rFonts w:ascii="Arial" w:hAnsi="Arial" w:cs="Arial"/>
          <w:color w:val="1A1B1D"/>
          <w:sz w:val="30"/>
          <w:szCs w:val="30"/>
        </w:rPr>
      </w:pPr>
    </w:p>
    <w:p w14:paraId="44BDBB6D" w14:textId="77777777" w:rsidR="007E3168" w:rsidRDefault="007E3168" w:rsidP="007E3168">
      <w:pPr>
        <w:rPr>
          <w:rFonts w:ascii="Arial" w:hAnsi="Arial" w:cs="Arial"/>
          <w:color w:val="1A1B1D"/>
          <w:sz w:val="30"/>
          <w:szCs w:val="30"/>
        </w:rPr>
      </w:pPr>
    </w:p>
    <w:p w14:paraId="4FC2C2DD" w14:textId="77777777" w:rsidR="007E3168" w:rsidRDefault="007E3168" w:rsidP="007E3168">
      <w:pPr>
        <w:widowControl w:val="0"/>
        <w:autoSpaceDE w:val="0"/>
        <w:autoSpaceDN w:val="0"/>
        <w:adjustRightInd w:val="0"/>
        <w:rPr>
          <w:rFonts w:ascii="Consolas" w:hAnsi="Consolas" w:cs="Consolas"/>
          <w:color w:val="232526"/>
          <w:sz w:val="26"/>
          <w:szCs w:val="26"/>
        </w:rPr>
      </w:pPr>
      <w:proofErr w:type="spellStart"/>
      <w:proofErr w:type="gramStart"/>
      <w:r>
        <w:rPr>
          <w:rFonts w:ascii="Consolas" w:hAnsi="Consolas" w:cs="Consolas"/>
          <w:color w:val="257F9F"/>
          <w:sz w:val="26"/>
          <w:szCs w:val="26"/>
        </w:rPr>
        <w:t>NSLog</w:t>
      </w:r>
      <w:proofErr w:type="spellEnd"/>
      <w:r>
        <w:rPr>
          <w:rFonts w:ascii="Consolas" w:hAnsi="Consolas" w:cs="Consolas"/>
          <w:color w:val="232526"/>
          <w:sz w:val="26"/>
          <w:szCs w:val="26"/>
        </w:rPr>
        <w:t>(</w:t>
      </w:r>
      <w:proofErr w:type="gramEnd"/>
      <w:r>
        <w:rPr>
          <w:rFonts w:ascii="Consolas" w:hAnsi="Consolas" w:cs="Consolas"/>
          <w:color w:val="232526"/>
          <w:sz w:val="26"/>
          <w:szCs w:val="26"/>
        </w:rPr>
        <w:t>@</w:t>
      </w:r>
      <w:r>
        <w:rPr>
          <w:rFonts w:ascii="Consolas" w:hAnsi="Consolas" w:cs="Consolas"/>
          <w:color w:val="571D15"/>
          <w:sz w:val="26"/>
          <w:szCs w:val="26"/>
        </w:rPr>
        <w:t>"</w:t>
      </w:r>
      <w:proofErr w:type="spellStart"/>
      <w:r>
        <w:rPr>
          <w:rFonts w:ascii="Consolas" w:hAnsi="Consolas" w:cs="Consolas"/>
          <w:color w:val="571D15"/>
          <w:sz w:val="26"/>
          <w:szCs w:val="26"/>
        </w:rPr>
        <w:t>bounds.origin.x</w:t>
      </w:r>
      <w:proofErr w:type="spellEnd"/>
      <w:r>
        <w:rPr>
          <w:rFonts w:ascii="Consolas" w:hAnsi="Consolas" w:cs="Consolas"/>
          <w:color w:val="571D15"/>
          <w:sz w:val="26"/>
          <w:szCs w:val="26"/>
        </w:rPr>
        <w:t>: %f"</w:t>
      </w:r>
      <w:r>
        <w:rPr>
          <w:rFonts w:ascii="Consolas" w:hAnsi="Consolas" w:cs="Consolas"/>
          <w:color w:val="232526"/>
          <w:sz w:val="26"/>
          <w:szCs w:val="26"/>
        </w:rPr>
        <w:t xml:space="preserve">, </w:t>
      </w:r>
      <w:proofErr w:type="spellStart"/>
      <w:r>
        <w:rPr>
          <w:rFonts w:ascii="Consolas" w:hAnsi="Consolas" w:cs="Consolas"/>
          <w:color w:val="232526"/>
          <w:sz w:val="26"/>
          <w:szCs w:val="26"/>
        </w:rPr>
        <w:t>label.bounds.origin.x</w:t>
      </w:r>
      <w:proofErr w:type="spellEnd"/>
      <w:r>
        <w:rPr>
          <w:rFonts w:ascii="Consolas" w:hAnsi="Consolas" w:cs="Consolas"/>
          <w:color w:val="232526"/>
          <w:sz w:val="26"/>
          <w:szCs w:val="26"/>
        </w:rPr>
        <w:t>);</w:t>
      </w:r>
    </w:p>
    <w:p w14:paraId="7DBA8527" w14:textId="77777777" w:rsidR="007E3168" w:rsidRDefault="007E3168" w:rsidP="007E3168">
      <w:pPr>
        <w:widowControl w:val="0"/>
        <w:autoSpaceDE w:val="0"/>
        <w:autoSpaceDN w:val="0"/>
        <w:adjustRightInd w:val="0"/>
        <w:rPr>
          <w:rFonts w:ascii="Consolas" w:hAnsi="Consolas" w:cs="Consolas"/>
          <w:color w:val="232526"/>
          <w:sz w:val="26"/>
          <w:szCs w:val="26"/>
        </w:rPr>
      </w:pPr>
      <w:r>
        <w:rPr>
          <w:rFonts w:ascii="Consolas" w:hAnsi="Consolas" w:cs="Consolas"/>
          <w:color w:val="232526"/>
          <w:sz w:val="26"/>
          <w:szCs w:val="26"/>
        </w:rPr>
        <w:t xml:space="preserve">    </w:t>
      </w:r>
      <w:proofErr w:type="spellStart"/>
      <w:proofErr w:type="gramStart"/>
      <w:r>
        <w:rPr>
          <w:rFonts w:ascii="Consolas" w:hAnsi="Consolas" w:cs="Consolas"/>
          <w:color w:val="257F9F"/>
          <w:sz w:val="26"/>
          <w:szCs w:val="26"/>
        </w:rPr>
        <w:t>NSLog</w:t>
      </w:r>
      <w:proofErr w:type="spellEnd"/>
      <w:r>
        <w:rPr>
          <w:rFonts w:ascii="Consolas" w:hAnsi="Consolas" w:cs="Consolas"/>
          <w:color w:val="232526"/>
          <w:sz w:val="26"/>
          <w:szCs w:val="26"/>
        </w:rPr>
        <w:t>(</w:t>
      </w:r>
      <w:proofErr w:type="gramEnd"/>
      <w:r>
        <w:rPr>
          <w:rFonts w:ascii="Consolas" w:hAnsi="Consolas" w:cs="Consolas"/>
          <w:color w:val="232526"/>
          <w:sz w:val="26"/>
          <w:szCs w:val="26"/>
        </w:rPr>
        <w:t>@</w:t>
      </w:r>
      <w:r>
        <w:rPr>
          <w:rFonts w:ascii="Consolas" w:hAnsi="Consolas" w:cs="Consolas"/>
          <w:color w:val="571D15"/>
          <w:sz w:val="26"/>
          <w:szCs w:val="26"/>
        </w:rPr>
        <w:t>"</w:t>
      </w:r>
      <w:proofErr w:type="spellStart"/>
      <w:r>
        <w:rPr>
          <w:rFonts w:ascii="Consolas" w:hAnsi="Consolas" w:cs="Consolas"/>
          <w:color w:val="571D15"/>
          <w:sz w:val="26"/>
          <w:szCs w:val="26"/>
        </w:rPr>
        <w:t>bounds.origin.y</w:t>
      </w:r>
      <w:proofErr w:type="spellEnd"/>
      <w:r>
        <w:rPr>
          <w:rFonts w:ascii="Consolas" w:hAnsi="Consolas" w:cs="Consolas"/>
          <w:color w:val="571D15"/>
          <w:sz w:val="26"/>
          <w:szCs w:val="26"/>
        </w:rPr>
        <w:t>: %f"</w:t>
      </w:r>
      <w:r>
        <w:rPr>
          <w:rFonts w:ascii="Consolas" w:hAnsi="Consolas" w:cs="Consolas"/>
          <w:color w:val="232526"/>
          <w:sz w:val="26"/>
          <w:szCs w:val="26"/>
        </w:rPr>
        <w:t xml:space="preserve">, </w:t>
      </w:r>
      <w:proofErr w:type="spellStart"/>
      <w:r>
        <w:rPr>
          <w:rFonts w:ascii="Consolas" w:hAnsi="Consolas" w:cs="Consolas"/>
          <w:color w:val="232526"/>
          <w:sz w:val="26"/>
          <w:szCs w:val="26"/>
        </w:rPr>
        <w:t>label.bounds.origin.y</w:t>
      </w:r>
      <w:proofErr w:type="spellEnd"/>
      <w:r>
        <w:rPr>
          <w:rFonts w:ascii="Consolas" w:hAnsi="Consolas" w:cs="Consolas"/>
          <w:color w:val="232526"/>
          <w:sz w:val="26"/>
          <w:szCs w:val="26"/>
        </w:rPr>
        <w:t>);</w:t>
      </w:r>
    </w:p>
    <w:p w14:paraId="77932672" w14:textId="77777777" w:rsidR="007E3168" w:rsidRDefault="007E3168" w:rsidP="007E3168">
      <w:pPr>
        <w:widowControl w:val="0"/>
        <w:autoSpaceDE w:val="0"/>
        <w:autoSpaceDN w:val="0"/>
        <w:adjustRightInd w:val="0"/>
        <w:rPr>
          <w:rFonts w:ascii="Consolas" w:hAnsi="Consolas" w:cs="Consolas"/>
          <w:color w:val="232526"/>
          <w:sz w:val="26"/>
          <w:szCs w:val="26"/>
        </w:rPr>
      </w:pPr>
      <w:r>
        <w:rPr>
          <w:rFonts w:ascii="Consolas" w:hAnsi="Consolas" w:cs="Consolas"/>
          <w:color w:val="232526"/>
          <w:sz w:val="26"/>
          <w:szCs w:val="26"/>
        </w:rPr>
        <w:t xml:space="preserve">    </w:t>
      </w:r>
      <w:proofErr w:type="spellStart"/>
      <w:proofErr w:type="gramStart"/>
      <w:r>
        <w:rPr>
          <w:rFonts w:ascii="Consolas" w:hAnsi="Consolas" w:cs="Consolas"/>
          <w:color w:val="257F9F"/>
          <w:sz w:val="26"/>
          <w:szCs w:val="26"/>
        </w:rPr>
        <w:t>NSLog</w:t>
      </w:r>
      <w:proofErr w:type="spellEnd"/>
      <w:r>
        <w:rPr>
          <w:rFonts w:ascii="Consolas" w:hAnsi="Consolas" w:cs="Consolas"/>
          <w:color w:val="232526"/>
          <w:sz w:val="26"/>
          <w:szCs w:val="26"/>
        </w:rPr>
        <w:t>(</w:t>
      </w:r>
      <w:proofErr w:type="gramEnd"/>
      <w:r>
        <w:rPr>
          <w:rFonts w:ascii="Consolas" w:hAnsi="Consolas" w:cs="Consolas"/>
          <w:color w:val="232526"/>
          <w:sz w:val="26"/>
          <w:szCs w:val="26"/>
        </w:rPr>
        <w:t>@</w:t>
      </w:r>
      <w:r>
        <w:rPr>
          <w:rFonts w:ascii="Consolas" w:hAnsi="Consolas" w:cs="Consolas"/>
          <w:color w:val="571D15"/>
          <w:sz w:val="26"/>
          <w:szCs w:val="26"/>
        </w:rPr>
        <w:t>"</w:t>
      </w:r>
      <w:proofErr w:type="spellStart"/>
      <w:r>
        <w:rPr>
          <w:rFonts w:ascii="Consolas" w:hAnsi="Consolas" w:cs="Consolas"/>
          <w:color w:val="571D15"/>
          <w:sz w:val="26"/>
          <w:szCs w:val="26"/>
        </w:rPr>
        <w:t>bounds.size.width</w:t>
      </w:r>
      <w:proofErr w:type="spellEnd"/>
      <w:r>
        <w:rPr>
          <w:rFonts w:ascii="Consolas" w:hAnsi="Consolas" w:cs="Consolas"/>
          <w:color w:val="571D15"/>
          <w:sz w:val="26"/>
          <w:szCs w:val="26"/>
        </w:rPr>
        <w:t>: %f"</w:t>
      </w:r>
      <w:r>
        <w:rPr>
          <w:rFonts w:ascii="Consolas" w:hAnsi="Consolas" w:cs="Consolas"/>
          <w:color w:val="232526"/>
          <w:sz w:val="26"/>
          <w:szCs w:val="26"/>
        </w:rPr>
        <w:t xml:space="preserve">, </w:t>
      </w:r>
      <w:proofErr w:type="spellStart"/>
      <w:r>
        <w:rPr>
          <w:rFonts w:ascii="Consolas" w:hAnsi="Consolas" w:cs="Consolas"/>
          <w:color w:val="232526"/>
          <w:sz w:val="26"/>
          <w:szCs w:val="26"/>
        </w:rPr>
        <w:t>label.bounds.size.width</w:t>
      </w:r>
      <w:proofErr w:type="spellEnd"/>
      <w:r>
        <w:rPr>
          <w:rFonts w:ascii="Consolas" w:hAnsi="Consolas" w:cs="Consolas"/>
          <w:color w:val="232526"/>
          <w:sz w:val="26"/>
          <w:szCs w:val="26"/>
        </w:rPr>
        <w:t>);</w:t>
      </w:r>
    </w:p>
    <w:p w14:paraId="6336D83A" w14:textId="77777777" w:rsidR="007E3168" w:rsidRDefault="007E3168" w:rsidP="007E3168">
      <w:pPr>
        <w:widowControl w:val="0"/>
        <w:autoSpaceDE w:val="0"/>
        <w:autoSpaceDN w:val="0"/>
        <w:adjustRightInd w:val="0"/>
        <w:rPr>
          <w:rFonts w:ascii="Consolas" w:hAnsi="Consolas" w:cs="Consolas"/>
          <w:color w:val="232526"/>
          <w:sz w:val="26"/>
          <w:szCs w:val="26"/>
        </w:rPr>
      </w:pPr>
      <w:r>
        <w:rPr>
          <w:rFonts w:ascii="Consolas" w:hAnsi="Consolas" w:cs="Consolas"/>
          <w:color w:val="232526"/>
          <w:sz w:val="26"/>
          <w:szCs w:val="26"/>
        </w:rPr>
        <w:t xml:space="preserve">    </w:t>
      </w:r>
      <w:proofErr w:type="spellStart"/>
      <w:proofErr w:type="gramStart"/>
      <w:r>
        <w:rPr>
          <w:rFonts w:ascii="Consolas" w:hAnsi="Consolas" w:cs="Consolas"/>
          <w:color w:val="257F9F"/>
          <w:sz w:val="26"/>
          <w:szCs w:val="26"/>
        </w:rPr>
        <w:t>NSLog</w:t>
      </w:r>
      <w:proofErr w:type="spellEnd"/>
      <w:r>
        <w:rPr>
          <w:rFonts w:ascii="Consolas" w:hAnsi="Consolas" w:cs="Consolas"/>
          <w:color w:val="232526"/>
          <w:sz w:val="26"/>
          <w:szCs w:val="26"/>
        </w:rPr>
        <w:t>(</w:t>
      </w:r>
      <w:proofErr w:type="gramEnd"/>
      <w:r>
        <w:rPr>
          <w:rFonts w:ascii="Consolas" w:hAnsi="Consolas" w:cs="Consolas"/>
          <w:color w:val="232526"/>
          <w:sz w:val="26"/>
          <w:szCs w:val="26"/>
        </w:rPr>
        <w:t>@</w:t>
      </w:r>
      <w:r>
        <w:rPr>
          <w:rFonts w:ascii="Consolas" w:hAnsi="Consolas" w:cs="Consolas"/>
          <w:color w:val="571D15"/>
          <w:sz w:val="26"/>
          <w:szCs w:val="26"/>
        </w:rPr>
        <w:t>"</w:t>
      </w:r>
      <w:proofErr w:type="spellStart"/>
      <w:r>
        <w:rPr>
          <w:rFonts w:ascii="Consolas" w:hAnsi="Consolas" w:cs="Consolas"/>
          <w:color w:val="571D15"/>
          <w:sz w:val="26"/>
          <w:szCs w:val="26"/>
        </w:rPr>
        <w:t>bounds.size.height</w:t>
      </w:r>
      <w:proofErr w:type="spellEnd"/>
      <w:r>
        <w:rPr>
          <w:rFonts w:ascii="Consolas" w:hAnsi="Consolas" w:cs="Consolas"/>
          <w:color w:val="571D15"/>
          <w:sz w:val="26"/>
          <w:szCs w:val="26"/>
        </w:rPr>
        <w:t>: %f"</w:t>
      </w:r>
      <w:r>
        <w:rPr>
          <w:rFonts w:ascii="Consolas" w:hAnsi="Consolas" w:cs="Consolas"/>
          <w:color w:val="232526"/>
          <w:sz w:val="26"/>
          <w:szCs w:val="26"/>
        </w:rPr>
        <w:t xml:space="preserve">, </w:t>
      </w:r>
      <w:proofErr w:type="spellStart"/>
      <w:r>
        <w:rPr>
          <w:rFonts w:ascii="Consolas" w:hAnsi="Consolas" w:cs="Consolas"/>
          <w:color w:val="232526"/>
          <w:sz w:val="26"/>
          <w:szCs w:val="26"/>
        </w:rPr>
        <w:t>label.bounds.size.height</w:t>
      </w:r>
      <w:proofErr w:type="spellEnd"/>
      <w:r>
        <w:rPr>
          <w:rFonts w:ascii="Consolas" w:hAnsi="Consolas" w:cs="Consolas"/>
          <w:color w:val="232526"/>
          <w:sz w:val="26"/>
          <w:szCs w:val="26"/>
        </w:rPr>
        <w:t>);</w:t>
      </w:r>
    </w:p>
    <w:p w14:paraId="4A1209CD" w14:textId="77777777" w:rsidR="007E3168" w:rsidRDefault="007E3168" w:rsidP="007E3168">
      <w:pPr>
        <w:widowControl w:val="0"/>
        <w:autoSpaceDE w:val="0"/>
        <w:autoSpaceDN w:val="0"/>
        <w:adjustRightInd w:val="0"/>
        <w:rPr>
          <w:rFonts w:ascii="Consolas" w:hAnsi="Consolas" w:cs="Consolas"/>
          <w:color w:val="232526"/>
          <w:sz w:val="26"/>
          <w:szCs w:val="26"/>
        </w:rPr>
      </w:pPr>
    </w:p>
    <w:p w14:paraId="310EEA6B" w14:textId="77777777" w:rsidR="007E3168" w:rsidRDefault="007E3168" w:rsidP="007E3168">
      <w:pPr>
        <w:widowControl w:val="0"/>
        <w:autoSpaceDE w:val="0"/>
        <w:autoSpaceDN w:val="0"/>
        <w:adjustRightInd w:val="0"/>
        <w:rPr>
          <w:rFonts w:ascii="Consolas" w:hAnsi="Consolas" w:cs="Consolas"/>
          <w:color w:val="232526"/>
          <w:sz w:val="26"/>
          <w:szCs w:val="26"/>
        </w:rPr>
      </w:pPr>
      <w:r>
        <w:rPr>
          <w:rFonts w:ascii="Consolas" w:hAnsi="Consolas" w:cs="Consolas"/>
          <w:color w:val="232526"/>
          <w:sz w:val="26"/>
          <w:szCs w:val="26"/>
        </w:rPr>
        <w:t xml:space="preserve">    </w:t>
      </w:r>
      <w:proofErr w:type="spellStart"/>
      <w:proofErr w:type="gramStart"/>
      <w:r>
        <w:rPr>
          <w:rFonts w:ascii="Consolas" w:hAnsi="Consolas" w:cs="Consolas"/>
          <w:color w:val="257F9F"/>
          <w:sz w:val="26"/>
          <w:szCs w:val="26"/>
        </w:rPr>
        <w:t>NSLog</w:t>
      </w:r>
      <w:proofErr w:type="spellEnd"/>
      <w:r>
        <w:rPr>
          <w:rFonts w:ascii="Consolas" w:hAnsi="Consolas" w:cs="Consolas"/>
          <w:color w:val="232526"/>
          <w:sz w:val="26"/>
          <w:szCs w:val="26"/>
        </w:rPr>
        <w:t>(</w:t>
      </w:r>
      <w:proofErr w:type="gramEnd"/>
      <w:r>
        <w:rPr>
          <w:rFonts w:ascii="Consolas" w:hAnsi="Consolas" w:cs="Consolas"/>
          <w:color w:val="232526"/>
          <w:sz w:val="26"/>
          <w:szCs w:val="26"/>
        </w:rPr>
        <w:t>@</w:t>
      </w:r>
      <w:r>
        <w:rPr>
          <w:rFonts w:ascii="Consolas" w:hAnsi="Consolas" w:cs="Consolas"/>
          <w:color w:val="571D15"/>
          <w:sz w:val="26"/>
          <w:szCs w:val="26"/>
        </w:rPr>
        <w:t>"</w:t>
      </w:r>
      <w:proofErr w:type="spellStart"/>
      <w:r>
        <w:rPr>
          <w:rFonts w:ascii="Consolas" w:hAnsi="Consolas" w:cs="Consolas"/>
          <w:color w:val="571D15"/>
          <w:sz w:val="26"/>
          <w:szCs w:val="26"/>
        </w:rPr>
        <w:t>frame.origin.x</w:t>
      </w:r>
      <w:proofErr w:type="spellEnd"/>
      <w:r>
        <w:rPr>
          <w:rFonts w:ascii="Consolas" w:hAnsi="Consolas" w:cs="Consolas"/>
          <w:color w:val="571D15"/>
          <w:sz w:val="26"/>
          <w:szCs w:val="26"/>
        </w:rPr>
        <w:t>: %f"</w:t>
      </w:r>
      <w:r>
        <w:rPr>
          <w:rFonts w:ascii="Consolas" w:hAnsi="Consolas" w:cs="Consolas"/>
          <w:color w:val="232526"/>
          <w:sz w:val="26"/>
          <w:szCs w:val="26"/>
        </w:rPr>
        <w:t xml:space="preserve">, </w:t>
      </w:r>
      <w:proofErr w:type="spellStart"/>
      <w:r>
        <w:rPr>
          <w:rFonts w:ascii="Consolas" w:hAnsi="Consolas" w:cs="Consolas"/>
          <w:color w:val="232526"/>
          <w:sz w:val="26"/>
          <w:szCs w:val="26"/>
        </w:rPr>
        <w:t>label.frame.origin.x</w:t>
      </w:r>
      <w:proofErr w:type="spellEnd"/>
      <w:r>
        <w:rPr>
          <w:rFonts w:ascii="Consolas" w:hAnsi="Consolas" w:cs="Consolas"/>
          <w:color w:val="232526"/>
          <w:sz w:val="26"/>
          <w:szCs w:val="26"/>
        </w:rPr>
        <w:t>);</w:t>
      </w:r>
    </w:p>
    <w:p w14:paraId="2443E8C2" w14:textId="77777777" w:rsidR="007E3168" w:rsidRDefault="007E3168" w:rsidP="007E3168">
      <w:pPr>
        <w:widowControl w:val="0"/>
        <w:autoSpaceDE w:val="0"/>
        <w:autoSpaceDN w:val="0"/>
        <w:adjustRightInd w:val="0"/>
        <w:rPr>
          <w:rFonts w:ascii="Consolas" w:hAnsi="Consolas" w:cs="Consolas"/>
          <w:color w:val="232526"/>
          <w:sz w:val="26"/>
          <w:szCs w:val="26"/>
        </w:rPr>
      </w:pPr>
      <w:r>
        <w:rPr>
          <w:rFonts w:ascii="Consolas" w:hAnsi="Consolas" w:cs="Consolas"/>
          <w:color w:val="232526"/>
          <w:sz w:val="26"/>
          <w:szCs w:val="26"/>
        </w:rPr>
        <w:t xml:space="preserve">    </w:t>
      </w:r>
      <w:proofErr w:type="spellStart"/>
      <w:r>
        <w:rPr>
          <w:rFonts w:ascii="Consolas" w:hAnsi="Consolas" w:cs="Consolas"/>
          <w:color w:val="257F9F"/>
          <w:sz w:val="26"/>
          <w:szCs w:val="26"/>
        </w:rPr>
        <w:t>NSLog</w:t>
      </w:r>
      <w:proofErr w:type="spellEnd"/>
      <w:r>
        <w:rPr>
          <w:rFonts w:ascii="Consolas" w:hAnsi="Consolas" w:cs="Consolas"/>
          <w:color w:val="232526"/>
          <w:sz w:val="26"/>
          <w:szCs w:val="26"/>
        </w:rPr>
        <w:t>(@</w:t>
      </w:r>
      <w:r>
        <w:rPr>
          <w:rFonts w:ascii="Consolas" w:hAnsi="Consolas" w:cs="Consolas"/>
          <w:color w:val="571D15"/>
          <w:sz w:val="26"/>
          <w:szCs w:val="26"/>
        </w:rPr>
        <w:t>"</w:t>
      </w:r>
      <w:proofErr w:type="spellStart"/>
      <w:r>
        <w:rPr>
          <w:rFonts w:ascii="Consolas" w:hAnsi="Consolas" w:cs="Consolas"/>
          <w:color w:val="571D15"/>
          <w:sz w:val="26"/>
          <w:szCs w:val="26"/>
        </w:rPr>
        <w:t>frame.origin.y</w:t>
      </w:r>
      <w:proofErr w:type="spellEnd"/>
      <w:r>
        <w:rPr>
          <w:rFonts w:ascii="Consolas" w:hAnsi="Consolas" w:cs="Consolas"/>
          <w:color w:val="571D15"/>
          <w:sz w:val="26"/>
          <w:szCs w:val="26"/>
        </w:rPr>
        <w:t>: %f"</w:t>
      </w:r>
      <w:r>
        <w:rPr>
          <w:rFonts w:ascii="Consolas" w:hAnsi="Consolas" w:cs="Consolas"/>
          <w:color w:val="232526"/>
          <w:sz w:val="26"/>
          <w:szCs w:val="26"/>
        </w:rPr>
        <w:t xml:space="preserve">, </w:t>
      </w:r>
      <w:proofErr w:type="spellStart"/>
      <w:r>
        <w:rPr>
          <w:rFonts w:ascii="Consolas" w:hAnsi="Consolas" w:cs="Consolas"/>
          <w:color w:val="232526"/>
          <w:sz w:val="26"/>
          <w:szCs w:val="26"/>
        </w:rPr>
        <w:t>label.frame.origin.y</w:t>
      </w:r>
      <w:proofErr w:type="spellEnd"/>
      <w:r>
        <w:rPr>
          <w:rFonts w:ascii="Consolas" w:hAnsi="Consolas" w:cs="Consolas"/>
          <w:color w:val="232526"/>
          <w:sz w:val="26"/>
          <w:szCs w:val="26"/>
        </w:rPr>
        <w:t>);</w:t>
      </w:r>
    </w:p>
    <w:p w14:paraId="5C4524CE" w14:textId="77777777" w:rsidR="007E3168" w:rsidRDefault="007E3168" w:rsidP="007E3168">
      <w:pPr>
        <w:widowControl w:val="0"/>
        <w:autoSpaceDE w:val="0"/>
        <w:autoSpaceDN w:val="0"/>
        <w:adjustRightInd w:val="0"/>
        <w:rPr>
          <w:rFonts w:ascii="Consolas" w:hAnsi="Consolas" w:cs="Consolas"/>
          <w:color w:val="232526"/>
          <w:sz w:val="26"/>
          <w:szCs w:val="26"/>
        </w:rPr>
      </w:pPr>
      <w:r>
        <w:rPr>
          <w:rFonts w:ascii="Consolas" w:hAnsi="Consolas" w:cs="Consolas"/>
          <w:color w:val="232526"/>
          <w:sz w:val="26"/>
          <w:szCs w:val="26"/>
        </w:rPr>
        <w:t xml:space="preserve">    </w:t>
      </w:r>
      <w:proofErr w:type="spellStart"/>
      <w:r>
        <w:rPr>
          <w:rFonts w:ascii="Consolas" w:hAnsi="Consolas" w:cs="Consolas"/>
          <w:color w:val="257F9F"/>
          <w:sz w:val="26"/>
          <w:szCs w:val="26"/>
        </w:rPr>
        <w:t>NSLog</w:t>
      </w:r>
      <w:proofErr w:type="spellEnd"/>
      <w:r>
        <w:rPr>
          <w:rFonts w:ascii="Consolas" w:hAnsi="Consolas" w:cs="Consolas"/>
          <w:color w:val="232526"/>
          <w:sz w:val="26"/>
          <w:szCs w:val="26"/>
        </w:rPr>
        <w:t>(@</w:t>
      </w:r>
      <w:r>
        <w:rPr>
          <w:rFonts w:ascii="Consolas" w:hAnsi="Consolas" w:cs="Consolas"/>
          <w:color w:val="571D15"/>
          <w:sz w:val="26"/>
          <w:szCs w:val="26"/>
        </w:rPr>
        <w:t>"</w:t>
      </w:r>
      <w:proofErr w:type="spellStart"/>
      <w:r>
        <w:rPr>
          <w:rFonts w:ascii="Consolas" w:hAnsi="Consolas" w:cs="Consolas"/>
          <w:color w:val="571D15"/>
          <w:sz w:val="26"/>
          <w:szCs w:val="26"/>
        </w:rPr>
        <w:t>frame.size.width</w:t>
      </w:r>
      <w:proofErr w:type="spellEnd"/>
      <w:r>
        <w:rPr>
          <w:rFonts w:ascii="Consolas" w:hAnsi="Consolas" w:cs="Consolas"/>
          <w:color w:val="571D15"/>
          <w:sz w:val="26"/>
          <w:szCs w:val="26"/>
        </w:rPr>
        <w:t>: %f"</w:t>
      </w:r>
      <w:r>
        <w:rPr>
          <w:rFonts w:ascii="Consolas" w:hAnsi="Consolas" w:cs="Consolas"/>
          <w:color w:val="232526"/>
          <w:sz w:val="26"/>
          <w:szCs w:val="26"/>
        </w:rPr>
        <w:t xml:space="preserve">, </w:t>
      </w:r>
      <w:proofErr w:type="spellStart"/>
      <w:r>
        <w:rPr>
          <w:rFonts w:ascii="Consolas" w:hAnsi="Consolas" w:cs="Consolas"/>
          <w:color w:val="232526"/>
          <w:sz w:val="26"/>
          <w:szCs w:val="26"/>
        </w:rPr>
        <w:t>label.frame.size.width</w:t>
      </w:r>
      <w:proofErr w:type="spellEnd"/>
      <w:r>
        <w:rPr>
          <w:rFonts w:ascii="Consolas" w:hAnsi="Consolas" w:cs="Consolas"/>
          <w:color w:val="232526"/>
          <w:sz w:val="26"/>
          <w:szCs w:val="26"/>
        </w:rPr>
        <w:t>);</w:t>
      </w:r>
    </w:p>
    <w:p w14:paraId="63A1D3DE" w14:textId="77777777" w:rsidR="007E3168" w:rsidRDefault="007E3168" w:rsidP="007E3168">
      <w:pPr>
        <w:widowControl w:val="0"/>
        <w:autoSpaceDE w:val="0"/>
        <w:autoSpaceDN w:val="0"/>
        <w:adjustRightInd w:val="0"/>
        <w:rPr>
          <w:rFonts w:ascii="Consolas" w:hAnsi="Consolas" w:cs="Consolas"/>
          <w:color w:val="232526"/>
          <w:sz w:val="26"/>
          <w:szCs w:val="26"/>
        </w:rPr>
      </w:pPr>
      <w:r>
        <w:rPr>
          <w:rFonts w:ascii="Consolas" w:hAnsi="Consolas" w:cs="Consolas"/>
          <w:color w:val="232526"/>
          <w:sz w:val="26"/>
          <w:szCs w:val="26"/>
        </w:rPr>
        <w:t xml:space="preserve">    </w:t>
      </w:r>
      <w:proofErr w:type="spellStart"/>
      <w:r>
        <w:rPr>
          <w:rFonts w:ascii="Consolas" w:hAnsi="Consolas" w:cs="Consolas"/>
          <w:color w:val="257F9F"/>
          <w:sz w:val="26"/>
          <w:szCs w:val="26"/>
        </w:rPr>
        <w:t>NSLog</w:t>
      </w:r>
      <w:proofErr w:type="spellEnd"/>
      <w:r>
        <w:rPr>
          <w:rFonts w:ascii="Consolas" w:hAnsi="Consolas" w:cs="Consolas"/>
          <w:color w:val="232526"/>
          <w:sz w:val="26"/>
          <w:szCs w:val="26"/>
        </w:rPr>
        <w:t>(@</w:t>
      </w:r>
      <w:r>
        <w:rPr>
          <w:rFonts w:ascii="Consolas" w:hAnsi="Consolas" w:cs="Consolas"/>
          <w:color w:val="571D15"/>
          <w:sz w:val="26"/>
          <w:szCs w:val="26"/>
        </w:rPr>
        <w:t>"</w:t>
      </w:r>
      <w:proofErr w:type="spellStart"/>
      <w:r>
        <w:rPr>
          <w:rFonts w:ascii="Consolas" w:hAnsi="Consolas" w:cs="Consolas"/>
          <w:color w:val="571D15"/>
          <w:sz w:val="26"/>
          <w:szCs w:val="26"/>
        </w:rPr>
        <w:t>frame.size.height</w:t>
      </w:r>
      <w:proofErr w:type="spellEnd"/>
      <w:r>
        <w:rPr>
          <w:rFonts w:ascii="Consolas" w:hAnsi="Consolas" w:cs="Consolas"/>
          <w:color w:val="571D15"/>
          <w:sz w:val="26"/>
          <w:szCs w:val="26"/>
        </w:rPr>
        <w:t>: %f"</w:t>
      </w:r>
      <w:r>
        <w:rPr>
          <w:rFonts w:ascii="Consolas" w:hAnsi="Consolas" w:cs="Consolas"/>
          <w:color w:val="232526"/>
          <w:sz w:val="26"/>
          <w:szCs w:val="26"/>
        </w:rPr>
        <w:t xml:space="preserve">, </w:t>
      </w:r>
      <w:proofErr w:type="spellStart"/>
      <w:r>
        <w:rPr>
          <w:rFonts w:ascii="Consolas" w:hAnsi="Consolas" w:cs="Consolas"/>
          <w:color w:val="232526"/>
          <w:sz w:val="26"/>
          <w:szCs w:val="26"/>
        </w:rPr>
        <w:t>label.frame.size.height</w:t>
      </w:r>
      <w:proofErr w:type="spellEnd"/>
      <w:r>
        <w:rPr>
          <w:rFonts w:ascii="Consolas" w:hAnsi="Consolas" w:cs="Consolas"/>
          <w:color w:val="232526"/>
          <w:sz w:val="26"/>
          <w:szCs w:val="26"/>
        </w:rPr>
        <w:t>);</w:t>
      </w:r>
    </w:p>
    <w:p w14:paraId="3DCC1C30" w14:textId="5249CE1A" w:rsidR="007E3168" w:rsidRDefault="007E3168" w:rsidP="007E3168">
      <w:pPr>
        <w:rPr>
          <w:rFonts w:ascii="Consolas" w:hAnsi="Consolas" w:cs="Consolas"/>
          <w:color w:val="232526"/>
          <w:sz w:val="26"/>
          <w:szCs w:val="26"/>
        </w:rPr>
      </w:pPr>
      <w:r>
        <w:rPr>
          <w:rFonts w:ascii="Consolas" w:hAnsi="Consolas" w:cs="Consolas"/>
          <w:color w:val="232526"/>
          <w:sz w:val="26"/>
          <w:szCs w:val="26"/>
        </w:rPr>
        <w:t>}</w:t>
      </w:r>
    </w:p>
    <w:p w14:paraId="3B727672" w14:textId="77777777" w:rsidR="007E3168" w:rsidRDefault="007E3168" w:rsidP="007E3168">
      <w:pPr>
        <w:rPr>
          <w:rFonts w:ascii="Consolas" w:hAnsi="Consolas" w:cs="Consolas"/>
          <w:color w:val="232526"/>
          <w:sz w:val="26"/>
          <w:szCs w:val="26"/>
        </w:rPr>
      </w:pPr>
    </w:p>
    <w:p w14:paraId="3136C65C" w14:textId="77777777" w:rsidR="007E3168" w:rsidRDefault="007E3168" w:rsidP="007E3168">
      <w:pPr>
        <w:rPr>
          <w:rFonts w:ascii="Consolas" w:hAnsi="Consolas" w:cs="Consolas"/>
          <w:color w:val="232526"/>
          <w:sz w:val="26"/>
          <w:szCs w:val="26"/>
        </w:rPr>
      </w:pPr>
    </w:p>
    <w:p w14:paraId="2A41AACA" w14:textId="77777777" w:rsidR="007E3168" w:rsidRDefault="007E3168" w:rsidP="007E3168">
      <w:pPr>
        <w:widowControl w:val="0"/>
        <w:autoSpaceDE w:val="0"/>
        <w:autoSpaceDN w:val="0"/>
        <w:adjustRightInd w:val="0"/>
        <w:rPr>
          <w:rFonts w:ascii="Arial" w:hAnsi="Arial" w:cs="Arial"/>
          <w:color w:val="1A1B1D"/>
          <w:sz w:val="30"/>
          <w:szCs w:val="30"/>
        </w:rPr>
      </w:pPr>
      <w:r>
        <w:rPr>
          <w:rFonts w:ascii="Arial" w:hAnsi="Arial" w:cs="Arial"/>
          <w:b/>
          <w:bCs/>
          <w:color w:val="1A1B1D"/>
          <w:sz w:val="30"/>
          <w:szCs w:val="30"/>
        </w:rPr>
        <w:t>frame</w:t>
      </w:r>
      <w:r>
        <w:rPr>
          <w:rFonts w:ascii="Arial" w:hAnsi="Arial" w:cs="Arial"/>
          <w:color w:val="1A1B1D"/>
          <w:sz w:val="30"/>
          <w:szCs w:val="30"/>
        </w:rPr>
        <w:t xml:space="preserve"> = a view's location and size using the </w:t>
      </w:r>
      <w:r>
        <w:rPr>
          <w:rFonts w:ascii="Arial" w:hAnsi="Arial" w:cs="Arial"/>
          <w:b/>
          <w:bCs/>
          <w:color w:val="1A1B1D"/>
          <w:sz w:val="30"/>
          <w:szCs w:val="30"/>
        </w:rPr>
        <w:t>parent view's coordinate system</w:t>
      </w:r>
    </w:p>
    <w:p w14:paraId="3441D562" w14:textId="77777777" w:rsidR="007E3168" w:rsidRDefault="007E3168" w:rsidP="007E3168">
      <w:pPr>
        <w:widowControl w:val="0"/>
        <w:numPr>
          <w:ilvl w:val="0"/>
          <w:numId w:val="1"/>
        </w:numPr>
        <w:tabs>
          <w:tab w:val="left" w:pos="220"/>
          <w:tab w:val="left" w:pos="720"/>
        </w:tabs>
        <w:autoSpaceDE w:val="0"/>
        <w:autoSpaceDN w:val="0"/>
        <w:adjustRightInd w:val="0"/>
        <w:ind w:hanging="720"/>
        <w:rPr>
          <w:rFonts w:ascii="Arial" w:hAnsi="Arial" w:cs="Arial"/>
          <w:color w:val="1A1B1D"/>
          <w:sz w:val="30"/>
          <w:szCs w:val="30"/>
        </w:rPr>
      </w:pPr>
      <w:r>
        <w:rPr>
          <w:rFonts w:ascii="Arial" w:hAnsi="Arial" w:cs="Arial"/>
          <w:color w:val="1A1B1D"/>
          <w:sz w:val="30"/>
          <w:szCs w:val="30"/>
        </w:rPr>
        <w:t>Important for: placing the view in the parent</w:t>
      </w:r>
    </w:p>
    <w:p w14:paraId="5CA3EDD0" w14:textId="77777777" w:rsidR="007E3168" w:rsidRDefault="007E3168" w:rsidP="007E3168">
      <w:pPr>
        <w:widowControl w:val="0"/>
        <w:autoSpaceDE w:val="0"/>
        <w:autoSpaceDN w:val="0"/>
        <w:adjustRightInd w:val="0"/>
        <w:rPr>
          <w:rFonts w:ascii="Arial" w:hAnsi="Arial" w:cs="Arial"/>
          <w:color w:val="1A1B1D"/>
          <w:sz w:val="30"/>
          <w:szCs w:val="30"/>
        </w:rPr>
      </w:pPr>
      <w:r>
        <w:rPr>
          <w:rFonts w:ascii="Arial" w:hAnsi="Arial" w:cs="Arial"/>
          <w:b/>
          <w:bCs/>
          <w:color w:val="1A1B1D"/>
          <w:sz w:val="30"/>
          <w:szCs w:val="30"/>
        </w:rPr>
        <w:t>bounds</w:t>
      </w:r>
      <w:r>
        <w:rPr>
          <w:rFonts w:ascii="Arial" w:hAnsi="Arial" w:cs="Arial"/>
          <w:color w:val="1A1B1D"/>
          <w:sz w:val="30"/>
          <w:szCs w:val="30"/>
        </w:rPr>
        <w:t xml:space="preserve"> = a view's location and size using </w:t>
      </w:r>
      <w:r>
        <w:rPr>
          <w:rFonts w:ascii="Arial" w:hAnsi="Arial" w:cs="Arial"/>
          <w:b/>
          <w:bCs/>
          <w:color w:val="1A1B1D"/>
          <w:sz w:val="30"/>
          <w:szCs w:val="30"/>
        </w:rPr>
        <w:t>its own coordinate system</w:t>
      </w:r>
    </w:p>
    <w:p w14:paraId="1D64942F" w14:textId="17E71CE8" w:rsidR="007E3168" w:rsidRDefault="007E3168" w:rsidP="007E3168">
      <w:pPr>
        <w:rPr>
          <w:rFonts w:ascii="Arial" w:hAnsi="Arial" w:cs="Arial"/>
          <w:color w:val="1A1B1D"/>
          <w:sz w:val="30"/>
          <w:szCs w:val="30"/>
        </w:rPr>
      </w:pPr>
      <w:r>
        <w:rPr>
          <w:rFonts w:ascii="Arial" w:hAnsi="Arial" w:cs="Arial"/>
          <w:color w:val="1A1B1D"/>
          <w:sz w:val="30"/>
          <w:szCs w:val="30"/>
        </w:rPr>
        <w:t xml:space="preserve">Important for: placing the view's content or </w:t>
      </w:r>
      <w:proofErr w:type="spellStart"/>
      <w:r>
        <w:rPr>
          <w:rFonts w:ascii="Arial" w:hAnsi="Arial" w:cs="Arial"/>
          <w:color w:val="1A1B1D"/>
          <w:sz w:val="30"/>
          <w:szCs w:val="30"/>
        </w:rPr>
        <w:t>subviews</w:t>
      </w:r>
      <w:proofErr w:type="spellEnd"/>
      <w:r>
        <w:rPr>
          <w:rFonts w:ascii="Arial" w:hAnsi="Arial" w:cs="Arial"/>
          <w:color w:val="1A1B1D"/>
          <w:sz w:val="30"/>
          <w:szCs w:val="30"/>
        </w:rPr>
        <w:t xml:space="preserve"> within itself</w:t>
      </w:r>
    </w:p>
    <w:p w14:paraId="184CA9AE" w14:textId="77777777" w:rsidR="007E3168" w:rsidRDefault="007E3168" w:rsidP="007E3168">
      <w:pPr>
        <w:rPr>
          <w:rFonts w:ascii="Arial" w:hAnsi="Arial" w:cs="Arial"/>
          <w:color w:val="1A1B1D"/>
          <w:sz w:val="30"/>
          <w:szCs w:val="30"/>
        </w:rPr>
      </w:pPr>
    </w:p>
    <w:p w14:paraId="501630EE" w14:textId="582732D4" w:rsidR="007E3168" w:rsidRDefault="007E3168" w:rsidP="007E3168">
      <w:pPr>
        <w:rPr>
          <w:rFonts w:ascii="OpenSans" w:hAnsi="OpenSans" w:cs="OpenSans"/>
          <w:sz w:val="32"/>
          <w:szCs w:val="32"/>
        </w:rPr>
      </w:pPr>
      <w:r>
        <w:rPr>
          <w:rFonts w:ascii="OpenSans" w:hAnsi="OpenSans" w:cs="OpenSans"/>
          <w:noProof/>
          <w:sz w:val="32"/>
          <w:szCs w:val="32"/>
        </w:rPr>
        <w:drawing>
          <wp:inline distT="0" distB="0" distL="0" distR="0" wp14:anchorId="450EBE68" wp14:editId="1EE52773">
            <wp:extent cx="5337175" cy="4472305"/>
            <wp:effectExtent l="0" t="0" r="0" b="0"/>
            <wp:docPr id="4" name="Picture 1" descr="Macintosh HD:Users:Lucky:Desktop:Screen Shot 2016-04-01 at 4.35.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cky:Desktop:Screen Shot 2016-04-01 at 4.35.40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7175" cy="4472305"/>
                    </a:xfrm>
                    <a:prstGeom prst="rect">
                      <a:avLst/>
                    </a:prstGeom>
                    <a:noFill/>
                    <a:ln>
                      <a:noFill/>
                    </a:ln>
                  </pic:spPr>
                </pic:pic>
              </a:graphicData>
            </a:graphic>
          </wp:inline>
        </w:drawing>
      </w:r>
    </w:p>
    <w:p w14:paraId="3E5F5778" w14:textId="6128D1E0" w:rsidR="002260B6" w:rsidRDefault="002260B6" w:rsidP="007E3168">
      <w:pPr>
        <w:rPr>
          <w:rFonts w:ascii="OpenSans" w:hAnsi="OpenSans" w:cs="OpenSans"/>
          <w:sz w:val="32"/>
          <w:szCs w:val="32"/>
        </w:rPr>
      </w:pPr>
      <w:proofErr w:type="spellStart"/>
      <w:r>
        <w:rPr>
          <w:rFonts w:ascii="Helvetica Light" w:hAnsi="Helvetica Light" w:cs="Helvetica Light"/>
          <w:sz w:val="56"/>
          <w:szCs w:val="56"/>
        </w:rPr>
        <w:t>UITabBarController</w:t>
      </w:r>
      <w:proofErr w:type="spellEnd"/>
    </w:p>
    <w:p w14:paraId="51345EE2" w14:textId="77777777" w:rsidR="002260B6" w:rsidRDefault="002260B6" w:rsidP="002260B6">
      <w:pPr>
        <w:widowControl w:val="0"/>
        <w:autoSpaceDE w:val="0"/>
        <w:autoSpaceDN w:val="0"/>
        <w:adjustRightInd w:val="0"/>
        <w:rPr>
          <w:rFonts w:ascii="Helvetica" w:hAnsi="Helvetica" w:cs="Helvetica"/>
          <w:color w:val="323232"/>
          <w:sz w:val="28"/>
          <w:szCs w:val="28"/>
        </w:rPr>
      </w:pPr>
    </w:p>
    <w:p w14:paraId="191FD889" w14:textId="77777777" w:rsidR="002260B6" w:rsidRDefault="002260B6" w:rsidP="002260B6">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Regular" w:hAnsi="Menlo Regular" w:cs="Menlo Regular"/>
          <w:color w:val="6D6D6D"/>
        </w:rPr>
        <w:t>UITabBarController</w:t>
      </w:r>
      <w:proofErr w:type="spellEnd"/>
      <w:r>
        <w:rPr>
          <w:rFonts w:ascii="Helvetica" w:hAnsi="Helvetica" w:cs="Helvetica"/>
          <w:color w:val="323232"/>
          <w:sz w:val="28"/>
          <w:szCs w:val="28"/>
        </w:rPr>
        <w:t xml:space="preserve"> class implements a specialized view controller that manages a radio-style selection interface. This </w:t>
      </w:r>
      <w:r>
        <w:rPr>
          <w:rFonts w:ascii="Helvetica" w:hAnsi="Helvetica" w:cs="Helvetica"/>
          <w:i/>
          <w:iCs/>
          <w:color w:val="323232"/>
          <w:sz w:val="28"/>
          <w:szCs w:val="28"/>
        </w:rPr>
        <w:t>tab bar interface</w:t>
      </w:r>
      <w:r>
        <w:rPr>
          <w:rFonts w:ascii="Helvetica" w:hAnsi="Helvetica" w:cs="Helvetica"/>
          <w:color w:val="323232"/>
          <w:sz w:val="28"/>
          <w:szCs w:val="28"/>
        </w:rPr>
        <w:t xml:space="preserve"> displays tabs at the bottom of the window for selecting between the different modes and for displaying the views for that mode. This class is generally used as-is but may be </w:t>
      </w:r>
      <w:proofErr w:type="spellStart"/>
      <w:r>
        <w:rPr>
          <w:rFonts w:ascii="Helvetica" w:hAnsi="Helvetica" w:cs="Helvetica"/>
          <w:color w:val="323232"/>
          <w:sz w:val="28"/>
          <w:szCs w:val="28"/>
        </w:rPr>
        <w:t>subclassed</w:t>
      </w:r>
      <w:proofErr w:type="spellEnd"/>
      <w:r>
        <w:rPr>
          <w:rFonts w:ascii="Helvetica" w:hAnsi="Helvetica" w:cs="Helvetica"/>
          <w:color w:val="323232"/>
          <w:sz w:val="28"/>
          <w:szCs w:val="28"/>
        </w:rPr>
        <w:t xml:space="preserve"> in </w:t>
      </w:r>
      <w:proofErr w:type="spellStart"/>
      <w:r>
        <w:rPr>
          <w:rFonts w:ascii="Helvetica" w:hAnsi="Helvetica" w:cs="Helvetica"/>
          <w:color w:val="323232"/>
          <w:sz w:val="28"/>
          <w:szCs w:val="28"/>
        </w:rPr>
        <w:t>iOS</w:t>
      </w:r>
      <w:proofErr w:type="spellEnd"/>
      <w:r>
        <w:rPr>
          <w:rFonts w:ascii="Helvetica" w:hAnsi="Helvetica" w:cs="Helvetica"/>
          <w:color w:val="323232"/>
          <w:sz w:val="28"/>
          <w:szCs w:val="28"/>
        </w:rPr>
        <w:t xml:space="preserve"> 6 and later.</w:t>
      </w:r>
    </w:p>
    <w:p w14:paraId="6AAB6052" w14:textId="75C2CA2C" w:rsidR="002260B6" w:rsidRDefault="002260B6" w:rsidP="002260B6">
      <w:pPr>
        <w:rPr>
          <w:rFonts w:ascii="Helvetica" w:hAnsi="Helvetica" w:cs="Helvetica"/>
          <w:color w:val="323232"/>
          <w:sz w:val="28"/>
          <w:szCs w:val="28"/>
        </w:rPr>
      </w:pPr>
      <w:r>
        <w:rPr>
          <w:rFonts w:ascii="Helvetica" w:hAnsi="Helvetica" w:cs="Helvetica"/>
          <w:color w:val="323232"/>
          <w:sz w:val="28"/>
          <w:szCs w:val="28"/>
        </w:rPr>
        <w:t>Each tab of a tab bar controller interface is associated with a custom view controller. When the user selects a specific tab, the tab bar controller displays the root view of the corresponding view controller, replacing any previous views. (User taps always display the root view of the tab, regardless of which tab was previously selected. This is true even if the tab was already selected.) Because selecting a tab replaces the contents of the interface, the type of interface managed in each tab need not be similar in any way. In fact, tab bar interfaces are commonly used either to present different types of information or to present the same information using a completely different style of interface.</w:t>
      </w:r>
    </w:p>
    <w:p w14:paraId="26F79321" w14:textId="77777777" w:rsidR="00FD1B92" w:rsidRDefault="00FD1B92" w:rsidP="002260B6">
      <w:pPr>
        <w:rPr>
          <w:rFonts w:ascii="Helvetica" w:hAnsi="Helvetica" w:cs="Helvetica"/>
          <w:color w:val="323232"/>
          <w:sz w:val="28"/>
          <w:szCs w:val="28"/>
        </w:rPr>
      </w:pPr>
    </w:p>
    <w:p w14:paraId="3DFD8A49" w14:textId="77777777" w:rsidR="00FD1B92" w:rsidRPr="00FD1B92" w:rsidRDefault="00FD1B92" w:rsidP="00FD1B92">
      <w:pPr>
        <w:widowControl w:val="0"/>
        <w:autoSpaceDE w:val="0"/>
        <w:autoSpaceDN w:val="0"/>
        <w:adjustRightInd w:val="0"/>
        <w:rPr>
          <w:rFonts w:ascii="Verdana" w:hAnsi="Verdana" w:cs="Verdana"/>
          <w:color w:val="0F0F10"/>
          <w:sz w:val="48"/>
          <w:szCs w:val="48"/>
          <w14:shadow w14:blurRad="50800" w14:dist="38100" w14:dir="2700000" w14:sx="100000" w14:sy="100000" w14:kx="0" w14:ky="0" w14:algn="tl">
            <w14:srgbClr w14:val="000000">
              <w14:alpha w14:val="60000"/>
            </w14:srgbClr>
          </w14:shadow>
        </w:rPr>
      </w:pPr>
      <w:r w:rsidRPr="00FD1B92">
        <w:rPr>
          <w:rFonts w:ascii="Verdana" w:hAnsi="Verdana" w:cs="Verdana"/>
          <w:color w:val="0F0F10"/>
          <w:sz w:val="48"/>
          <w:szCs w:val="48"/>
          <w14:shadow w14:blurRad="50800" w14:dist="38100" w14:dir="2700000" w14:sx="100000" w14:sy="100000" w14:kx="0" w14:ky="0" w14:algn="tl">
            <w14:srgbClr w14:val="000000">
              <w14:alpha w14:val="60000"/>
            </w14:srgbClr>
          </w14:shadow>
        </w:rPr>
        <w:t>Use of Table View</w:t>
      </w:r>
    </w:p>
    <w:p w14:paraId="42AEDB33" w14:textId="77777777" w:rsidR="00FD1B92" w:rsidRDefault="00FD1B92" w:rsidP="00FD1B92">
      <w:pPr>
        <w:widowControl w:val="0"/>
        <w:autoSpaceDE w:val="0"/>
        <w:autoSpaceDN w:val="0"/>
        <w:adjustRightInd w:val="0"/>
        <w:rPr>
          <w:rFonts w:ascii="Verdana" w:hAnsi="Verdana" w:cs="Verdana"/>
          <w:sz w:val="30"/>
          <w:szCs w:val="30"/>
        </w:rPr>
      </w:pPr>
      <w:r>
        <w:rPr>
          <w:rFonts w:ascii="Verdana" w:hAnsi="Verdana" w:cs="Verdana"/>
          <w:color w:val="252525"/>
          <w:sz w:val="30"/>
          <w:szCs w:val="30"/>
        </w:rPr>
        <w:t>It is used for displaying a vertically scrollable view which consists of a number of cells (generally reusable cells). It has special features like headers, footers, rows, and section.</w:t>
      </w:r>
    </w:p>
    <w:p w14:paraId="491C14B6" w14:textId="77777777" w:rsidR="00FD1B92" w:rsidRPr="00FD1B92" w:rsidRDefault="00FD1B92" w:rsidP="00FD1B92">
      <w:pPr>
        <w:widowControl w:val="0"/>
        <w:autoSpaceDE w:val="0"/>
        <w:autoSpaceDN w:val="0"/>
        <w:adjustRightInd w:val="0"/>
        <w:rPr>
          <w:rFonts w:ascii="Verdana" w:hAnsi="Verdana" w:cs="Verdana"/>
          <w:color w:val="0F0F10"/>
          <w:sz w:val="48"/>
          <w:szCs w:val="48"/>
          <w14:shadow w14:blurRad="50800" w14:dist="38100" w14:dir="2700000" w14:sx="100000" w14:sy="100000" w14:kx="0" w14:ky="0" w14:algn="tl">
            <w14:srgbClr w14:val="000000">
              <w14:alpha w14:val="60000"/>
            </w14:srgbClr>
          </w14:shadow>
        </w:rPr>
      </w:pPr>
      <w:r w:rsidRPr="00FD1B92">
        <w:rPr>
          <w:rFonts w:ascii="Verdana" w:hAnsi="Verdana" w:cs="Verdana"/>
          <w:color w:val="0F0F10"/>
          <w:sz w:val="48"/>
          <w:szCs w:val="48"/>
          <w14:shadow w14:blurRad="50800" w14:dist="38100" w14:dir="2700000" w14:sx="100000" w14:sy="100000" w14:kx="0" w14:ky="0" w14:algn="tl">
            <w14:srgbClr w14:val="000000">
              <w14:alpha w14:val="60000"/>
            </w14:srgbClr>
          </w14:shadow>
        </w:rPr>
        <w:t>Important Properties</w:t>
      </w:r>
    </w:p>
    <w:p w14:paraId="55535425" w14:textId="77777777" w:rsidR="00FD1B92" w:rsidRDefault="00FD1B92" w:rsidP="00FD1B92">
      <w:pPr>
        <w:widowControl w:val="0"/>
        <w:numPr>
          <w:ilvl w:val="0"/>
          <w:numId w:val="1"/>
        </w:numPr>
        <w:tabs>
          <w:tab w:val="left" w:pos="220"/>
          <w:tab w:val="left" w:pos="720"/>
        </w:tabs>
        <w:autoSpaceDE w:val="0"/>
        <w:autoSpaceDN w:val="0"/>
        <w:adjustRightInd w:val="0"/>
        <w:ind w:hanging="720"/>
        <w:rPr>
          <w:rFonts w:ascii="Verdana" w:hAnsi="Verdana" w:cs="Verdana"/>
          <w:sz w:val="28"/>
          <w:szCs w:val="28"/>
        </w:rPr>
      </w:pPr>
      <w:r>
        <w:rPr>
          <w:rFonts w:ascii="Verdana" w:hAnsi="Verdana" w:cs="Verdana"/>
          <w:color w:val="252525"/>
          <w:sz w:val="28"/>
          <w:szCs w:val="28"/>
        </w:rPr>
        <w:t>delegate</w:t>
      </w:r>
    </w:p>
    <w:p w14:paraId="78CFFAF6" w14:textId="77777777" w:rsidR="00FD1B92" w:rsidRDefault="00FD1B92" w:rsidP="00FD1B92">
      <w:pPr>
        <w:widowControl w:val="0"/>
        <w:numPr>
          <w:ilvl w:val="0"/>
          <w:numId w:val="1"/>
        </w:numPr>
        <w:tabs>
          <w:tab w:val="left" w:pos="220"/>
          <w:tab w:val="left" w:pos="720"/>
        </w:tabs>
        <w:autoSpaceDE w:val="0"/>
        <w:autoSpaceDN w:val="0"/>
        <w:adjustRightInd w:val="0"/>
        <w:ind w:hanging="720"/>
        <w:rPr>
          <w:rFonts w:ascii="Verdana" w:hAnsi="Verdana" w:cs="Verdana"/>
          <w:sz w:val="28"/>
          <w:szCs w:val="28"/>
        </w:rPr>
      </w:pPr>
      <w:proofErr w:type="spellStart"/>
      <w:r>
        <w:rPr>
          <w:rFonts w:ascii="Verdana" w:hAnsi="Verdana" w:cs="Verdana"/>
          <w:color w:val="252525"/>
          <w:sz w:val="28"/>
          <w:szCs w:val="28"/>
        </w:rPr>
        <w:t>dataSource</w:t>
      </w:r>
      <w:proofErr w:type="spellEnd"/>
    </w:p>
    <w:p w14:paraId="5DDBA24E" w14:textId="77777777" w:rsidR="00FD1B92" w:rsidRDefault="00FD1B92" w:rsidP="00FD1B92">
      <w:pPr>
        <w:widowControl w:val="0"/>
        <w:numPr>
          <w:ilvl w:val="0"/>
          <w:numId w:val="1"/>
        </w:numPr>
        <w:tabs>
          <w:tab w:val="left" w:pos="220"/>
          <w:tab w:val="left" w:pos="720"/>
        </w:tabs>
        <w:autoSpaceDE w:val="0"/>
        <w:autoSpaceDN w:val="0"/>
        <w:adjustRightInd w:val="0"/>
        <w:ind w:hanging="720"/>
        <w:rPr>
          <w:rFonts w:ascii="Verdana" w:hAnsi="Verdana" w:cs="Verdana"/>
          <w:sz w:val="28"/>
          <w:szCs w:val="28"/>
        </w:rPr>
      </w:pPr>
      <w:proofErr w:type="spellStart"/>
      <w:r>
        <w:rPr>
          <w:rFonts w:ascii="Verdana" w:hAnsi="Verdana" w:cs="Verdana"/>
          <w:color w:val="252525"/>
          <w:sz w:val="28"/>
          <w:szCs w:val="28"/>
        </w:rPr>
        <w:t>rowHeight</w:t>
      </w:r>
      <w:proofErr w:type="spellEnd"/>
    </w:p>
    <w:p w14:paraId="4DEE7CC0" w14:textId="77777777" w:rsidR="00FD1B92" w:rsidRDefault="00FD1B92" w:rsidP="00FD1B92">
      <w:pPr>
        <w:widowControl w:val="0"/>
        <w:numPr>
          <w:ilvl w:val="0"/>
          <w:numId w:val="1"/>
        </w:numPr>
        <w:tabs>
          <w:tab w:val="left" w:pos="220"/>
          <w:tab w:val="left" w:pos="720"/>
        </w:tabs>
        <w:autoSpaceDE w:val="0"/>
        <w:autoSpaceDN w:val="0"/>
        <w:adjustRightInd w:val="0"/>
        <w:ind w:hanging="720"/>
        <w:rPr>
          <w:rFonts w:ascii="Verdana" w:hAnsi="Verdana" w:cs="Verdana"/>
          <w:sz w:val="28"/>
          <w:szCs w:val="28"/>
        </w:rPr>
      </w:pPr>
      <w:proofErr w:type="spellStart"/>
      <w:r>
        <w:rPr>
          <w:rFonts w:ascii="Verdana" w:hAnsi="Verdana" w:cs="Verdana"/>
          <w:color w:val="252525"/>
          <w:sz w:val="28"/>
          <w:szCs w:val="28"/>
        </w:rPr>
        <w:t>sectionFooterHeight</w:t>
      </w:r>
      <w:proofErr w:type="spellEnd"/>
    </w:p>
    <w:p w14:paraId="5134B99A" w14:textId="77777777" w:rsidR="00FD1B92" w:rsidRDefault="00FD1B92" w:rsidP="00FD1B92">
      <w:pPr>
        <w:widowControl w:val="0"/>
        <w:numPr>
          <w:ilvl w:val="0"/>
          <w:numId w:val="1"/>
        </w:numPr>
        <w:tabs>
          <w:tab w:val="left" w:pos="220"/>
          <w:tab w:val="left" w:pos="720"/>
        </w:tabs>
        <w:autoSpaceDE w:val="0"/>
        <w:autoSpaceDN w:val="0"/>
        <w:adjustRightInd w:val="0"/>
        <w:ind w:hanging="720"/>
        <w:rPr>
          <w:rFonts w:ascii="Verdana" w:hAnsi="Verdana" w:cs="Verdana"/>
          <w:sz w:val="28"/>
          <w:szCs w:val="28"/>
        </w:rPr>
      </w:pPr>
      <w:proofErr w:type="spellStart"/>
      <w:r>
        <w:rPr>
          <w:rFonts w:ascii="Verdana" w:hAnsi="Verdana" w:cs="Verdana"/>
          <w:color w:val="252525"/>
          <w:sz w:val="28"/>
          <w:szCs w:val="28"/>
        </w:rPr>
        <w:t>sectionHeaderHeight</w:t>
      </w:r>
      <w:proofErr w:type="spellEnd"/>
    </w:p>
    <w:p w14:paraId="6EC11957" w14:textId="77777777" w:rsidR="00FD1B92" w:rsidRDefault="00FD1B92" w:rsidP="00FD1B92">
      <w:pPr>
        <w:widowControl w:val="0"/>
        <w:numPr>
          <w:ilvl w:val="0"/>
          <w:numId w:val="1"/>
        </w:numPr>
        <w:tabs>
          <w:tab w:val="left" w:pos="220"/>
          <w:tab w:val="left" w:pos="720"/>
        </w:tabs>
        <w:autoSpaceDE w:val="0"/>
        <w:autoSpaceDN w:val="0"/>
        <w:adjustRightInd w:val="0"/>
        <w:ind w:hanging="720"/>
        <w:rPr>
          <w:rFonts w:ascii="Verdana" w:hAnsi="Verdana" w:cs="Verdana"/>
          <w:sz w:val="28"/>
          <w:szCs w:val="28"/>
        </w:rPr>
      </w:pPr>
      <w:proofErr w:type="spellStart"/>
      <w:r>
        <w:rPr>
          <w:rFonts w:ascii="Verdana" w:hAnsi="Verdana" w:cs="Verdana"/>
          <w:color w:val="252525"/>
          <w:sz w:val="28"/>
          <w:szCs w:val="28"/>
        </w:rPr>
        <w:t>separatorColor</w:t>
      </w:r>
      <w:proofErr w:type="spellEnd"/>
    </w:p>
    <w:p w14:paraId="00F61AFE" w14:textId="77777777" w:rsidR="00FD1B92" w:rsidRDefault="00FD1B92" w:rsidP="00FD1B92">
      <w:pPr>
        <w:widowControl w:val="0"/>
        <w:numPr>
          <w:ilvl w:val="0"/>
          <w:numId w:val="1"/>
        </w:numPr>
        <w:tabs>
          <w:tab w:val="left" w:pos="220"/>
          <w:tab w:val="left" w:pos="720"/>
        </w:tabs>
        <w:autoSpaceDE w:val="0"/>
        <w:autoSpaceDN w:val="0"/>
        <w:adjustRightInd w:val="0"/>
        <w:ind w:hanging="720"/>
        <w:rPr>
          <w:rFonts w:ascii="Verdana" w:hAnsi="Verdana" w:cs="Verdana"/>
          <w:sz w:val="28"/>
          <w:szCs w:val="28"/>
        </w:rPr>
      </w:pPr>
      <w:proofErr w:type="spellStart"/>
      <w:r>
        <w:rPr>
          <w:rFonts w:ascii="Verdana" w:hAnsi="Verdana" w:cs="Verdana"/>
          <w:color w:val="252525"/>
          <w:sz w:val="28"/>
          <w:szCs w:val="28"/>
        </w:rPr>
        <w:t>tableHeaderView</w:t>
      </w:r>
      <w:proofErr w:type="spellEnd"/>
    </w:p>
    <w:p w14:paraId="7C762377" w14:textId="77777777" w:rsidR="00FD1B92" w:rsidRDefault="00FD1B92" w:rsidP="00FD1B92">
      <w:pPr>
        <w:widowControl w:val="0"/>
        <w:numPr>
          <w:ilvl w:val="0"/>
          <w:numId w:val="1"/>
        </w:numPr>
        <w:tabs>
          <w:tab w:val="left" w:pos="220"/>
          <w:tab w:val="left" w:pos="720"/>
        </w:tabs>
        <w:autoSpaceDE w:val="0"/>
        <w:autoSpaceDN w:val="0"/>
        <w:adjustRightInd w:val="0"/>
        <w:ind w:hanging="720"/>
        <w:rPr>
          <w:rFonts w:ascii="Verdana" w:hAnsi="Verdana" w:cs="Verdana"/>
          <w:sz w:val="28"/>
          <w:szCs w:val="28"/>
        </w:rPr>
      </w:pPr>
      <w:proofErr w:type="spellStart"/>
      <w:r>
        <w:rPr>
          <w:rFonts w:ascii="Verdana" w:hAnsi="Verdana" w:cs="Verdana"/>
          <w:color w:val="252525"/>
          <w:sz w:val="28"/>
          <w:szCs w:val="28"/>
        </w:rPr>
        <w:t>tableFooterView</w:t>
      </w:r>
      <w:proofErr w:type="spellEnd"/>
    </w:p>
    <w:p w14:paraId="5B3B77FA" w14:textId="77777777" w:rsidR="00FD1B92" w:rsidRPr="00FD1B92" w:rsidRDefault="00FD1B92" w:rsidP="00FD1B92">
      <w:pPr>
        <w:widowControl w:val="0"/>
        <w:autoSpaceDE w:val="0"/>
        <w:autoSpaceDN w:val="0"/>
        <w:adjustRightInd w:val="0"/>
        <w:rPr>
          <w:rFonts w:ascii="Verdana" w:hAnsi="Verdana" w:cs="Verdana"/>
          <w:color w:val="0F0F10"/>
          <w:sz w:val="48"/>
          <w:szCs w:val="48"/>
          <w14:shadow w14:blurRad="50800" w14:dist="38100" w14:dir="2700000" w14:sx="100000" w14:sy="100000" w14:kx="0" w14:ky="0" w14:algn="tl">
            <w14:srgbClr w14:val="000000">
              <w14:alpha w14:val="60000"/>
            </w14:srgbClr>
          </w14:shadow>
        </w:rPr>
      </w:pPr>
      <w:r w:rsidRPr="00FD1B92">
        <w:rPr>
          <w:rFonts w:ascii="Verdana" w:hAnsi="Verdana" w:cs="Verdana"/>
          <w:color w:val="0F0F10"/>
          <w:sz w:val="48"/>
          <w:szCs w:val="48"/>
          <w14:shadow w14:blurRad="50800" w14:dist="38100" w14:dir="2700000" w14:sx="100000" w14:sy="100000" w14:kx="0" w14:ky="0" w14:algn="tl">
            <w14:srgbClr w14:val="000000">
              <w14:alpha w14:val="60000"/>
            </w14:srgbClr>
          </w14:shadow>
        </w:rPr>
        <w:t>Important Methods</w:t>
      </w:r>
    </w:p>
    <w:p w14:paraId="13769ED8" w14:textId="77777777" w:rsidR="00FD1B92" w:rsidRDefault="00FD1B92" w:rsidP="00FD1B92">
      <w:pPr>
        <w:widowControl w:val="0"/>
        <w:autoSpaceDE w:val="0"/>
        <w:autoSpaceDN w:val="0"/>
        <w:adjustRightInd w:val="0"/>
        <w:rPr>
          <w:rFonts w:ascii="Menlo Regular" w:hAnsi="Menlo Regular" w:cs="Menlo Regular"/>
          <w:color w:val="252525"/>
        </w:rPr>
      </w:pPr>
      <w:r>
        <w:rPr>
          <w:rFonts w:ascii="Menlo Regular" w:hAnsi="Menlo Regular" w:cs="Menlo Regular"/>
          <w:color w:val="535502"/>
        </w:rPr>
        <w:t>-</w:t>
      </w:r>
      <w:r>
        <w:rPr>
          <w:rFonts w:ascii="Menlo Regular" w:hAnsi="Menlo Regular" w:cs="Menlo Regular"/>
          <w:color w:val="252525"/>
        </w:rPr>
        <w:t xml:space="preserve"> </w:t>
      </w:r>
      <w:r>
        <w:rPr>
          <w:rFonts w:ascii="Menlo Regular" w:hAnsi="Menlo Regular" w:cs="Menlo Regular"/>
          <w:color w:val="535502"/>
        </w:rPr>
        <w:t>(</w:t>
      </w:r>
      <w:proofErr w:type="spellStart"/>
      <w:r>
        <w:rPr>
          <w:rFonts w:ascii="Menlo Regular" w:hAnsi="Menlo Regular" w:cs="Menlo Regular"/>
          <w:color w:val="6A0043"/>
        </w:rPr>
        <w:t>UITableViewCell</w:t>
      </w:r>
      <w:proofErr w:type="spellEnd"/>
      <w:r>
        <w:rPr>
          <w:rFonts w:ascii="Menlo Regular" w:hAnsi="Menlo Regular" w:cs="Menlo Regular"/>
          <w:color w:val="252525"/>
        </w:rPr>
        <w:t xml:space="preserve"> </w:t>
      </w:r>
      <w:r>
        <w:rPr>
          <w:rFonts w:ascii="Menlo Regular" w:hAnsi="Menlo Regular" w:cs="Menlo Regular"/>
          <w:color w:val="535502"/>
        </w:rPr>
        <w:t>*)</w:t>
      </w:r>
      <w:proofErr w:type="spellStart"/>
      <w:r>
        <w:rPr>
          <w:rFonts w:ascii="Menlo Regular" w:hAnsi="Menlo Regular" w:cs="Menlo Regular"/>
          <w:color w:val="252525"/>
        </w:rPr>
        <w:t>cellForRowAtIndexPath</w:t>
      </w:r>
      <w:proofErr w:type="spellEnd"/>
      <w:r>
        <w:rPr>
          <w:rFonts w:ascii="Menlo Regular" w:hAnsi="Menlo Regular" w:cs="Menlo Regular"/>
          <w:color w:val="535502"/>
        </w:rPr>
        <w:t>:(</w:t>
      </w:r>
      <w:proofErr w:type="spellStart"/>
      <w:r>
        <w:rPr>
          <w:rFonts w:ascii="Menlo Regular" w:hAnsi="Menlo Regular" w:cs="Menlo Regular"/>
          <w:color w:val="6A0043"/>
        </w:rPr>
        <w:t>NSIndexPath</w:t>
      </w:r>
      <w:proofErr w:type="spellEnd"/>
      <w:r>
        <w:rPr>
          <w:rFonts w:ascii="Menlo Regular" w:hAnsi="Menlo Regular" w:cs="Menlo Regular"/>
          <w:color w:val="252525"/>
        </w:rPr>
        <w:t xml:space="preserve"> </w:t>
      </w:r>
      <w:r>
        <w:rPr>
          <w:rFonts w:ascii="Menlo Regular" w:hAnsi="Menlo Regular" w:cs="Menlo Regular"/>
          <w:color w:val="535502"/>
        </w:rPr>
        <w:t>*)</w:t>
      </w:r>
      <w:proofErr w:type="spellStart"/>
      <w:r>
        <w:rPr>
          <w:rFonts w:ascii="Menlo Regular" w:hAnsi="Menlo Regular" w:cs="Menlo Regular"/>
          <w:color w:val="252525"/>
        </w:rPr>
        <w:t>indexPath</w:t>
      </w:r>
      <w:proofErr w:type="spellEnd"/>
    </w:p>
    <w:p w14:paraId="48B882F5" w14:textId="77777777" w:rsidR="00FD1B92" w:rsidRDefault="00FD1B92" w:rsidP="00FD1B92">
      <w:pPr>
        <w:widowControl w:val="0"/>
        <w:autoSpaceDE w:val="0"/>
        <w:autoSpaceDN w:val="0"/>
        <w:adjustRightInd w:val="0"/>
        <w:rPr>
          <w:rFonts w:ascii="Menlo Regular" w:hAnsi="Menlo Regular" w:cs="Menlo Regular"/>
          <w:color w:val="252525"/>
        </w:rPr>
      </w:pPr>
      <w:r>
        <w:rPr>
          <w:rFonts w:ascii="Menlo Regular" w:hAnsi="Menlo Regular" w:cs="Menlo Regular"/>
          <w:color w:val="535502"/>
        </w:rPr>
        <w:t>-</w:t>
      </w:r>
      <w:r>
        <w:rPr>
          <w:rFonts w:ascii="Menlo Regular" w:hAnsi="Menlo Regular" w:cs="Menlo Regular"/>
          <w:color w:val="252525"/>
        </w:rPr>
        <w:t xml:space="preserve"> </w:t>
      </w:r>
      <w:r>
        <w:rPr>
          <w:rFonts w:ascii="Menlo Regular" w:hAnsi="Menlo Regular" w:cs="Menlo Regular"/>
          <w:color w:val="535502"/>
        </w:rPr>
        <w:t>(</w:t>
      </w:r>
      <w:r>
        <w:rPr>
          <w:rFonts w:ascii="Menlo Regular" w:hAnsi="Menlo Regular" w:cs="Menlo Regular"/>
          <w:color w:val="000075"/>
        </w:rPr>
        <w:t>void</w:t>
      </w:r>
      <w:r>
        <w:rPr>
          <w:rFonts w:ascii="Menlo Regular" w:hAnsi="Menlo Regular" w:cs="Menlo Regular"/>
          <w:color w:val="535502"/>
        </w:rPr>
        <w:t>)</w:t>
      </w:r>
      <w:proofErr w:type="spellStart"/>
      <w:r>
        <w:rPr>
          <w:rFonts w:ascii="Menlo Regular" w:hAnsi="Menlo Regular" w:cs="Menlo Regular"/>
          <w:color w:val="252525"/>
        </w:rPr>
        <w:t>deleteRowsAtIndexPaths</w:t>
      </w:r>
      <w:proofErr w:type="spellEnd"/>
      <w:r>
        <w:rPr>
          <w:rFonts w:ascii="Menlo Regular" w:hAnsi="Menlo Regular" w:cs="Menlo Regular"/>
          <w:color w:val="535502"/>
        </w:rPr>
        <w:t>:(</w:t>
      </w:r>
      <w:proofErr w:type="spellStart"/>
      <w:r>
        <w:rPr>
          <w:rFonts w:ascii="Menlo Regular" w:hAnsi="Menlo Regular" w:cs="Menlo Regular"/>
          <w:color w:val="6A0043"/>
        </w:rPr>
        <w:t>NSArray</w:t>
      </w:r>
      <w:proofErr w:type="spellEnd"/>
      <w:r>
        <w:rPr>
          <w:rFonts w:ascii="Menlo Regular" w:hAnsi="Menlo Regular" w:cs="Menlo Regular"/>
          <w:color w:val="252525"/>
        </w:rPr>
        <w:t xml:space="preserve"> </w:t>
      </w:r>
      <w:r>
        <w:rPr>
          <w:rFonts w:ascii="Menlo Regular" w:hAnsi="Menlo Regular" w:cs="Menlo Regular"/>
          <w:color w:val="535502"/>
        </w:rPr>
        <w:t>*)</w:t>
      </w:r>
      <w:proofErr w:type="spellStart"/>
      <w:r>
        <w:rPr>
          <w:rFonts w:ascii="Menlo Regular" w:hAnsi="Menlo Regular" w:cs="Menlo Regular"/>
          <w:color w:val="252525"/>
        </w:rPr>
        <w:t>indexPaths</w:t>
      </w:r>
      <w:proofErr w:type="spellEnd"/>
    </w:p>
    <w:p w14:paraId="6984DD93" w14:textId="77777777" w:rsidR="00FD1B92" w:rsidRDefault="00FD1B92" w:rsidP="00FD1B92">
      <w:pPr>
        <w:widowControl w:val="0"/>
        <w:autoSpaceDE w:val="0"/>
        <w:autoSpaceDN w:val="0"/>
        <w:adjustRightInd w:val="0"/>
        <w:rPr>
          <w:rFonts w:ascii="Menlo Regular" w:hAnsi="Menlo Regular" w:cs="Menlo Regular"/>
          <w:color w:val="252525"/>
        </w:rPr>
      </w:pPr>
      <w:proofErr w:type="spellStart"/>
      <w:r>
        <w:rPr>
          <w:rFonts w:ascii="Menlo Regular" w:hAnsi="Menlo Regular" w:cs="Menlo Regular"/>
          <w:color w:val="252525"/>
        </w:rPr>
        <w:t>withRowAnimation</w:t>
      </w:r>
      <w:proofErr w:type="spellEnd"/>
      <w:r>
        <w:rPr>
          <w:rFonts w:ascii="Menlo Regular" w:hAnsi="Menlo Regular" w:cs="Menlo Regular"/>
          <w:color w:val="535502"/>
        </w:rPr>
        <w:t>:(</w:t>
      </w:r>
      <w:proofErr w:type="spellStart"/>
      <w:r>
        <w:rPr>
          <w:rFonts w:ascii="Menlo Regular" w:hAnsi="Menlo Regular" w:cs="Menlo Regular"/>
          <w:color w:val="6A0043"/>
        </w:rPr>
        <w:t>UITableViewRowAnimation</w:t>
      </w:r>
      <w:proofErr w:type="spellEnd"/>
      <w:r>
        <w:rPr>
          <w:rFonts w:ascii="Menlo Regular" w:hAnsi="Menlo Regular" w:cs="Menlo Regular"/>
          <w:color w:val="535502"/>
        </w:rPr>
        <w:t>)</w:t>
      </w:r>
      <w:r>
        <w:rPr>
          <w:rFonts w:ascii="Menlo Regular" w:hAnsi="Menlo Regular" w:cs="Menlo Regular"/>
          <w:color w:val="252525"/>
        </w:rPr>
        <w:t>animation</w:t>
      </w:r>
    </w:p>
    <w:p w14:paraId="293531D0" w14:textId="77777777" w:rsidR="00FD1B92" w:rsidRDefault="00FD1B92" w:rsidP="00FD1B92">
      <w:pPr>
        <w:widowControl w:val="0"/>
        <w:autoSpaceDE w:val="0"/>
        <w:autoSpaceDN w:val="0"/>
        <w:adjustRightInd w:val="0"/>
        <w:rPr>
          <w:rFonts w:ascii="Menlo Regular" w:hAnsi="Menlo Regular" w:cs="Menlo Regular"/>
          <w:color w:val="252525"/>
        </w:rPr>
      </w:pPr>
      <w:r>
        <w:rPr>
          <w:rFonts w:ascii="Menlo Regular" w:hAnsi="Menlo Regular" w:cs="Menlo Regular"/>
          <w:color w:val="535502"/>
        </w:rPr>
        <w:t>-</w:t>
      </w:r>
      <w:r>
        <w:rPr>
          <w:rFonts w:ascii="Menlo Regular" w:hAnsi="Menlo Regular" w:cs="Menlo Regular"/>
          <w:color w:val="252525"/>
        </w:rPr>
        <w:t xml:space="preserve"> </w:t>
      </w:r>
      <w:r>
        <w:rPr>
          <w:rFonts w:ascii="Menlo Regular" w:hAnsi="Menlo Regular" w:cs="Menlo Regular"/>
          <w:color w:val="535502"/>
        </w:rPr>
        <w:t>(</w:t>
      </w:r>
      <w:r>
        <w:rPr>
          <w:rFonts w:ascii="Menlo Regular" w:hAnsi="Menlo Regular" w:cs="Menlo Regular"/>
          <w:color w:val="252525"/>
        </w:rPr>
        <w:t>id</w:t>
      </w:r>
      <w:r>
        <w:rPr>
          <w:rFonts w:ascii="Menlo Regular" w:hAnsi="Menlo Regular" w:cs="Menlo Regular"/>
          <w:color w:val="535502"/>
        </w:rPr>
        <w:t>)</w:t>
      </w:r>
      <w:proofErr w:type="spellStart"/>
      <w:r>
        <w:rPr>
          <w:rFonts w:ascii="Menlo Regular" w:hAnsi="Menlo Regular" w:cs="Menlo Regular"/>
          <w:color w:val="252525"/>
        </w:rPr>
        <w:t>dequeueReusableCellWithIdentifier</w:t>
      </w:r>
      <w:proofErr w:type="spellEnd"/>
      <w:r>
        <w:rPr>
          <w:rFonts w:ascii="Menlo Regular" w:hAnsi="Menlo Regular" w:cs="Menlo Regular"/>
          <w:color w:val="535502"/>
        </w:rPr>
        <w:t>:(</w:t>
      </w:r>
      <w:proofErr w:type="spellStart"/>
      <w:r>
        <w:rPr>
          <w:rFonts w:ascii="Menlo Regular" w:hAnsi="Menlo Regular" w:cs="Menlo Regular"/>
          <w:color w:val="6A0043"/>
        </w:rPr>
        <w:t>NSString</w:t>
      </w:r>
      <w:proofErr w:type="spellEnd"/>
      <w:r>
        <w:rPr>
          <w:rFonts w:ascii="Menlo Regular" w:hAnsi="Menlo Regular" w:cs="Menlo Regular"/>
          <w:color w:val="252525"/>
        </w:rPr>
        <w:t xml:space="preserve"> </w:t>
      </w:r>
      <w:r>
        <w:rPr>
          <w:rFonts w:ascii="Menlo Regular" w:hAnsi="Menlo Regular" w:cs="Menlo Regular"/>
          <w:color w:val="535502"/>
        </w:rPr>
        <w:t>*)</w:t>
      </w:r>
      <w:r>
        <w:rPr>
          <w:rFonts w:ascii="Menlo Regular" w:hAnsi="Menlo Regular" w:cs="Menlo Regular"/>
          <w:color w:val="252525"/>
        </w:rPr>
        <w:t>identifier</w:t>
      </w:r>
    </w:p>
    <w:p w14:paraId="78C4B121" w14:textId="77777777" w:rsidR="00FD1B92" w:rsidRDefault="00FD1B92" w:rsidP="00FD1B92">
      <w:pPr>
        <w:widowControl w:val="0"/>
        <w:autoSpaceDE w:val="0"/>
        <w:autoSpaceDN w:val="0"/>
        <w:adjustRightInd w:val="0"/>
        <w:rPr>
          <w:rFonts w:ascii="Menlo Regular" w:hAnsi="Menlo Regular" w:cs="Menlo Regular"/>
          <w:color w:val="252525"/>
        </w:rPr>
      </w:pPr>
      <w:r>
        <w:rPr>
          <w:rFonts w:ascii="Menlo Regular" w:hAnsi="Menlo Regular" w:cs="Menlo Regular"/>
          <w:color w:val="535502"/>
        </w:rPr>
        <w:t>-</w:t>
      </w:r>
      <w:r>
        <w:rPr>
          <w:rFonts w:ascii="Menlo Regular" w:hAnsi="Menlo Regular" w:cs="Menlo Regular"/>
          <w:color w:val="252525"/>
        </w:rPr>
        <w:t xml:space="preserve"> </w:t>
      </w:r>
      <w:r>
        <w:rPr>
          <w:rFonts w:ascii="Menlo Regular" w:hAnsi="Menlo Regular" w:cs="Menlo Regular"/>
          <w:color w:val="535502"/>
        </w:rPr>
        <w:t>(</w:t>
      </w:r>
      <w:r>
        <w:rPr>
          <w:rFonts w:ascii="Menlo Regular" w:hAnsi="Menlo Regular" w:cs="Menlo Regular"/>
          <w:color w:val="252525"/>
        </w:rPr>
        <w:t>id</w:t>
      </w:r>
      <w:r>
        <w:rPr>
          <w:rFonts w:ascii="Menlo Regular" w:hAnsi="Menlo Regular" w:cs="Menlo Regular"/>
          <w:color w:val="535502"/>
        </w:rPr>
        <w:t>)</w:t>
      </w:r>
      <w:proofErr w:type="spellStart"/>
      <w:r>
        <w:rPr>
          <w:rFonts w:ascii="Menlo Regular" w:hAnsi="Menlo Regular" w:cs="Menlo Regular"/>
          <w:color w:val="252525"/>
        </w:rPr>
        <w:t>dequeueReusableCellWithIdentifier</w:t>
      </w:r>
      <w:proofErr w:type="spellEnd"/>
      <w:r>
        <w:rPr>
          <w:rFonts w:ascii="Menlo Regular" w:hAnsi="Menlo Regular" w:cs="Menlo Regular"/>
          <w:color w:val="535502"/>
        </w:rPr>
        <w:t>:(</w:t>
      </w:r>
      <w:proofErr w:type="spellStart"/>
      <w:r>
        <w:rPr>
          <w:rFonts w:ascii="Menlo Regular" w:hAnsi="Menlo Regular" w:cs="Menlo Regular"/>
          <w:color w:val="6A0043"/>
        </w:rPr>
        <w:t>NSString</w:t>
      </w:r>
      <w:proofErr w:type="spellEnd"/>
      <w:r>
        <w:rPr>
          <w:rFonts w:ascii="Menlo Regular" w:hAnsi="Menlo Regular" w:cs="Menlo Regular"/>
          <w:color w:val="252525"/>
        </w:rPr>
        <w:t xml:space="preserve"> </w:t>
      </w:r>
      <w:r>
        <w:rPr>
          <w:rFonts w:ascii="Menlo Regular" w:hAnsi="Menlo Regular" w:cs="Menlo Regular"/>
          <w:color w:val="535502"/>
        </w:rPr>
        <w:t>*)</w:t>
      </w:r>
      <w:r>
        <w:rPr>
          <w:rFonts w:ascii="Menlo Regular" w:hAnsi="Menlo Regular" w:cs="Menlo Regular"/>
          <w:color w:val="252525"/>
        </w:rPr>
        <w:t>identifier</w:t>
      </w:r>
    </w:p>
    <w:p w14:paraId="2CCC4483" w14:textId="77777777" w:rsidR="00FD1B92" w:rsidRDefault="00FD1B92" w:rsidP="00FD1B92">
      <w:pPr>
        <w:widowControl w:val="0"/>
        <w:autoSpaceDE w:val="0"/>
        <w:autoSpaceDN w:val="0"/>
        <w:adjustRightInd w:val="0"/>
        <w:rPr>
          <w:rFonts w:ascii="Menlo Regular" w:hAnsi="Menlo Regular" w:cs="Menlo Regular"/>
          <w:color w:val="252525"/>
        </w:rPr>
      </w:pPr>
      <w:proofErr w:type="spellStart"/>
      <w:r>
        <w:rPr>
          <w:rFonts w:ascii="Menlo Regular" w:hAnsi="Menlo Regular" w:cs="Menlo Regular"/>
          <w:color w:val="252525"/>
        </w:rPr>
        <w:t>forIndexPath</w:t>
      </w:r>
      <w:proofErr w:type="spellEnd"/>
      <w:r>
        <w:rPr>
          <w:rFonts w:ascii="Menlo Regular" w:hAnsi="Menlo Regular" w:cs="Menlo Regular"/>
          <w:color w:val="535502"/>
        </w:rPr>
        <w:t>:(</w:t>
      </w:r>
      <w:proofErr w:type="spellStart"/>
      <w:r>
        <w:rPr>
          <w:rFonts w:ascii="Menlo Regular" w:hAnsi="Menlo Regular" w:cs="Menlo Regular"/>
          <w:color w:val="6A0043"/>
        </w:rPr>
        <w:t>NSIndexPath</w:t>
      </w:r>
      <w:proofErr w:type="spellEnd"/>
      <w:r>
        <w:rPr>
          <w:rFonts w:ascii="Menlo Regular" w:hAnsi="Menlo Regular" w:cs="Menlo Regular"/>
          <w:color w:val="252525"/>
        </w:rPr>
        <w:t xml:space="preserve"> </w:t>
      </w:r>
      <w:r>
        <w:rPr>
          <w:rFonts w:ascii="Menlo Regular" w:hAnsi="Menlo Regular" w:cs="Menlo Regular"/>
          <w:color w:val="535502"/>
        </w:rPr>
        <w:t>*)</w:t>
      </w:r>
      <w:proofErr w:type="spellStart"/>
      <w:r>
        <w:rPr>
          <w:rFonts w:ascii="Menlo Regular" w:hAnsi="Menlo Regular" w:cs="Menlo Regular"/>
          <w:color w:val="252525"/>
        </w:rPr>
        <w:t>indexPath</w:t>
      </w:r>
      <w:proofErr w:type="spellEnd"/>
    </w:p>
    <w:p w14:paraId="336D2371" w14:textId="77777777" w:rsidR="00FD1B92" w:rsidRDefault="00FD1B92" w:rsidP="00FD1B92">
      <w:pPr>
        <w:widowControl w:val="0"/>
        <w:autoSpaceDE w:val="0"/>
        <w:autoSpaceDN w:val="0"/>
        <w:adjustRightInd w:val="0"/>
        <w:rPr>
          <w:rFonts w:ascii="Menlo Regular" w:hAnsi="Menlo Regular" w:cs="Menlo Regular"/>
          <w:color w:val="252525"/>
        </w:rPr>
      </w:pPr>
      <w:r>
        <w:rPr>
          <w:rFonts w:ascii="Menlo Regular" w:hAnsi="Menlo Regular" w:cs="Menlo Regular"/>
          <w:color w:val="535502"/>
        </w:rPr>
        <w:t>-</w:t>
      </w:r>
      <w:r>
        <w:rPr>
          <w:rFonts w:ascii="Menlo Regular" w:hAnsi="Menlo Regular" w:cs="Menlo Regular"/>
          <w:color w:val="252525"/>
        </w:rPr>
        <w:t xml:space="preserve"> </w:t>
      </w:r>
      <w:r>
        <w:rPr>
          <w:rFonts w:ascii="Menlo Regular" w:hAnsi="Menlo Regular" w:cs="Menlo Regular"/>
          <w:color w:val="535502"/>
        </w:rPr>
        <w:t>(</w:t>
      </w:r>
      <w:r>
        <w:rPr>
          <w:rFonts w:ascii="Menlo Regular" w:hAnsi="Menlo Regular" w:cs="Menlo Regular"/>
          <w:color w:val="000075"/>
        </w:rPr>
        <w:t>void</w:t>
      </w:r>
      <w:r>
        <w:rPr>
          <w:rFonts w:ascii="Menlo Regular" w:hAnsi="Menlo Regular" w:cs="Menlo Regular"/>
          <w:color w:val="535502"/>
        </w:rPr>
        <w:t>)</w:t>
      </w:r>
      <w:proofErr w:type="spellStart"/>
      <w:r>
        <w:rPr>
          <w:rFonts w:ascii="Menlo Regular" w:hAnsi="Menlo Regular" w:cs="Menlo Regular"/>
          <w:color w:val="252525"/>
        </w:rPr>
        <w:t>reloadData</w:t>
      </w:r>
      <w:proofErr w:type="spellEnd"/>
    </w:p>
    <w:p w14:paraId="7CF57552" w14:textId="77777777" w:rsidR="00FD1B92" w:rsidRDefault="00FD1B92" w:rsidP="00FD1B92">
      <w:pPr>
        <w:widowControl w:val="0"/>
        <w:autoSpaceDE w:val="0"/>
        <w:autoSpaceDN w:val="0"/>
        <w:adjustRightInd w:val="0"/>
        <w:rPr>
          <w:rFonts w:ascii="Menlo Regular" w:hAnsi="Menlo Regular" w:cs="Menlo Regular"/>
          <w:color w:val="252525"/>
        </w:rPr>
      </w:pPr>
      <w:r>
        <w:rPr>
          <w:rFonts w:ascii="Menlo Regular" w:hAnsi="Menlo Regular" w:cs="Menlo Regular"/>
          <w:color w:val="535502"/>
        </w:rPr>
        <w:t>-</w:t>
      </w:r>
      <w:r>
        <w:rPr>
          <w:rFonts w:ascii="Menlo Regular" w:hAnsi="Menlo Regular" w:cs="Menlo Regular"/>
          <w:color w:val="252525"/>
        </w:rPr>
        <w:t xml:space="preserve"> </w:t>
      </w:r>
      <w:r>
        <w:rPr>
          <w:rFonts w:ascii="Menlo Regular" w:hAnsi="Menlo Regular" w:cs="Menlo Regular"/>
          <w:color w:val="535502"/>
        </w:rPr>
        <w:t>(</w:t>
      </w:r>
      <w:r>
        <w:rPr>
          <w:rFonts w:ascii="Menlo Regular" w:hAnsi="Menlo Regular" w:cs="Menlo Regular"/>
          <w:color w:val="000075"/>
        </w:rPr>
        <w:t>void</w:t>
      </w:r>
      <w:r>
        <w:rPr>
          <w:rFonts w:ascii="Menlo Regular" w:hAnsi="Menlo Regular" w:cs="Menlo Regular"/>
          <w:color w:val="535502"/>
        </w:rPr>
        <w:t>)</w:t>
      </w:r>
      <w:proofErr w:type="spellStart"/>
      <w:r>
        <w:rPr>
          <w:rFonts w:ascii="Menlo Regular" w:hAnsi="Menlo Regular" w:cs="Menlo Regular"/>
          <w:color w:val="252525"/>
        </w:rPr>
        <w:t>reloadRowsAtIndexPaths</w:t>
      </w:r>
      <w:proofErr w:type="spellEnd"/>
      <w:r>
        <w:rPr>
          <w:rFonts w:ascii="Menlo Regular" w:hAnsi="Menlo Regular" w:cs="Menlo Regular"/>
          <w:color w:val="535502"/>
        </w:rPr>
        <w:t>:(</w:t>
      </w:r>
      <w:proofErr w:type="spellStart"/>
      <w:r>
        <w:rPr>
          <w:rFonts w:ascii="Menlo Regular" w:hAnsi="Menlo Regular" w:cs="Menlo Regular"/>
          <w:color w:val="6A0043"/>
        </w:rPr>
        <w:t>NSArray</w:t>
      </w:r>
      <w:proofErr w:type="spellEnd"/>
      <w:r>
        <w:rPr>
          <w:rFonts w:ascii="Menlo Regular" w:hAnsi="Menlo Regular" w:cs="Menlo Regular"/>
          <w:color w:val="252525"/>
        </w:rPr>
        <w:t xml:space="preserve"> </w:t>
      </w:r>
      <w:r>
        <w:rPr>
          <w:rFonts w:ascii="Menlo Regular" w:hAnsi="Menlo Regular" w:cs="Menlo Regular"/>
          <w:color w:val="535502"/>
        </w:rPr>
        <w:t>*)</w:t>
      </w:r>
      <w:proofErr w:type="spellStart"/>
      <w:r>
        <w:rPr>
          <w:rFonts w:ascii="Menlo Regular" w:hAnsi="Menlo Regular" w:cs="Menlo Regular"/>
          <w:color w:val="252525"/>
        </w:rPr>
        <w:t>indexPaths</w:t>
      </w:r>
      <w:proofErr w:type="spellEnd"/>
    </w:p>
    <w:p w14:paraId="6FA2D1BB" w14:textId="77777777" w:rsidR="00FD1B92" w:rsidRDefault="00FD1B92" w:rsidP="00FD1B92">
      <w:pPr>
        <w:widowControl w:val="0"/>
        <w:autoSpaceDE w:val="0"/>
        <w:autoSpaceDN w:val="0"/>
        <w:adjustRightInd w:val="0"/>
        <w:rPr>
          <w:rFonts w:ascii="Menlo Regular" w:hAnsi="Menlo Regular" w:cs="Menlo Regular"/>
          <w:color w:val="252525"/>
        </w:rPr>
      </w:pPr>
      <w:proofErr w:type="spellStart"/>
      <w:r>
        <w:rPr>
          <w:rFonts w:ascii="Menlo Regular" w:hAnsi="Menlo Regular" w:cs="Menlo Regular"/>
          <w:color w:val="252525"/>
        </w:rPr>
        <w:t>withRowAnimation</w:t>
      </w:r>
      <w:proofErr w:type="spellEnd"/>
      <w:r>
        <w:rPr>
          <w:rFonts w:ascii="Menlo Regular" w:hAnsi="Menlo Regular" w:cs="Menlo Regular"/>
          <w:color w:val="535502"/>
        </w:rPr>
        <w:t>:(</w:t>
      </w:r>
      <w:proofErr w:type="spellStart"/>
      <w:r>
        <w:rPr>
          <w:rFonts w:ascii="Menlo Regular" w:hAnsi="Menlo Regular" w:cs="Menlo Regular"/>
          <w:color w:val="6A0043"/>
        </w:rPr>
        <w:t>UITableViewRowAnimation</w:t>
      </w:r>
      <w:proofErr w:type="spellEnd"/>
      <w:r>
        <w:rPr>
          <w:rFonts w:ascii="Menlo Regular" w:hAnsi="Menlo Regular" w:cs="Menlo Regular"/>
          <w:color w:val="535502"/>
        </w:rPr>
        <w:t>)</w:t>
      </w:r>
      <w:r>
        <w:rPr>
          <w:rFonts w:ascii="Menlo Regular" w:hAnsi="Menlo Regular" w:cs="Menlo Regular"/>
          <w:color w:val="252525"/>
        </w:rPr>
        <w:t>animation</w:t>
      </w:r>
    </w:p>
    <w:p w14:paraId="5454F861" w14:textId="77777777" w:rsidR="00FD1B92" w:rsidRDefault="00FD1B92" w:rsidP="00FD1B92">
      <w:pPr>
        <w:widowControl w:val="0"/>
        <w:autoSpaceDE w:val="0"/>
        <w:autoSpaceDN w:val="0"/>
        <w:adjustRightInd w:val="0"/>
        <w:rPr>
          <w:rFonts w:ascii="Menlo Regular" w:hAnsi="Menlo Regular" w:cs="Menlo Regular"/>
          <w:color w:val="252525"/>
        </w:rPr>
      </w:pPr>
      <w:r>
        <w:rPr>
          <w:rFonts w:ascii="Menlo Regular" w:hAnsi="Menlo Regular" w:cs="Menlo Regular"/>
          <w:color w:val="535502"/>
        </w:rPr>
        <w:t>-</w:t>
      </w:r>
      <w:r>
        <w:rPr>
          <w:rFonts w:ascii="Menlo Regular" w:hAnsi="Menlo Regular" w:cs="Menlo Regular"/>
          <w:color w:val="252525"/>
        </w:rPr>
        <w:t xml:space="preserve"> </w:t>
      </w:r>
      <w:r>
        <w:rPr>
          <w:rFonts w:ascii="Menlo Regular" w:hAnsi="Menlo Regular" w:cs="Menlo Regular"/>
          <w:color w:val="535502"/>
        </w:rPr>
        <w:t>(</w:t>
      </w:r>
      <w:proofErr w:type="spellStart"/>
      <w:r>
        <w:rPr>
          <w:rFonts w:ascii="Menlo Regular" w:hAnsi="Menlo Regular" w:cs="Menlo Regular"/>
          <w:color w:val="6A0043"/>
        </w:rPr>
        <w:t>NSArray</w:t>
      </w:r>
      <w:proofErr w:type="spellEnd"/>
      <w:r>
        <w:rPr>
          <w:rFonts w:ascii="Menlo Regular" w:hAnsi="Menlo Regular" w:cs="Menlo Regular"/>
          <w:color w:val="252525"/>
        </w:rPr>
        <w:t xml:space="preserve"> </w:t>
      </w:r>
      <w:r>
        <w:rPr>
          <w:rFonts w:ascii="Menlo Regular" w:hAnsi="Menlo Regular" w:cs="Menlo Regular"/>
          <w:color w:val="535502"/>
        </w:rPr>
        <w:t>*)</w:t>
      </w:r>
      <w:proofErr w:type="spellStart"/>
      <w:r>
        <w:rPr>
          <w:rFonts w:ascii="Menlo Regular" w:hAnsi="Menlo Regular" w:cs="Menlo Regular"/>
          <w:color w:val="252525"/>
        </w:rPr>
        <w:t>visibleCells</w:t>
      </w:r>
      <w:proofErr w:type="spellEnd"/>
    </w:p>
    <w:p w14:paraId="5AC98E68" w14:textId="77777777" w:rsidR="00FD1B92" w:rsidRDefault="00FD1B92" w:rsidP="00FD1B92">
      <w:pPr>
        <w:widowControl w:val="0"/>
        <w:autoSpaceDE w:val="0"/>
        <w:autoSpaceDN w:val="0"/>
        <w:adjustRightInd w:val="0"/>
        <w:rPr>
          <w:rFonts w:ascii="Menlo Regular" w:hAnsi="Menlo Regular" w:cs="Menlo Regular"/>
          <w:color w:val="252525"/>
        </w:rPr>
      </w:pPr>
    </w:p>
    <w:p w14:paraId="01691E93" w14:textId="77777777" w:rsidR="00FD1B92" w:rsidRDefault="00FD1B92" w:rsidP="00FD1B92">
      <w:pPr>
        <w:widowControl w:val="0"/>
        <w:autoSpaceDE w:val="0"/>
        <w:autoSpaceDN w:val="0"/>
        <w:adjustRightInd w:val="0"/>
        <w:rPr>
          <w:rFonts w:ascii="Menlo Regular" w:hAnsi="Menlo Regular" w:cs="Menlo Regular"/>
          <w:color w:val="252525"/>
        </w:rPr>
      </w:pPr>
    </w:p>
    <w:p w14:paraId="38C6AB5E" w14:textId="77777777" w:rsidR="00FD1B92" w:rsidRDefault="00FD1B92" w:rsidP="00FD1B92">
      <w:pPr>
        <w:widowControl w:val="0"/>
        <w:autoSpaceDE w:val="0"/>
        <w:autoSpaceDN w:val="0"/>
        <w:adjustRightInd w:val="0"/>
        <w:jc w:val="center"/>
        <w:rPr>
          <w:rFonts w:ascii="Arial" w:hAnsi="Arial" w:cs="Arial"/>
          <w:color w:val="0B60C0"/>
          <w:sz w:val="2"/>
          <w:szCs w:val="2"/>
        </w:rPr>
      </w:pPr>
    </w:p>
    <w:p w14:paraId="38A9174E" w14:textId="77777777" w:rsidR="00FD1B92" w:rsidRDefault="00FD1B92" w:rsidP="00FD1B92">
      <w:pPr>
        <w:widowControl w:val="0"/>
        <w:autoSpaceDE w:val="0"/>
        <w:autoSpaceDN w:val="0"/>
        <w:adjustRightInd w:val="0"/>
        <w:jc w:val="center"/>
        <w:rPr>
          <w:rFonts w:ascii="Arial" w:hAnsi="Arial" w:cs="Arial"/>
          <w:color w:val="646464"/>
          <w:sz w:val="40"/>
          <w:szCs w:val="40"/>
        </w:rPr>
      </w:pPr>
    </w:p>
    <w:p w14:paraId="49EFEEB1" w14:textId="77777777" w:rsidR="00FD1B92" w:rsidRDefault="00FD1B92" w:rsidP="00FD1B92">
      <w:pPr>
        <w:widowControl w:val="0"/>
        <w:autoSpaceDE w:val="0"/>
        <w:autoSpaceDN w:val="0"/>
        <w:adjustRightInd w:val="0"/>
        <w:jc w:val="center"/>
        <w:rPr>
          <w:rFonts w:ascii="Arial" w:hAnsi="Arial" w:cs="Arial"/>
          <w:color w:val="0B60C0"/>
          <w:sz w:val="2"/>
          <w:szCs w:val="2"/>
        </w:rPr>
      </w:pPr>
      <w:r>
        <w:rPr>
          <w:rFonts w:ascii="Arial" w:hAnsi="Arial" w:cs="Arial"/>
          <w:color w:val="0B60C0"/>
          <w:sz w:val="2"/>
          <w:szCs w:val="2"/>
        </w:rPr>
        <w:t>down vote</w:t>
      </w:r>
    </w:p>
    <w:p w14:paraId="14A4D099" w14:textId="77777777" w:rsidR="00FD1B92" w:rsidRDefault="00FD1B92" w:rsidP="00FD1B92">
      <w:pPr>
        <w:widowControl w:val="0"/>
        <w:autoSpaceDE w:val="0"/>
        <w:autoSpaceDN w:val="0"/>
        <w:adjustRightInd w:val="0"/>
        <w:jc w:val="center"/>
        <w:rPr>
          <w:rFonts w:ascii="Arial" w:hAnsi="Arial" w:cs="Arial"/>
          <w:color w:val="646464"/>
          <w:sz w:val="2"/>
          <w:szCs w:val="2"/>
        </w:rPr>
      </w:pPr>
      <w:r>
        <w:rPr>
          <w:rFonts w:ascii="Arial" w:hAnsi="Arial" w:cs="Arial"/>
          <w:color w:val="646464"/>
          <w:sz w:val="2"/>
          <w:szCs w:val="2"/>
        </w:rPr>
        <w:t>accepted</w:t>
      </w:r>
    </w:p>
    <w:p w14:paraId="16C8E8D1" w14:textId="77777777" w:rsidR="0002420C" w:rsidRDefault="0002420C" w:rsidP="00FD1B92">
      <w:pPr>
        <w:widowControl w:val="0"/>
        <w:autoSpaceDE w:val="0"/>
        <w:autoSpaceDN w:val="0"/>
        <w:adjustRightInd w:val="0"/>
        <w:rPr>
          <w:rFonts w:ascii="Arial" w:hAnsi="Arial" w:cs="Arial"/>
          <w:b/>
          <w:bCs/>
          <w:color w:val="1A1B1D"/>
          <w:sz w:val="34"/>
          <w:szCs w:val="34"/>
        </w:rPr>
      </w:pPr>
    </w:p>
    <w:p w14:paraId="349864EE" w14:textId="77777777" w:rsidR="0002420C" w:rsidRDefault="0002420C" w:rsidP="00FD1B92">
      <w:pPr>
        <w:widowControl w:val="0"/>
        <w:autoSpaceDE w:val="0"/>
        <w:autoSpaceDN w:val="0"/>
        <w:adjustRightInd w:val="0"/>
        <w:rPr>
          <w:rFonts w:ascii="Arial" w:hAnsi="Arial" w:cs="Arial"/>
          <w:b/>
          <w:bCs/>
          <w:color w:val="1A1B1D"/>
          <w:sz w:val="34"/>
          <w:szCs w:val="34"/>
        </w:rPr>
      </w:pPr>
    </w:p>
    <w:p w14:paraId="11E33E53" w14:textId="77777777" w:rsidR="00FD1B92" w:rsidRDefault="00FD1B92" w:rsidP="00FD1B92">
      <w:pPr>
        <w:widowControl w:val="0"/>
        <w:autoSpaceDE w:val="0"/>
        <w:autoSpaceDN w:val="0"/>
        <w:adjustRightInd w:val="0"/>
        <w:rPr>
          <w:rFonts w:ascii="Arial" w:hAnsi="Arial" w:cs="Arial"/>
          <w:b/>
          <w:bCs/>
          <w:color w:val="1A1B1D"/>
          <w:sz w:val="34"/>
          <w:szCs w:val="34"/>
        </w:rPr>
      </w:pPr>
      <w:proofErr w:type="spellStart"/>
      <w:r>
        <w:rPr>
          <w:rFonts w:ascii="Arial" w:hAnsi="Arial" w:cs="Arial"/>
          <w:b/>
          <w:bCs/>
          <w:color w:val="1A1B1D"/>
          <w:sz w:val="34"/>
          <w:szCs w:val="34"/>
        </w:rPr>
        <w:t>UITableViewDelegate</w:t>
      </w:r>
      <w:proofErr w:type="spellEnd"/>
    </w:p>
    <w:p w14:paraId="5564D17B" w14:textId="77777777" w:rsidR="0002420C" w:rsidRDefault="00FD1B92" w:rsidP="00FD1B92">
      <w:pPr>
        <w:widowControl w:val="0"/>
        <w:autoSpaceDE w:val="0"/>
        <w:autoSpaceDN w:val="0"/>
        <w:adjustRightInd w:val="0"/>
        <w:rPr>
          <w:rFonts w:ascii="Arial" w:hAnsi="Arial" w:cs="Arial"/>
          <w:b/>
          <w:bCs/>
          <w:color w:val="1A1B1D"/>
          <w:sz w:val="30"/>
          <w:szCs w:val="30"/>
        </w:rPr>
      </w:pPr>
      <w:r>
        <w:rPr>
          <w:rFonts w:ascii="Arial" w:hAnsi="Arial" w:cs="Arial"/>
          <w:color w:val="1A1B1D"/>
          <w:sz w:val="30"/>
          <w:szCs w:val="30"/>
        </w:rPr>
        <w:t xml:space="preserve">Serving as a table's delegate means you provide answers to requests about the </w:t>
      </w:r>
      <w:r>
        <w:rPr>
          <w:rFonts w:ascii="Arial" w:hAnsi="Arial" w:cs="Arial"/>
          <w:b/>
          <w:bCs/>
          <w:color w:val="1A1B1D"/>
          <w:sz w:val="30"/>
          <w:szCs w:val="30"/>
        </w:rPr>
        <w:t>layout of the table</w:t>
      </w:r>
      <w:r>
        <w:rPr>
          <w:rFonts w:ascii="Arial" w:hAnsi="Arial" w:cs="Arial"/>
          <w:color w:val="1A1B1D"/>
          <w:sz w:val="30"/>
          <w:szCs w:val="30"/>
        </w:rPr>
        <w:t xml:space="preserve"> and about </w:t>
      </w:r>
      <w:r>
        <w:rPr>
          <w:rFonts w:ascii="Arial" w:hAnsi="Arial" w:cs="Arial"/>
          <w:b/>
          <w:bCs/>
          <w:color w:val="1A1B1D"/>
          <w:sz w:val="30"/>
          <w:szCs w:val="30"/>
        </w:rPr>
        <w:t xml:space="preserve">actions the </w:t>
      </w:r>
    </w:p>
    <w:p w14:paraId="55DAA73B" w14:textId="17C53F6A" w:rsidR="00FD1B92" w:rsidRDefault="00FD1B92" w:rsidP="00FD1B92">
      <w:pPr>
        <w:widowControl w:val="0"/>
        <w:autoSpaceDE w:val="0"/>
        <w:autoSpaceDN w:val="0"/>
        <w:adjustRightInd w:val="0"/>
        <w:rPr>
          <w:rFonts w:ascii="Arial" w:hAnsi="Arial" w:cs="Arial"/>
          <w:color w:val="1A1B1D"/>
          <w:sz w:val="30"/>
          <w:szCs w:val="30"/>
        </w:rPr>
      </w:pPr>
      <w:r>
        <w:rPr>
          <w:rFonts w:ascii="Arial" w:hAnsi="Arial" w:cs="Arial"/>
          <w:b/>
          <w:bCs/>
          <w:color w:val="1A1B1D"/>
          <w:sz w:val="30"/>
          <w:szCs w:val="30"/>
        </w:rPr>
        <w:t>user performs</w:t>
      </w:r>
      <w:r>
        <w:rPr>
          <w:rFonts w:ascii="Arial" w:hAnsi="Arial" w:cs="Arial"/>
          <w:color w:val="1A1B1D"/>
          <w:sz w:val="30"/>
          <w:szCs w:val="30"/>
        </w:rPr>
        <w:t xml:space="preserve"> on the </w:t>
      </w:r>
      <w:proofErr w:type="spellStart"/>
      <w:r>
        <w:rPr>
          <w:rFonts w:ascii="Arial" w:hAnsi="Arial" w:cs="Arial"/>
          <w:color w:val="1A1B1D"/>
          <w:sz w:val="30"/>
          <w:szCs w:val="30"/>
        </w:rPr>
        <w:t>tableview</w:t>
      </w:r>
      <w:proofErr w:type="spellEnd"/>
      <w:r>
        <w:rPr>
          <w:rFonts w:ascii="Arial" w:hAnsi="Arial" w:cs="Arial"/>
          <w:color w:val="1A1B1D"/>
          <w:sz w:val="30"/>
          <w:szCs w:val="30"/>
        </w:rPr>
        <w:t xml:space="preserve">. </w:t>
      </w:r>
      <w:r>
        <w:rPr>
          <w:rFonts w:ascii="Arial" w:hAnsi="Arial" w:cs="Arial"/>
          <w:b/>
          <w:bCs/>
          <w:color w:val="1A1B1D"/>
          <w:sz w:val="30"/>
          <w:szCs w:val="30"/>
        </w:rPr>
        <w:t>Layout</w:t>
      </w:r>
      <w:r>
        <w:rPr>
          <w:rFonts w:ascii="Arial" w:hAnsi="Arial" w:cs="Arial"/>
          <w:color w:val="1A1B1D"/>
          <w:sz w:val="30"/>
          <w:szCs w:val="30"/>
        </w:rPr>
        <w:t xml:space="preserve"> methods include the </w:t>
      </w:r>
      <w:proofErr w:type="spellStart"/>
      <w:r>
        <w:rPr>
          <w:rFonts w:ascii="Arial" w:hAnsi="Arial" w:cs="Arial"/>
          <w:color w:val="1A1B1D"/>
          <w:sz w:val="30"/>
          <w:szCs w:val="30"/>
        </w:rPr>
        <w:t>tableview</w:t>
      </w:r>
      <w:proofErr w:type="spellEnd"/>
      <w:r>
        <w:rPr>
          <w:rFonts w:ascii="Arial" w:hAnsi="Arial" w:cs="Arial"/>
          <w:color w:val="1A1B1D"/>
          <w:sz w:val="30"/>
          <w:szCs w:val="30"/>
        </w:rPr>
        <w:t xml:space="preserve"> asking about the height of rows, headers, and footers, what the buttons should look like, etc. </w:t>
      </w:r>
      <w:r>
        <w:rPr>
          <w:rFonts w:ascii="Arial" w:hAnsi="Arial" w:cs="Arial"/>
          <w:b/>
          <w:bCs/>
          <w:color w:val="1A1B1D"/>
          <w:sz w:val="30"/>
          <w:szCs w:val="30"/>
        </w:rPr>
        <w:t>Action</w:t>
      </w:r>
      <w:r>
        <w:rPr>
          <w:rFonts w:ascii="Arial" w:hAnsi="Arial" w:cs="Arial"/>
          <w:color w:val="1A1B1D"/>
          <w:sz w:val="30"/>
          <w:szCs w:val="30"/>
        </w:rPr>
        <w:t xml:space="preserve"> methods include the user selecting a row and beginning and ending the editing of a row.</w:t>
      </w:r>
    </w:p>
    <w:p w14:paraId="404E5B4D" w14:textId="77777777" w:rsidR="00FD1B92" w:rsidRDefault="00FD1B92" w:rsidP="00FD1B92">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w:t>
      </w:r>
    </w:p>
    <w:p w14:paraId="19115CC9" w14:textId="77777777" w:rsidR="00FD1B92" w:rsidRDefault="00FD1B92" w:rsidP="00FD1B92">
      <w:pPr>
        <w:widowControl w:val="0"/>
        <w:autoSpaceDE w:val="0"/>
        <w:autoSpaceDN w:val="0"/>
        <w:adjustRightInd w:val="0"/>
        <w:rPr>
          <w:rFonts w:ascii="Arial" w:hAnsi="Arial" w:cs="Arial"/>
          <w:b/>
          <w:bCs/>
          <w:color w:val="1A1B1D"/>
          <w:sz w:val="34"/>
          <w:szCs w:val="34"/>
        </w:rPr>
      </w:pPr>
      <w:proofErr w:type="spellStart"/>
      <w:r>
        <w:rPr>
          <w:rFonts w:ascii="Arial" w:hAnsi="Arial" w:cs="Arial"/>
          <w:b/>
          <w:bCs/>
          <w:color w:val="1A1B1D"/>
          <w:sz w:val="34"/>
          <w:szCs w:val="34"/>
        </w:rPr>
        <w:t>UITableViewDatasource</w:t>
      </w:r>
      <w:proofErr w:type="spellEnd"/>
    </w:p>
    <w:p w14:paraId="02D43049" w14:textId="4A214D41" w:rsidR="00FD1B92" w:rsidRDefault="00FD1B92" w:rsidP="00FD1B92">
      <w:pPr>
        <w:rPr>
          <w:rFonts w:ascii="Arial" w:hAnsi="Arial" w:cs="Arial"/>
          <w:color w:val="1A1B1D"/>
          <w:sz w:val="30"/>
          <w:szCs w:val="30"/>
        </w:rPr>
      </w:pPr>
      <w:r>
        <w:rPr>
          <w:rFonts w:ascii="Arial" w:hAnsi="Arial" w:cs="Arial"/>
          <w:color w:val="1A1B1D"/>
          <w:sz w:val="30"/>
          <w:szCs w:val="30"/>
        </w:rPr>
        <w:t xml:space="preserve">Serving as a table's </w:t>
      </w:r>
      <w:proofErr w:type="spellStart"/>
      <w:r>
        <w:rPr>
          <w:rFonts w:ascii="Arial" w:hAnsi="Arial" w:cs="Arial"/>
          <w:color w:val="1A1B1D"/>
          <w:sz w:val="30"/>
          <w:szCs w:val="30"/>
        </w:rPr>
        <w:t>datasource</w:t>
      </w:r>
      <w:proofErr w:type="spellEnd"/>
      <w:r>
        <w:rPr>
          <w:rFonts w:ascii="Arial" w:hAnsi="Arial" w:cs="Arial"/>
          <w:color w:val="1A1B1D"/>
          <w:sz w:val="30"/>
          <w:szCs w:val="30"/>
        </w:rPr>
        <w:t xml:space="preserve"> means you </w:t>
      </w:r>
      <w:r>
        <w:rPr>
          <w:rFonts w:ascii="Arial" w:hAnsi="Arial" w:cs="Arial"/>
          <w:b/>
          <w:bCs/>
          <w:color w:val="1A1B1D"/>
          <w:sz w:val="30"/>
          <w:szCs w:val="30"/>
        </w:rPr>
        <w:t>provide data for the sections and rows of a table</w:t>
      </w:r>
      <w:r>
        <w:rPr>
          <w:rFonts w:ascii="Arial" w:hAnsi="Arial" w:cs="Arial"/>
          <w:color w:val="1A1B1D"/>
          <w:sz w:val="30"/>
          <w:szCs w:val="30"/>
        </w:rPr>
        <w:t xml:space="preserve"> and you </w:t>
      </w:r>
      <w:r>
        <w:rPr>
          <w:rFonts w:ascii="Arial" w:hAnsi="Arial" w:cs="Arial"/>
          <w:b/>
          <w:bCs/>
          <w:color w:val="1A1B1D"/>
          <w:sz w:val="30"/>
          <w:szCs w:val="30"/>
        </w:rPr>
        <w:t>act on messages that change a table's data</w:t>
      </w:r>
      <w:r>
        <w:rPr>
          <w:rFonts w:ascii="Arial" w:hAnsi="Arial" w:cs="Arial"/>
          <w:color w:val="1A1B1D"/>
          <w:sz w:val="30"/>
          <w:szCs w:val="30"/>
        </w:rPr>
        <w:t xml:space="preserve">. The </w:t>
      </w:r>
      <w:proofErr w:type="spellStart"/>
      <w:r>
        <w:rPr>
          <w:rFonts w:ascii="Arial" w:hAnsi="Arial" w:cs="Arial"/>
          <w:color w:val="1A1B1D"/>
          <w:sz w:val="30"/>
          <w:szCs w:val="30"/>
        </w:rPr>
        <w:t>datasource</w:t>
      </w:r>
      <w:proofErr w:type="spellEnd"/>
      <w:r>
        <w:rPr>
          <w:rFonts w:ascii="Arial" w:hAnsi="Arial" w:cs="Arial"/>
          <w:color w:val="1A1B1D"/>
          <w:sz w:val="30"/>
          <w:szCs w:val="30"/>
        </w:rPr>
        <w:t xml:space="preserve"> is asked for the data for a cell when the table is drawn, is told that the user has asked to delete a row, and is told the new value of a row that the user has edited.</w:t>
      </w:r>
    </w:p>
    <w:p w14:paraId="6F20D208" w14:textId="77777777" w:rsidR="00AC0298" w:rsidRDefault="00AC0298" w:rsidP="00FD1B92">
      <w:pPr>
        <w:rPr>
          <w:rFonts w:ascii="Arial" w:hAnsi="Arial" w:cs="Arial"/>
          <w:color w:val="1A1B1D"/>
          <w:sz w:val="30"/>
          <w:szCs w:val="30"/>
        </w:rPr>
      </w:pPr>
    </w:p>
    <w:p w14:paraId="6B7F49DD" w14:textId="77777777" w:rsidR="00AC0298" w:rsidRDefault="00AC0298" w:rsidP="00FD1B92">
      <w:pPr>
        <w:rPr>
          <w:rFonts w:ascii="Arial" w:hAnsi="Arial" w:cs="Arial"/>
          <w:color w:val="1A1B1D"/>
          <w:sz w:val="30"/>
          <w:szCs w:val="30"/>
        </w:rPr>
      </w:pPr>
    </w:p>
    <w:p w14:paraId="0D418ED0" w14:textId="77777777" w:rsidR="00AC0298" w:rsidRDefault="00AC0298" w:rsidP="00FD1B92">
      <w:pPr>
        <w:rPr>
          <w:rFonts w:ascii="Arial" w:hAnsi="Arial" w:cs="Arial"/>
          <w:color w:val="1A1B1D"/>
          <w:sz w:val="30"/>
          <w:szCs w:val="30"/>
        </w:rPr>
      </w:pPr>
    </w:p>
    <w:p w14:paraId="59267564" w14:textId="130615CE" w:rsidR="00AC0298" w:rsidRPr="00AC0298" w:rsidRDefault="00AC0298" w:rsidP="00AC0298">
      <w:pPr>
        <w:jc w:val="center"/>
        <w:rPr>
          <w:rFonts w:ascii="Arial" w:hAnsi="Arial" w:cs="Arial"/>
          <w:b/>
          <w:color w:val="1A1B1D"/>
          <w:sz w:val="40"/>
          <w:szCs w:val="40"/>
        </w:rPr>
      </w:pPr>
      <w:proofErr w:type="spellStart"/>
      <w:r w:rsidRPr="00AC0298">
        <w:rPr>
          <w:rFonts w:ascii="Arial" w:hAnsi="Arial" w:cs="Arial"/>
          <w:b/>
          <w:color w:val="1A1B1D"/>
          <w:sz w:val="40"/>
          <w:szCs w:val="40"/>
        </w:rPr>
        <w:t>Plist</w:t>
      </w:r>
      <w:proofErr w:type="spellEnd"/>
    </w:p>
    <w:p w14:paraId="255BE074"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 xml:space="preserve">An information property list file is a structured text file that contains essential configuration information for a bundled executable. The file itself is typically encoded using the Unicode UTF-8 encoding and the contents are structured using XML. The root XML node is a dictionary, whose contents are a set of keys and values describing different aspects of the bundle. The system uses these keys and values to obtain information about your app and how it is configured. As a result, all bundled </w:t>
      </w:r>
      <w:proofErr w:type="spellStart"/>
      <w:r w:rsidRPr="00AC0298">
        <w:rPr>
          <w:rFonts w:ascii="OpenSans" w:hAnsi="OpenSans" w:cs="OpenSans"/>
          <w:sz w:val="32"/>
          <w:szCs w:val="32"/>
        </w:rPr>
        <w:t>executables</w:t>
      </w:r>
      <w:proofErr w:type="spellEnd"/>
      <w:r w:rsidRPr="00AC0298">
        <w:rPr>
          <w:rFonts w:ascii="OpenSans" w:hAnsi="OpenSans" w:cs="OpenSans"/>
          <w:sz w:val="32"/>
          <w:szCs w:val="32"/>
        </w:rPr>
        <w:t xml:space="preserve"> (plug-ins, frameworks, and apps) are expected to have an information property list file.</w:t>
      </w:r>
    </w:p>
    <w:p w14:paraId="50BE7863" w14:textId="77777777" w:rsidR="00AC0298" w:rsidRPr="00AC0298" w:rsidRDefault="00AC0298" w:rsidP="00AC0298">
      <w:pPr>
        <w:rPr>
          <w:rFonts w:ascii="OpenSans" w:hAnsi="OpenSans" w:cs="OpenSans"/>
          <w:sz w:val="32"/>
          <w:szCs w:val="32"/>
        </w:rPr>
      </w:pPr>
    </w:p>
    <w:p w14:paraId="361D5B49"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 xml:space="preserve">By convention, the name of an information property list file is </w:t>
      </w:r>
      <w:proofErr w:type="spellStart"/>
      <w:r w:rsidRPr="00AC0298">
        <w:rPr>
          <w:rFonts w:ascii="OpenSans" w:hAnsi="OpenSans" w:cs="OpenSans"/>
          <w:sz w:val="32"/>
          <w:szCs w:val="32"/>
        </w:rPr>
        <w:t>Info.plist</w:t>
      </w:r>
      <w:proofErr w:type="spellEnd"/>
      <w:r w:rsidRPr="00AC0298">
        <w:rPr>
          <w:rFonts w:ascii="OpenSans" w:hAnsi="OpenSans" w:cs="OpenSans"/>
          <w:sz w:val="32"/>
          <w:szCs w:val="32"/>
        </w:rPr>
        <w:t xml:space="preserve">. This name of this file is case sensitive and must have an initial capital letter I. In </w:t>
      </w:r>
      <w:proofErr w:type="spellStart"/>
      <w:r w:rsidRPr="00AC0298">
        <w:rPr>
          <w:rFonts w:ascii="OpenSans" w:hAnsi="OpenSans" w:cs="OpenSans"/>
          <w:sz w:val="32"/>
          <w:szCs w:val="32"/>
        </w:rPr>
        <w:t>iOS</w:t>
      </w:r>
      <w:proofErr w:type="spellEnd"/>
      <w:r w:rsidRPr="00AC0298">
        <w:rPr>
          <w:rFonts w:ascii="OpenSans" w:hAnsi="OpenSans" w:cs="OpenSans"/>
          <w:sz w:val="32"/>
          <w:szCs w:val="32"/>
        </w:rPr>
        <w:t xml:space="preserve"> apps, this file resides in the top-level of the bundle directory. In OS X bundles, this file resides in the bundle’s Contents directory. </w:t>
      </w:r>
      <w:proofErr w:type="spellStart"/>
      <w:r w:rsidRPr="00AC0298">
        <w:rPr>
          <w:rFonts w:ascii="OpenSans" w:hAnsi="OpenSans" w:cs="OpenSans"/>
          <w:sz w:val="32"/>
          <w:szCs w:val="32"/>
        </w:rPr>
        <w:t>Xcode</w:t>
      </w:r>
      <w:proofErr w:type="spellEnd"/>
      <w:r w:rsidRPr="00AC0298">
        <w:rPr>
          <w:rFonts w:ascii="OpenSans" w:hAnsi="OpenSans" w:cs="OpenSans"/>
          <w:sz w:val="32"/>
          <w:szCs w:val="32"/>
        </w:rPr>
        <w:t xml:space="preserve"> typically creates this file for you automatically when you create a project of an appropriate type.</w:t>
      </w:r>
    </w:p>
    <w:p w14:paraId="1F43D9E3" w14:textId="77777777" w:rsidR="00AC0298" w:rsidRPr="00AC0298" w:rsidRDefault="00AC0298" w:rsidP="00AC0298">
      <w:pPr>
        <w:rPr>
          <w:rFonts w:ascii="OpenSans" w:hAnsi="OpenSans" w:cs="OpenSans"/>
          <w:sz w:val="32"/>
          <w:szCs w:val="32"/>
        </w:rPr>
      </w:pPr>
    </w:p>
    <w:p w14:paraId="090A8F31" w14:textId="77777777" w:rsidR="00AC0298" w:rsidRPr="00AC0298" w:rsidRDefault="00AC0298" w:rsidP="00AC0298">
      <w:pPr>
        <w:rPr>
          <w:rFonts w:ascii="OpenSans" w:hAnsi="OpenSans" w:cs="OpenSans"/>
          <w:sz w:val="32"/>
          <w:szCs w:val="32"/>
        </w:rPr>
      </w:pPr>
    </w:p>
    <w:p w14:paraId="75240757" w14:textId="77777777" w:rsidR="00AC0298" w:rsidRPr="00AC0298" w:rsidRDefault="00AC0298" w:rsidP="00AC0298">
      <w:pPr>
        <w:rPr>
          <w:rFonts w:ascii="OpenSans" w:hAnsi="OpenSans" w:cs="OpenSans"/>
          <w:sz w:val="32"/>
          <w:szCs w:val="32"/>
        </w:rPr>
      </w:pPr>
    </w:p>
    <w:p w14:paraId="023A8BD2"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Creating and Editing an Information Property List File</w:t>
      </w:r>
    </w:p>
    <w:p w14:paraId="1B12AA78" w14:textId="77777777" w:rsidR="00AC0298" w:rsidRPr="00AC0298" w:rsidRDefault="00AC0298" w:rsidP="00AC0298">
      <w:pPr>
        <w:rPr>
          <w:rFonts w:ascii="OpenSans" w:hAnsi="OpenSans" w:cs="OpenSans"/>
          <w:sz w:val="32"/>
          <w:szCs w:val="32"/>
        </w:rPr>
      </w:pPr>
    </w:p>
    <w:p w14:paraId="36227365"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 xml:space="preserve">The simplest way to create an information property list file is to let </w:t>
      </w:r>
      <w:proofErr w:type="spellStart"/>
      <w:r w:rsidRPr="00AC0298">
        <w:rPr>
          <w:rFonts w:ascii="OpenSans" w:hAnsi="OpenSans" w:cs="OpenSans"/>
          <w:sz w:val="32"/>
          <w:szCs w:val="32"/>
        </w:rPr>
        <w:t>Xcode</w:t>
      </w:r>
      <w:proofErr w:type="spellEnd"/>
      <w:r w:rsidRPr="00AC0298">
        <w:rPr>
          <w:rFonts w:ascii="OpenSans" w:hAnsi="OpenSans" w:cs="OpenSans"/>
          <w:sz w:val="32"/>
          <w:szCs w:val="32"/>
        </w:rPr>
        <w:t xml:space="preserve"> create it for you. Each new bundle-based project that you create in </w:t>
      </w:r>
      <w:proofErr w:type="spellStart"/>
      <w:r w:rsidRPr="00AC0298">
        <w:rPr>
          <w:rFonts w:ascii="OpenSans" w:hAnsi="OpenSans" w:cs="OpenSans"/>
          <w:sz w:val="32"/>
          <w:szCs w:val="32"/>
        </w:rPr>
        <w:t>Xcode</w:t>
      </w:r>
      <w:proofErr w:type="spellEnd"/>
      <w:r w:rsidRPr="00AC0298">
        <w:rPr>
          <w:rFonts w:ascii="OpenSans" w:hAnsi="OpenSans" w:cs="OpenSans"/>
          <w:sz w:val="32"/>
          <w:szCs w:val="32"/>
        </w:rPr>
        <w:t xml:space="preserve"> comes with a file named &lt;project&gt;-</w:t>
      </w:r>
      <w:proofErr w:type="spellStart"/>
      <w:r w:rsidRPr="00AC0298">
        <w:rPr>
          <w:rFonts w:ascii="OpenSans" w:hAnsi="OpenSans" w:cs="OpenSans"/>
          <w:sz w:val="32"/>
          <w:szCs w:val="32"/>
        </w:rPr>
        <w:t>Info.plist</w:t>
      </w:r>
      <w:proofErr w:type="spellEnd"/>
      <w:r w:rsidRPr="00AC0298">
        <w:rPr>
          <w:rFonts w:ascii="OpenSans" w:hAnsi="OpenSans" w:cs="OpenSans"/>
          <w:sz w:val="32"/>
          <w:szCs w:val="32"/>
        </w:rPr>
        <w:t xml:space="preserve">, where &lt;project&gt; is the name of the project. At build time, this file is used to generate the </w:t>
      </w:r>
      <w:proofErr w:type="spellStart"/>
      <w:r w:rsidRPr="00AC0298">
        <w:rPr>
          <w:rFonts w:ascii="OpenSans" w:hAnsi="OpenSans" w:cs="OpenSans"/>
          <w:sz w:val="32"/>
          <w:szCs w:val="32"/>
        </w:rPr>
        <w:t>Info.plist</w:t>
      </w:r>
      <w:proofErr w:type="spellEnd"/>
      <w:r w:rsidRPr="00AC0298">
        <w:rPr>
          <w:rFonts w:ascii="OpenSans" w:hAnsi="OpenSans" w:cs="OpenSans"/>
          <w:sz w:val="32"/>
          <w:szCs w:val="32"/>
        </w:rPr>
        <w:t xml:space="preserve"> file that is then included in the resulting bundle.</w:t>
      </w:r>
    </w:p>
    <w:p w14:paraId="62B1C434" w14:textId="77777777" w:rsidR="00AC0298" w:rsidRPr="00AC0298" w:rsidRDefault="00AC0298" w:rsidP="00AC0298">
      <w:pPr>
        <w:rPr>
          <w:rFonts w:ascii="OpenSans" w:hAnsi="OpenSans" w:cs="OpenSans"/>
          <w:sz w:val="32"/>
          <w:szCs w:val="32"/>
        </w:rPr>
      </w:pPr>
    </w:p>
    <w:p w14:paraId="58C0E8EA"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To edit the contents of your information property list file, select the &lt;project&gt;-</w:t>
      </w:r>
      <w:proofErr w:type="spellStart"/>
      <w:r w:rsidRPr="00AC0298">
        <w:rPr>
          <w:rFonts w:ascii="OpenSans" w:hAnsi="OpenSans" w:cs="OpenSans"/>
          <w:sz w:val="32"/>
          <w:szCs w:val="32"/>
        </w:rPr>
        <w:t>Info.plist</w:t>
      </w:r>
      <w:proofErr w:type="spellEnd"/>
      <w:r w:rsidRPr="00AC0298">
        <w:rPr>
          <w:rFonts w:ascii="OpenSans" w:hAnsi="OpenSans" w:cs="OpenSans"/>
          <w:sz w:val="32"/>
          <w:szCs w:val="32"/>
        </w:rPr>
        <w:t xml:space="preserve"> file in your </w:t>
      </w:r>
      <w:proofErr w:type="spellStart"/>
      <w:r w:rsidRPr="00AC0298">
        <w:rPr>
          <w:rFonts w:ascii="OpenSans" w:hAnsi="OpenSans" w:cs="OpenSans"/>
          <w:sz w:val="32"/>
          <w:szCs w:val="32"/>
        </w:rPr>
        <w:t>Xcode</w:t>
      </w:r>
      <w:proofErr w:type="spellEnd"/>
      <w:r w:rsidRPr="00AC0298">
        <w:rPr>
          <w:rFonts w:ascii="OpenSans" w:hAnsi="OpenSans" w:cs="OpenSans"/>
          <w:sz w:val="32"/>
          <w:szCs w:val="32"/>
        </w:rPr>
        <w:t xml:space="preserve"> project to display the property list editor. Figure 1 shows the editor for the information property list file of a new Cocoa app project. The file created by </w:t>
      </w:r>
      <w:proofErr w:type="spellStart"/>
      <w:r w:rsidRPr="00AC0298">
        <w:rPr>
          <w:rFonts w:ascii="OpenSans" w:hAnsi="OpenSans" w:cs="OpenSans"/>
          <w:sz w:val="32"/>
          <w:szCs w:val="32"/>
        </w:rPr>
        <w:t>Xcode</w:t>
      </w:r>
      <w:proofErr w:type="spellEnd"/>
      <w:r w:rsidRPr="00AC0298">
        <w:rPr>
          <w:rFonts w:ascii="OpenSans" w:hAnsi="OpenSans" w:cs="OpenSans"/>
          <w:sz w:val="32"/>
          <w:szCs w:val="32"/>
        </w:rPr>
        <w:t xml:space="preserve"> comes preconfigured with keys that every information property list should have.</w:t>
      </w:r>
    </w:p>
    <w:p w14:paraId="7BB433AB" w14:textId="77777777" w:rsidR="00AC0298" w:rsidRPr="00AC0298" w:rsidRDefault="00AC0298" w:rsidP="00AC0298">
      <w:pPr>
        <w:rPr>
          <w:rFonts w:ascii="OpenSans" w:hAnsi="OpenSans" w:cs="OpenSans"/>
          <w:sz w:val="32"/>
          <w:szCs w:val="32"/>
        </w:rPr>
      </w:pPr>
    </w:p>
    <w:p w14:paraId="4B2F1F15" w14:textId="77777777" w:rsidR="00AC0298" w:rsidRPr="00AC0298" w:rsidRDefault="00AC0298" w:rsidP="00AC0298">
      <w:pPr>
        <w:rPr>
          <w:rFonts w:ascii="OpenSans" w:hAnsi="OpenSans" w:cs="OpenSans"/>
          <w:sz w:val="32"/>
          <w:szCs w:val="32"/>
        </w:rPr>
      </w:pPr>
    </w:p>
    <w:p w14:paraId="69C83B1F" w14:textId="77777777" w:rsidR="00AC0298" w:rsidRPr="00AC0298" w:rsidRDefault="00AC0298" w:rsidP="00AC0298">
      <w:pPr>
        <w:rPr>
          <w:rFonts w:ascii="OpenSans" w:hAnsi="OpenSans" w:cs="OpenSans"/>
          <w:sz w:val="32"/>
          <w:szCs w:val="32"/>
        </w:rPr>
      </w:pPr>
    </w:p>
    <w:p w14:paraId="419113F1"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In the context of iPhone development, Property Lists are a key-value store that your application can use to save and retrieve persistent data.</w:t>
      </w:r>
    </w:p>
    <w:p w14:paraId="75B6CBCE" w14:textId="77777777" w:rsidR="00AC0298" w:rsidRPr="00AC0298" w:rsidRDefault="00AC0298" w:rsidP="00AC0298">
      <w:pPr>
        <w:rPr>
          <w:rFonts w:ascii="OpenSans" w:hAnsi="OpenSans" w:cs="OpenSans"/>
          <w:sz w:val="32"/>
          <w:szCs w:val="32"/>
        </w:rPr>
      </w:pPr>
    </w:p>
    <w:p w14:paraId="00B59414"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All iPhone applications have at least one of these by default, the Information Property List:</w:t>
      </w:r>
    </w:p>
    <w:p w14:paraId="50FE68A7" w14:textId="77777777" w:rsidR="00AC0298" w:rsidRPr="00AC0298" w:rsidRDefault="00AC0298" w:rsidP="00AC0298">
      <w:pPr>
        <w:rPr>
          <w:rFonts w:ascii="OpenSans" w:hAnsi="OpenSans" w:cs="OpenSans"/>
          <w:sz w:val="32"/>
          <w:szCs w:val="32"/>
        </w:rPr>
      </w:pPr>
    </w:p>
    <w:p w14:paraId="4B01C102"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 xml:space="preserve">The information property list is a file named </w:t>
      </w:r>
      <w:proofErr w:type="spellStart"/>
      <w:r w:rsidRPr="00AC0298">
        <w:rPr>
          <w:rFonts w:ascii="OpenSans" w:hAnsi="OpenSans" w:cs="OpenSans"/>
          <w:sz w:val="32"/>
          <w:szCs w:val="32"/>
        </w:rPr>
        <w:t>Info.plist</w:t>
      </w:r>
      <w:proofErr w:type="spellEnd"/>
      <w:r w:rsidRPr="00AC0298">
        <w:rPr>
          <w:rFonts w:ascii="OpenSans" w:hAnsi="OpenSans" w:cs="OpenSans"/>
          <w:sz w:val="32"/>
          <w:szCs w:val="32"/>
        </w:rPr>
        <w:t xml:space="preserve"> that is included with every iPhone application project created by </w:t>
      </w:r>
      <w:proofErr w:type="spellStart"/>
      <w:r w:rsidRPr="00AC0298">
        <w:rPr>
          <w:rFonts w:ascii="OpenSans" w:hAnsi="OpenSans" w:cs="OpenSans"/>
          <w:sz w:val="32"/>
          <w:szCs w:val="32"/>
        </w:rPr>
        <w:t>Xcode</w:t>
      </w:r>
      <w:proofErr w:type="spellEnd"/>
      <w:r w:rsidRPr="00AC0298">
        <w:rPr>
          <w:rFonts w:ascii="OpenSans" w:hAnsi="OpenSans" w:cs="OpenSans"/>
          <w:sz w:val="32"/>
          <w:szCs w:val="32"/>
        </w:rPr>
        <w:t>. It is a property list whose key-value pairs specify essential runtime-configuration information for the application. The elements of the information property list are organized in a hierarchy in which each node is an entity such as an array, dictionary, string, or other scalar type.</w:t>
      </w:r>
    </w:p>
    <w:p w14:paraId="1D565613" w14:textId="77777777" w:rsidR="00AC0298" w:rsidRPr="00AC0298" w:rsidRDefault="00AC0298" w:rsidP="00AC0298">
      <w:pPr>
        <w:rPr>
          <w:rFonts w:ascii="OpenSans" w:hAnsi="OpenSans" w:cs="OpenSans"/>
          <w:sz w:val="32"/>
          <w:szCs w:val="32"/>
        </w:rPr>
      </w:pPr>
    </w:p>
    <w:p w14:paraId="1430E368" w14:textId="77777777" w:rsidR="00AC0298" w:rsidRPr="00AC0298" w:rsidRDefault="00AC0298" w:rsidP="00AC0298">
      <w:pPr>
        <w:rPr>
          <w:rFonts w:ascii="OpenSans" w:hAnsi="OpenSans" w:cs="OpenSans"/>
          <w:sz w:val="32"/>
          <w:szCs w:val="32"/>
        </w:rPr>
      </w:pPr>
    </w:p>
    <w:p w14:paraId="3290D1B7"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 xml:space="preserve">For big amount of data, </w:t>
      </w:r>
      <w:proofErr w:type="spellStart"/>
      <w:r w:rsidRPr="00AC0298">
        <w:rPr>
          <w:rFonts w:ascii="OpenSans" w:hAnsi="OpenSans" w:cs="OpenSans"/>
          <w:sz w:val="32"/>
          <w:szCs w:val="32"/>
        </w:rPr>
        <w:t>sqlite</w:t>
      </w:r>
      <w:proofErr w:type="spellEnd"/>
      <w:r w:rsidRPr="00AC0298">
        <w:rPr>
          <w:rFonts w:ascii="OpenSans" w:hAnsi="OpenSans" w:cs="OpenSans"/>
          <w:sz w:val="32"/>
          <w:szCs w:val="32"/>
        </w:rPr>
        <w:t xml:space="preserve"> or </w:t>
      </w:r>
      <w:proofErr w:type="spellStart"/>
      <w:r w:rsidRPr="00AC0298">
        <w:rPr>
          <w:rFonts w:ascii="OpenSans" w:hAnsi="OpenSans" w:cs="OpenSans"/>
          <w:sz w:val="32"/>
          <w:szCs w:val="32"/>
        </w:rPr>
        <w:t>coreData</w:t>
      </w:r>
      <w:proofErr w:type="spellEnd"/>
      <w:r w:rsidRPr="00AC0298">
        <w:rPr>
          <w:rFonts w:ascii="OpenSans" w:hAnsi="OpenSans" w:cs="OpenSans"/>
          <w:sz w:val="32"/>
          <w:szCs w:val="32"/>
        </w:rPr>
        <w:t xml:space="preserve"> are better because all data are not load in memory to access to one.</w:t>
      </w:r>
    </w:p>
    <w:p w14:paraId="78CA3783"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 xml:space="preserve">With </w:t>
      </w:r>
      <w:proofErr w:type="spellStart"/>
      <w:r w:rsidRPr="00AC0298">
        <w:rPr>
          <w:rFonts w:ascii="OpenSans" w:hAnsi="OpenSans" w:cs="OpenSans"/>
          <w:sz w:val="32"/>
          <w:szCs w:val="32"/>
        </w:rPr>
        <w:t>pList</w:t>
      </w:r>
      <w:proofErr w:type="spellEnd"/>
      <w:r w:rsidRPr="00AC0298">
        <w:rPr>
          <w:rFonts w:ascii="OpenSans" w:hAnsi="OpenSans" w:cs="OpenSans"/>
          <w:sz w:val="32"/>
          <w:szCs w:val="32"/>
        </w:rPr>
        <w:t>, entire file is read in memory. After, you can retain only data what you want, but it is not optimized.</w:t>
      </w:r>
    </w:p>
    <w:p w14:paraId="00C09B39" w14:textId="77777777" w:rsidR="00AC0298" w:rsidRPr="00AC0298" w:rsidRDefault="00AC0298" w:rsidP="00AC0298">
      <w:pPr>
        <w:rPr>
          <w:rFonts w:ascii="OpenSans" w:hAnsi="OpenSans" w:cs="OpenSans"/>
          <w:sz w:val="32"/>
          <w:szCs w:val="32"/>
        </w:rPr>
      </w:pPr>
    </w:p>
    <w:p w14:paraId="780F8C48" w14:textId="77777777" w:rsidR="00AC0298" w:rsidRPr="00AC0298" w:rsidRDefault="00AC0298" w:rsidP="00AC0298">
      <w:pPr>
        <w:rPr>
          <w:rFonts w:ascii="OpenSans" w:hAnsi="OpenSans" w:cs="OpenSans"/>
          <w:sz w:val="32"/>
          <w:szCs w:val="32"/>
        </w:rPr>
      </w:pPr>
    </w:p>
    <w:p w14:paraId="0785974E" w14:textId="77777777" w:rsidR="00AC0298" w:rsidRPr="00AC0298" w:rsidRDefault="00AC0298" w:rsidP="00AC0298">
      <w:pPr>
        <w:rPr>
          <w:rFonts w:ascii="OpenSans" w:hAnsi="OpenSans" w:cs="OpenSans"/>
          <w:sz w:val="32"/>
          <w:szCs w:val="32"/>
        </w:rPr>
      </w:pPr>
      <w:r w:rsidRPr="00AC0298">
        <w:rPr>
          <w:rFonts w:ascii="OpenSans" w:hAnsi="OpenSans" w:cs="OpenSans"/>
          <w:sz w:val="32"/>
          <w:szCs w:val="32"/>
        </w:rPr>
        <w:t>http://www.ongraph.com/blog/push-notification-in-ios</w:t>
      </w:r>
    </w:p>
    <w:p w14:paraId="33725A2A" w14:textId="77777777" w:rsidR="00AC0298" w:rsidRDefault="00AC0298" w:rsidP="00FD1B92">
      <w:pPr>
        <w:rPr>
          <w:rFonts w:ascii="OpenSans" w:hAnsi="OpenSans" w:cs="OpenSans"/>
          <w:sz w:val="32"/>
          <w:szCs w:val="32"/>
        </w:rPr>
      </w:pPr>
    </w:p>
    <w:p w14:paraId="3389185D" w14:textId="77777777" w:rsidR="00351FB5" w:rsidRDefault="00351FB5" w:rsidP="00FD1B92">
      <w:pPr>
        <w:rPr>
          <w:rFonts w:ascii="OpenSans" w:hAnsi="OpenSans" w:cs="OpenSans"/>
          <w:sz w:val="32"/>
          <w:szCs w:val="32"/>
        </w:rPr>
      </w:pPr>
    </w:p>
    <w:p w14:paraId="0184FAA6" w14:textId="77777777" w:rsidR="00351FB5" w:rsidRDefault="00351FB5" w:rsidP="00351FB5">
      <w:pPr>
        <w:widowControl w:val="0"/>
        <w:autoSpaceDE w:val="0"/>
        <w:autoSpaceDN w:val="0"/>
        <w:adjustRightInd w:val="0"/>
        <w:jc w:val="center"/>
        <w:rPr>
          <w:rFonts w:ascii="Arial" w:hAnsi="Arial" w:cs="Arial"/>
          <w:b/>
          <w:bCs/>
          <w:color w:val="1A1A1A"/>
          <w:sz w:val="32"/>
          <w:szCs w:val="32"/>
        </w:rPr>
      </w:pPr>
      <w:r>
        <w:rPr>
          <w:rFonts w:ascii="Arial" w:hAnsi="Arial" w:cs="Arial"/>
          <w:b/>
          <w:bCs/>
          <w:color w:val="1A1A1A"/>
          <w:sz w:val="48"/>
          <w:szCs w:val="48"/>
        </w:rPr>
        <w:t>Delegate &amp;Notification</w:t>
      </w:r>
    </w:p>
    <w:p w14:paraId="65905E96" w14:textId="77777777" w:rsidR="00351FB5" w:rsidRDefault="00351FB5" w:rsidP="00351FB5">
      <w:pPr>
        <w:rPr>
          <w:rFonts w:ascii="OpenSans" w:hAnsi="OpenSans" w:cs="OpenSans"/>
          <w:sz w:val="32"/>
          <w:szCs w:val="32"/>
        </w:rPr>
      </w:pPr>
    </w:p>
    <w:p w14:paraId="6E8987BE" w14:textId="77777777" w:rsidR="00351FB5" w:rsidRDefault="00351FB5" w:rsidP="00351FB5">
      <w:pPr>
        <w:rPr>
          <w:rFonts w:ascii="OpenSans" w:hAnsi="OpenSans" w:cs="OpenSans"/>
          <w:sz w:val="32"/>
          <w:szCs w:val="32"/>
        </w:rPr>
      </w:pPr>
    </w:p>
    <w:p w14:paraId="2D2974DE" w14:textId="77777777" w:rsidR="00351FB5" w:rsidRDefault="00351FB5" w:rsidP="00351FB5">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In IOS application development, delegates and notification have its own importance.</w:t>
      </w:r>
    </w:p>
    <w:p w14:paraId="2A753168" w14:textId="77777777" w:rsidR="00351FB5" w:rsidRDefault="00351FB5" w:rsidP="00351FB5">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A delegate uses protocols and creates a has-a relationship between the two classes. One of the other benefits of delegates is that you can return something back to the owning class.</w:t>
      </w:r>
    </w:p>
    <w:p w14:paraId="6CF52491" w14:textId="77777777" w:rsidR="00351FB5" w:rsidRDefault="00351FB5" w:rsidP="00351FB5">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Notifications, on the other hand, are more geared towards point to multipoint communication.</w:t>
      </w:r>
    </w:p>
    <w:p w14:paraId="1388BAF3" w14:textId="77777777" w:rsidR="00351FB5" w:rsidRDefault="00351FB5" w:rsidP="00351FB5">
      <w:pPr>
        <w:widowControl w:val="0"/>
        <w:autoSpaceDE w:val="0"/>
        <w:autoSpaceDN w:val="0"/>
        <w:adjustRightInd w:val="0"/>
        <w:rPr>
          <w:rFonts w:ascii="Arial" w:hAnsi="Arial" w:cs="Arial"/>
          <w:color w:val="1A1B1D"/>
          <w:sz w:val="30"/>
          <w:szCs w:val="30"/>
        </w:rPr>
      </w:pPr>
      <w:r>
        <w:rPr>
          <w:rFonts w:ascii="Helvetica" w:hAnsi="Helvetica" w:cs="Helvetica"/>
          <w:color w:val="262626"/>
          <w:sz w:val="32"/>
          <w:szCs w:val="32"/>
        </w:rPr>
        <w:t xml:space="preserve">Delegates create relationships between classes. Notifications are used to send events to one or many </w:t>
      </w:r>
      <w:proofErr w:type="spellStart"/>
      <w:r>
        <w:rPr>
          <w:rFonts w:ascii="Helvetica" w:hAnsi="Helvetica" w:cs="Helvetica"/>
          <w:color w:val="262626"/>
          <w:sz w:val="32"/>
          <w:szCs w:val="32"/>
        </w:rPr>
        <w:t>classes.we</w:t>
      </w:r>
      <w:proofErr w:type="spellEnd"/>
      <w:r>
        <w:rPr>
          <w:rFonts w:ascii="Helvetica" w:hAnsi="Helvetica" w:cs="Helvetica"/>
          <w:color w:val="262626"/>
          <w:sz w:val="32"/>
          <w:szCs w:val="32"/>
        </w:rPr>
        <w:t xml:space="preserve"> have to use delegate to specified known </w:t>
      </w:r>
      <w:proofErr w:type="spellStart"/>
      <w:r>
        <w:rPr>
          <w:rFonts w:ascii="Helvetica" w:hAnsi="Helvetica" w:cs="Helvetica"/>
          <w:color w:val="262626"/>
          <w:sz w:val="32"/>
          <w:szCs w:val="32"/>
        </w:rPr>
        <w:t>object.notification</w:t>
      </w:r>
      <w:proofErr w:type="spellEnd"/>
      <w:r>
        <w:rPr>
          <w:rFonts w:ascii="Helvetica" w:hAnsi="Helvetica" w:cs="Helvetica"/>
          <w:color w:val="262626"/>
          <w:sz w:val="32"/>
          <w:szCs w:val="32"/>
        </w:rPr>
        <w:t xml:space="preserve"> for all object.</w:t>
      </w:r>
    </w:p>
    <w:p w14:paraId="7F78C1E2"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xml:space="preserve">In </w:t>
      </w:r>
      <w:proofErr w:type="spellStart"/>
      <w:r>
        <w:rPr>
          <w:rFonts w:ascii="Arial" w:hAnsi="Arial" w:cs="Arial"/>
          <w:color w:val="1A1B1D"/>
          <w:sz w:val="30"/>
          <w:szCs w:val="30"/>
        </w:rPr>
        <w:t>iOS</w:t>
      </w:r>
      <w:proofErr w:type="spellEnd"/>
      <w:r>
        <w:rPr>
          <w:rFonts w:ascii="Arial" w:hAnsi="Arial" w:cs="Arial"/>
          <w:color w:val="1A1B1D"/>
          <w:sz w:val="30"/>
          <w:szCs w:val="30"/>
        </w:rPr>
        <w:t xml:space="preserve"> these are two ways to pass messages between objects.</w:t>
      </w:r>
    </w:p>
    <w:p w14:paraId="56B2F17D" w14:textId="77777777" w:rsidR="00351FB5" w:rsidRDefault="00351FB5" w:rsidP="00351FB5">
      <w:pPr>
        <w:widowControl w:val="0"/>
        <w:autoSpaceDE w:val="0"/>
        <w:autoSpaceDN w:val="0"/>
        <w:adjustRightInd w:val="0"/>
        <w:rPr>
          <w:rFonts w:ascii="Arial" w:hAnsi="Arial" w:cs="Arial"/>
          <w:color w:val="1A1B1D"/>
          <w:sz w:val="30"/>
          <w:szCs w:val="30"/>
        </w:rPr>
      </w:pPr>
    </w:p>
    <w:p w14:paraId="29E721F3"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ab/>
      </w:r>
      <w:r>
        <w:rPr>
          <w:rFonts w:ascii="Arial" w:hAnsi="Arial" w:cs="Arial"/>
          <w:color w:val="1A1B1D"/>
          <w:sz w:val="30"/>
          <w:szCs w:val="30"/>
        </w:rPr>
        <w:tab/>
        <w:t>1.Using Delegates</w:t>
      </w:r>
    </w:p>
    <w:p w14:paraId="230E4371"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ab/>
      </w:r>
      <w:r>
        <w:rPr>
          <w:rFonts w:ascii="Arial" w:hAnsi="Arial" w:cs="Arial"/>
          <w:color w:val="1A1B1D"/>
          <w:sz w:val="30"/>
          <w:szCs w:val="30"/>
        </w:rPr>
        <w:tab/>
        <w:t xml:space="preserve">2. Using Notifications </w:t>
      </w:r>
    </w:p>
    <w:p w14:paraId="753E098F" w14:textId="77777777" w:rsidR="00351FB5" w:rsidRDefault="00351FB5" w:rsidP="00351FB5">
      <w:pPr>
        <w:widowControl w:val="0"/>
        <w:autoSpaceDE w:val="0"/>
        <w:autoSpaceDN w:val="0"/>
        <w:adjustRightInd w:val="0"/>
        <w:rPr>
          <w:rFonts w:ascii="Arial" w:hAnsi="Arial" w:cs="Arial"/>
          <w:color w:val="1A1B1D"/>
          <w:sz w:val="30"/>
          <w:szCs w:val="30"/>
        </w:rPr>
      </w:pPr>
    </w:p>
    <w:p w14:paraId="6801A609"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The main difference between delegates and Notifications are :</w:t>
      </w:r>
    </w:p>
    <w:p w14:paraId="224BA779" w14:textId="77777777" w:rsidR="00351FB5" w:rsidRDefault="00351FB5" w:rsidP="00351FB5">
      <w:pPr>
        <w:widowControl w:val="0"/>
        <w:numPr>
          <w:ilvl w:val="0"/>
          <w:numId w:val="1"/>
        </w:numPr>
        <w:tabs>
          <w:tab w:val="left" w:pos="220"/>
          <w:tab w:val="left" w:pos="720"/>
        </w:tabs>
        <w:autoSpaceDE w:val="0"/>
        <w:autoSpaceDN w:val="0"/>
        <w:adjustRightInd w:val="0"/>
        <w:ind w:hanging="720"/>
        <w:rPr>
          <w:rFonts w:ascii="Arial" w:hAnsi="Arial" w:cs="Arial"/>
          <w:color w:val="1A1B1D"/>
          <w:sz w:val="30"/>
          <w:szCs w:val="30"/>
        </w:rPr>
      </w:pPr>
      <w:r>
        <w:rPr>
          <w:rFonts w:ascii="Arial" w:hAnsi="Arial" w:cs="Arial"/>
          <w:color w:val="1A1B1D"/>
          <w:kern w:val="1"/>
          <w:sz w:val="30"/>
          <w:szCs w:val="30"/>
        </w:rPr>
        <w:t xml:space="preserve">By using </w:t>
      </w:r>
      <w:r>
        <w:rPr>
          <w:rFonts w:ascii="Arial" w:hAnsi="Arial" w:cs="Arial"/>
          <w:color w:val="1A1B1D"/>
          <w:sz w:val="30"/>
          <w:szCs w:val="30"/>
        </w:rPr>
        <w:t xml:space="preserve">delegates, </w:t>
      </w:r>
      <w:r>
        <w:rPr>
          <w:rFonts w:ascii="Arial" w:hAnsi="Arial" w:cs="Arial"/>
          <w:i/>
          <w:iCs/>
          <w:color w:val="1A1B1D"/>
          <w:sz w:val="30"/>
          <w:szCs w:val="30"/>
        </w:rPr>
        <w:t>one</w:t>
      </w:r>
      <w:r>
        <w:rPr>
          <w:rFonts w:ascii="Arial" w:hAnsi="Arial" w:cs="Arial"/>
          <w:color w:val="1A1B1D"/>
          <w:sz w:val="30"/>
          <w:szCs w:val="30"/>
        </w:rPr>
        <w:t xml:space="preserve"> designated object can receives a message.</w:t>
      </w:r>
    </w:p>
    <w:p w14:paraId="4B649EA1" w14:textId="77777777" w:rsidR="00351FB5" w:rsidRDefault="00351FB5" w:rsidP="00351FB5">
      <w:pPr>
        <w:widowControl w:val="0"/>
        <w:numPr>
          <w:ilvl w:val="0"/>
          <w:numId w:val="1"/>
        </w:numPr>
        <w:tabs>
          <w:tab w:val="left" w:pos="220"/>
          <w:tab w:val="left" w:pos="720"/>
        </w:tabs>
        <w:autoSpaceDE w:val="0"/>
        <w:autoSpaceDN w:val="0"/>
        <w:adjustRightInd w:val="0"/>
        <w:ind w:hanging="720"/>
        <w:rPr>
          <w:rFonts w:ascii="Arial" w:hAnsi="Arial" w:cs="Arial"/>
          <w:color w:val="1A1B1D"/>
          <w:sz w:val="30"/>
          <w:szCs w:val="30"/>
        </w:rPr>
      </w:pPr>
      <w:r>
        <w:rPr>
          <w:rFonts w:ascii="Arial" w:hAnsi="Arial" w:cs="Arial"/>
          <w:i/>
          <w:iCs/>
          <w:color w:val="1A1B1D"/>
          <w:kern w:val="1"/>
          <w:sz w:val="30"/>
          <w:szCs w:val="30"/>
        </w:rPr>
        <w:t xml:space="preserve">By Using notifications </w:t>
      </w:r>
      <w:r>
        <w:rPr>
          <w:rFonts w:ascii="Arial" w:hAnsi="Arial" w:cs="Arial"/>
          <w:i/>
          <w:iCs/>
          <w:color w:val="1A1B1D"/>
          <w:sz w:val="30"/>
          <w:szCs w:val="30"/>
        </w:rPr>
        <w:t>any number</w:t>
      </w:r>
      <w:r>
        <w:rPr>
          <w:rFonts w:ascii="Arial" w:hAnsi="Arial" w:cs="Arial"/>
          <w:color w:val="1A1B1D"/>
          <w:sz w:val="30"/>
          <w:szCs w:val="30"/>
        </w:rPr>
        <w:t xml:space="preserve"> of objects can receive a message.</w:t>
      </w:r>
    </w:p>
    <w:p w14:paraId="6E265FE0" w14:textId="77777777" w:rsidR="00351FB5" w:rsidRDefault="00351FB5" w:rsidP="00351FB5">
      <w:pPr>
        <w:widowControl w:val="0"/>
        <w:autoSpaceDE w:val="0"/>
        <w:autoSpaceDN w:val="0"/>
        <w:adjustRightInd w:val="0"/>
        <w:rPr>
          <w:rFonts w:ascii="Arial" w:hAnsi="Arial" w:cs="Arial"/>
          <w:color w:val="1A1B1D"/>
          <w:sz w:val="30"/>
          <w:szCs w:val="30"/>
        </w:rPr>
      </w:pPr>
    </w:p>
    <w:p w14:paraId="513908F6"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Delegates are usually implemented using protocols: a class will usually have something like</w:t>
      </w:r>
    </w:p>
    <w:p w14:paraId="1419B77C" w14:textId="77777777" w:rsidR="00351FB5" w:rsidRDefault="00351FB5" w:rsidP="00351FB5">
      <w:pPr>
        <w:widowControl w:val="0"/>
        <w:autoSpaceDE w:val="0"/>
        <w:autoSpaceDN w:val="0"/>
        <w:adjustRightInd w:val="0"/>
        <w:rPr>
          <w:rFonts w:ascii="Arial" w:hAnsi="Arial" w:cs="Arial"/>
          <w:color w:val="1A1B1D"/>
          <w:sz w:val="30"/>
          <w:szCs w:val="30"/>
        </w:rPr>
      </w:pPr>
    </w:p>
    <w:p w14:paraId="39A0DC06"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6B0001"/>
          <w:sz w:val="26"/>
          <w:szCs w:val="26"/>
        </w:rPr>
        <w:t>@property</w:t>
      </w:r>
      <w:r>
        <w:rPr>
          <w:rFonts w:ascii="Menlo Regular" w:hAnsi="Menlo Regular" w:cs="Menlo Regular"/>
          <w:color w:val="2B2713"/>
          <w:sz w:val="26"/>
          <w:szCs w:val="26"/>
        </w:rPr>
        <w:t xml:space="preserve"> (weak) id&lt;</w:t>
      </w:r>
      <w:proofErr w:type="spellStart"/>
      <w:r>
        <w:rPr>
          <w:rFonts w:ascii="Menlo Regular" w:hAnsi="Menlo Regular" w:cs="Menlo Regular"/>
          <w:color w:val="257F9F"/>
          <w:sz w:val="26"/>
          <w:szCs w:val="26"/>
        </w:rPr>
        <w:t>MyCustomDelegate</w:t>
      </w:r>
      <w:proofErr w:type="spellEnd"/>
      <w:r>
        <w:rPr>
          <w:rFonts w:ascii="Menlo Regular" w:hAnsi="Menlo Regular" w:cs="Menlo Regular"/>
          <w:color w:val="2B2713"/>
          <w:sz w:val="26"/>
          <w:szCs w:val="26"/>
        </w:rPr>
        <w:t xml:space="preserve">&gt; </w:t>
      </w:r>
      <w:r>
        <w:rPr>
          <w:rFonts w:ascii="Menlo Regular" w:hAnsi="Menlo Regular" w:cs="Menlo Regular"/>
          <w:color w:val="000078"/>
          <w:sz w:val="26"/>
          <w:szCs w:val="26"/>
        </w:rPr>
        <w:t>delegate</w:t>
      </w:r>
      <w:r>
        <w:rPr>
          <w:rFonts w:ascii="Menlo Regular" w:hAnsi="Menlo Regular" w:cs="Menlo Regular"/>
          <w:color w:val="2B2713"/>
          <w:sz w:val="26"/>
          <w:szCs w:val="26"/>
        </w:rPr>
        <w:t>;</w:t>
      </w:r>
    </w:p>
    <w:p w14:paraId="6B25B30F" w14:textId="77777777" w:rsidR="00351FB5" w:rsidRDefault="00351FB5" w:rsidP="00351FB5">
      <w:pPr>
        <w:widowControl w:val="0"/>
        <w:autoSpaceDE w:val="0"/>
        <w:autoSpaceDN w:val="0"/>
        <w:adjustRightInd w:val="0"/>
        <w:rPr>
          <w:rFonts w:ascii="Arial" w:hAnsi="Arial" w:cs="Arial"/>
          <w:color w:val="1A1B1D"/>
          <w:sz w:val="30"/>
          <w:szCs w:val="30"/>
        </w:rPr>
      </w:pPr>
    </w:p>
    <w:p w14:paraId="20534155"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which gives the delegate a certain set of methods to implement. You can use</w:t>
      </w:r>
    </w:p>
    <w:p w14:paraId="34FE2F86" w14:textId="77777777" w:rsidR="00351FB5" w:rsidRDefault="00351FB5" w:rsidP="00351FB5">
      <w:pPr>
        <w:widowControl w:val="0"/>
        <w:autoSpaceDE w:val="0"/>
        <w:autoSpaceDN w:val="0"/>
        <w:adjustRightInd w:val="0"/>
        <w:rPr>
          <w:rFonts w:ascii="Menlo Regular" w:hAnsi="Menlo Regular" w:cs="Menlo Regular"/>
          <w:color w:val="2B2713"/>
          <w:sz w:val="26"/>
          <w:szCs w:val="26"/>
        </w:rPr>
      </w:pPr>
    </w:p>
    <w:p w14:paraId="1671F2C3" w14:textId="77777777" w:rsidR="00351FB5" w:rsidRDefault="00351FB5" w:rsidP="00351FB5">
      <w:pPr>
        <w:widowControl w:val="0"/>
        <w:autoSpaceDE w:val="0"/>
        <w:autoSpaceDN w:val="0"/>
        <w:adjustRightInd w:val="0"/>
        <w:rPr>
          <w:rFonts w:ascii="Menlo Regular" w:hAnsi="Menlo Regular" w:cs="Menlo Regular"/>
          <w:color w:val="2B2713"/>
          <w:sz w:val="26"/>
          <w:szCs w:val="26"/>
        </w:rPr>
      </w:pPr>
      <w:proofErr w:type="spellStart"/>
      <w:r>
        <w:rPr>
          <w:rFonts w:ascii="Menlo Regular" w:hAnsi="Menlo Regular" w:cs="Menlo Regular"/>
          <w:color w:val="2B2713"/>
          <w:sz w:val="26"/>
          <w:szCs w:val="26"/>
        </w:rPr>
        <w:t>myObject.</w:t>
      </w:r>
      <w:r>
        <w:rPr>
          <w:rFonts w:ascii="Menlo Regular" w:hAnsi="Menlo Regular" w:cs="Menlo Regular"/>
          <w:color w:val="000078"/>
          <w:sz w:val="26"/>
          <w:szCs w:val="26"/>
        </w:rPr>
        <w:t>delegate</w:t>
      </w:r>
      <w:proofErr w:type="spellEnd"/>
      <w:r>
        <w:rPr>
          <w:rFonts w:ascii="Menlo Regular" w:hAnsi="Menlo Regular" w:cs="Menlo Regular"/>
          <w:color w:val="2B2713"/>
          <w:sz w:val="26"/>
          <w:szCs w:val="26"/>
        </w:rPr>
        <w:t xml:space="preserve"> = </w:t>
      </w:r>
      <w:r>
        <w:rPr>
          <w:rFonts w:ascii="Menlo Regular" w:hAnsi="Menlo Regular" w:cs="Menlo Regular"/>
          <w:color w:val="6D6D6D"/>
          <w:sz w:val="26"/>
          <w:szCs w:val="26"/>
        </w:rPr>
        <w:t xml:space="preserve">/* some object conforming to </w:t>
      </w:r>
      <w:proofErr w:type="spellStart"/>
      <w:r>
        <w:rPr>
          <w:rFonts w:ascii="Menlo Regular" w:hAnsi="Menlo Regular" w:cs="Menlo Regular"/>
          <w:color w:val="6D6D6D"/>
          <w:sz w:val="26"/>
          <w:szCs w:val="26"/>
        </w:rPr>
        <w:t>MyCustomDelegate</w:t>
      </w:r>
      <w:proofErr w:type="spellEnd"/>
      <w:r>
        <w:rPr>
          <w:rFonts w:ascii="Menlo Regular" w:hAnsi="Menlo Regular" w:cs="Menlo Regular"/>
          <w:color w:val="6D6D6D"/>
          <w:sz w:val="26"/>
          <w:szCs w:val="26"/>
        </w:rPr>
        <w:t xml:space="preserve"> */</w:t>
      </w:r>
      <w:r>
        <w:rPr>
          <w:rFonts w:ascii="Menlo Regular" w:hAnsi="Menlo Regular" w:cs="Menlo Regular"/>
          <w:color w:val="2B2713"/>
          <w:sz w:val="26"/>
          <w:szCs w:val="26"/>
        </w:rPr>
        <w:t>;</w:t>
      </w:r>
    </w:p>
    <w:p w14:paraId="2C7AD678" w14:textId="77777777" w:rsidR="00351FB5" w:rsidRDefault="00351FB5" w:rsidP="00351FB5">
      <w:pPr>
        <w:widowControl w:val="0"/>
        <w:autoSpaceDE w:val="0"/>
        <w:autoSpaceDN w:val="0"/>
        <w:adjustRightInd w:val="0"/>
        <w:rPr>
          <w:rFonts w:ascii="Arial" w:hAnsi="Arial" w:cs="Arial"/>
          <w:color w:val="1A1B1D"/>
          <w:sz w:val="30"/>
          <w:szCs w:val="30"/>
        </w:rPr>
      </w:pPr>
    </w:p>
    <w:p w14:paraId="7F8272D6"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xml:space="preserve">and then the object can send relevant messages to its delegate. For a good common example, see the </w:t>
      </w:r>
      <w:hyperlink r:id="rId17" w:anchor="documentation/uikit/reference/UITableViewDelegate_Protocol/Reference/Reference.html" w:history="1">
        <w:proofErr w:type="spellStart"/>
        <w:r>
          <w:rPr>
            <w:rFonts w:ascii="Arial" w:hAnsi="Arial" w:cs="Arial"/>
            <w:color w:val="0B60C0"/>
            <w:sz w:val="30"/>
            <w:szCs w:val="30"/>
          </w:rPr>
          <w:t>UITableViewDelegate</w:t>
        </w:r>
        <w:proofErr w:type="spellEnd"/>
        <w:r>
          <w:rPr>
            <w:rFonts w:ascii="Arial" w:hAnsi="Arial" w:cs="Arial"/>
            <w:color w:val="0B60C0"/>
            <w:sz w:val="30"/>
            <w:szCs w:val="30"/>
          </w:rPr>
          <w:t xml:space="preserve"> protocol</w:t>
        </w:r>
      </w:hyperlink>
      <w:r>
        <w:rPr>
          <w:rFonts w:ascii="Arial" w:hAnsi="Arial" w:cs="Arial"/>
          <w:color w:val="1A1B1D"/>
          <w:sz w:val="30"/>
          <w:szCs w:val="30"/>
        </w:rPr>
        <w:t>.</w:t>
      </w:r>
    </w:p>
    <w:p w14:paraId="4A7C7341" w14:textId="77777777" w:rsidR="00351FB5" w:rsidRDefault="00351FB5" w:rsidP="00351FB5">
      <w:pPr>
        <w:widowControl w:val="0"/>
        <w:autoSpaceDE w:val="0"/>
        <w:autoSpaceDN w:val="0"/>
        <w:adjustRightInd w:val="0"/>
        <w:rPr>
          <w:rFonts w:ascii="Arial" w:hAnsi="Arial" w:cs="Arial"/>
          <w:color w:val="1A1B1D"/>
          <w:sz w:val="30"/>
          <w:szCs w:val="30"/>
        </w:rPr>
      </w:pPr>
    </w:p>
    <w:p w14:paraId="00C0CE90" w14:textId="77777777" w:rsidR="008677F9" w:rsidRDefault="008677F9" w:rsidP="008677F9">
      <w:pPr>
        <w:pStyle w:val="NormalWeb"/>
        <w:shd w:val="clear" w:color="auto" w:fill="FFF8DC"/>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Formal and Informal Protocols</w:t>
      </w:r>
    </w:p>
    <w:p w14:paraId="7FC123EE" w14:textId="77777777" w:rsidR="008677F9" w:rsidRDefault="008677F9" w:rsidP="008677F9">
      <w:pPr>
        <w:pStyle w:val="NormalWeb"/>
        <w:shd w:val="clear" w:color="auto" w:fill="FFF8DC"/>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 are two varieties of protocol, formal and informal:</w:t>
      </w:r>
    </w:p>
    <w:p w14:paraId="2F8C5574" w14:textId="77777777" w:rsidR="008677F9" w:rsidRDefault="008677F9" w:rsidP="008677F9">
      <w:pPr>
        <w:pStyle w:val="NormalWeb"/>
        <w:numPr>
          <w:ilvl w:val="0"/>
          <w:numId w:val="4"/>
        </w:numPr>
        <w:shd w:val="clear" w:color="auto" w:fill="FFF8DC"/>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An</w:t>
      </w:r>
      <w:r>
        <w:rPr>
          <w:rStyle w:val="apple-converted-space"/>
          <w:rFonts w:ascii="inherit" w:hAnsi="inherit" w:cs="Arial"/>
          <w:color w:val="242729"/>
          <w:sz w:val="23"/>
          <w:szCs w:val="23"/>
        </w:rPr>
        <w:t> </w:t>
      </w:r>
      <w:r>
        <w:rPr>
          <w:rStyle w:val="Strong"/>
          <w:rFonts w:ascii="inherit" w:hAnsi="inherit" w:cs="Arial"/>
          <w:color w:val="242729"/>
          <w:sz w:val="23"/>
          <w:szCs w:val="23"/>
          <w:bdr w:val="none" w:sz="0" w:space="0" w:color="auto" w:frame="1"/>
        </w:rPr>
        <w:t>informal</w:t>
      </w:r>
      <w:r>
        <w:rPr>
          <w:rStyle w:val="apple-converted-space"/>
          <w:rFonts w:ascii="inherit" w:hAnsi="inherit" w:cs="Arial"/>
          <w:color w:val="242729"/>
          <w:sz w:val="23"/>
          <w:szCs w:val="23"/>
        </w:rPr>
        <w:t> </w:t>
      </w:r>
      <w:r>
        <w:rPr>
          <w:rFonts w:ascii="inherit" w:hAnsi="inherit" w:cs="Arial"/>
          <w:color w:val="242729"/>
          <w:sz w:val="23"/>
          <w:szCs w:val="23"/>
        </w:rPr>
        <w:t xml:space="preserve">protocol is a category on </w:t>
      </w:r>
      <w:proofErr w:type="spellStart"/>
      <w:r>
        <w:rPr>
          <w:rFonts w:ascii="inherit" w:hAnsi="inherit" w:cs="Arial"/>
          <w:color w:val="242729"/>
          <w:sz w:val="23"/>
          <w:szCs w:val="23"/>
        </w:rPr>
        <w:t>NSObject</w:t>
      </w:r>
      <w:proofErr w:type="spellEnd"/>
      <w:r>
        <w:rPr>
          <w:rFonts w:ascii="inherit" w:hAnsi="inherit" w:cs="Arial"/>
          <w:color w:val="242729"/>
          <w:sz w:val="23"/>
          <w:szCs w:val="23"/>
        </w:rPr>
        <w:t xml:space="preserve">, which implicitly makes almost all objects adopters of the protocol. (A category is a language feature that enables you to add methods to a class without </w:t>
      </w:r>
      <w:proofErr w:type="spellStart"/>
      <w:r>
        <w:rPr>
          <w:rFonts w:ascii="inherit" w:hAnsi="inherit" w:cs="Arial"/>
          <w:color w:val="242729"/>
          <w:sz w:val="23"/>
          <w:szCs w:val="23"/>
        </w:rPr>
        <w:t>subclassing</w:t>
      </w:r>
      <w:proofErr w:type="spellEnd"/>
      <w:r>
        <w:rPr>
          <w:rFonts w:ascii="inherit" w:hAnsi="inherit" w:cs="Arial"/>
          <w:color w:val="242729"/>
          <w:sz w:val="23"/>
          <w:szCs w:val="23"/>
        </w:rPr>
        <w:t xml:space="preserve"> it.) Implementation of the methods in an informal protocol is optional. Before invoking a method, the calling object checks to see whether the target object implements it. Until optional protocol methods were introduced in Objective-C 2.0, informal protocols were essential to the way Foundation and </w:t>
      </w:r>
      <w:proofErr w:type="spellStart"/>
      <w:r>
        <w:rPr>
          <w:rFonts w:ascii="inherit" w:hAnsi="inherit" w:cs="Arial"/>
          <w:color w:val="242729"/>
          <w:sz w:val="23"/>
          <w:szCs w:val="23"/>
        </w:rPr>
        <w:t>AppKit</w:t>
      </w:r>
      <w:proofErr w:type="spellEnd"/>
      <w:r>
        <w:rPr>
          <w:rFonts w:ascii="inherit" w:hAnsi="inherit" w:cs="Arial"/>
          <w:color w:val="242729"/>
          <w:sz w:val="23"/>
          <w:szCs w:val="23"/>
        </w:rPr>
        <w:t xml:space="preserve"> classes implemented delegation.</w:t>
      </w:r>
    </w:p>
    <w:p w14:paraId="35B7090D" w14:textId="77777777" w:rsidR="008677F9" w:rsidRDefault="008677F9" w:rsidP="008677F9">
      <w:pPr>
        <w:pStyle w:val="NormalWeb"/>
        <w:numPr>
          <w:ilvl w:val="0"/>
          <w:numId w:val="4"/>
        </w:numPr>
        <w:shd w:val="clear" w:color="auto" w:fill="FFF8DC"/>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A</w:t>
      </w:r>
      <w:r>
        <w:rPr>
          <w:rStyle w:val="apple-converted-space"/>
          <w:rFonts w:ascii="inherit" w:hAnsi="inherit" w:cs="Arial"/>
          <w:color w:val="242729"/>
          <w:sz w:val="23"/>
          <w:szCs w:val="23"/>
        </w:rPr>
        <w:t> </w:t>
      </w:r>
      <w:r>
        <w:rPr>
          <w:rStyle w:val="Strong"/>
          <w:rFonts w:ascii="inherit" w:hAnsi="inherit" w:cs="Arial"/>
          <w:color w:val="242729"/>
          <w:sz w:val="23"/>
          <w:szCs w:val="23"/>
          <w:bdr w:val="none" w:sz="0" w:space="0" w:color="auto" w:frame="1"/>
        </w:rPr>
        <w:t>formal</w:t>
      </w:r>
      <w:r>
        <w:rPr>
          <w:rStyle w:val="apple-converted-space"/>
          <w:rFonts w:ascii="inherit" w:hAnsi="inherit" w:cs="Arial"/>
          <w:color w:val="242729"/>
          <w:sz w:val="23"/>
          <w:szCs w:val="23"/>
        </w:rPr>
        <w:t> </w:t>
      </w:r>
      <w:r>
        <w:rPr>
          <w:rFonts w:ascii="inherit" w:hAnsi="inherit" w:cs="Arial"/>
          <w:color w:val="242729"/>
          <w:sz w:val="23"/>
          <w:szCs w:val="23"/>
        </w:rPr>
        <w:t>protocol declares a list of methods that client classes are expected to implement. Formal protocols have their own declaration, adoption, and type-checking syntax. You can designate methods whose implementation is required or optional with the @required and @optional keywords. Subclasses inherit formal protocols adopted by their ancestors. A formal protocol can also adopt other protocols.</w:t>
      </w:r>
    </w:p>
    <w:p w14:paraId="49E2FD41" w14:textId="77777777" w:rsidR="008677F9" w:rsidRDefault="008677F9" w:rsidP="008677F9">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Formal protocols are an extension to the Objective-C language.</w:t>
      </w:r>
    </w:p>
    <w:p w14:paraId="7C7CA474" w14:textId="77777777" w:rsidR="008677F9" w:rsidRDefault="008677F9" w:rsidP="00351FB5">
      <w:pPr>
        <w:widowControl w:val="0"/>
        <w:autoSpaceDE w:val="0"/>
        <w:autoSpaceDN w:val="0"/>
        <w:adjustRightInd w:val="0"/>
        <w:rPr>
          <w:rFonts w:ascii="Arial" w:hAnsi="Arial" w:cs="Arial"/>
          <w:color w:val="1A1B1D"/>
          <w:sz w:val="30"/>
          <w:szCs w:val="30"/>
        </w:rPr>
      </w:pPr>
    </w:p>
    <w:p w14:paraId="235E53AA" w14:textId="77777777" w:rsidR="00351FB5" w:rsidRDefault="00351FB5" w:rsidP="00351FB5">
      <w:pPr>
        <w:widowControl w:val="0"/>
        <w:autoSpaceDE w:val="0"/>
        <w:autoSpaceDN w:val="0"/>
        <w:adjustRightInd w:val="0"/>
        <w:rPr>
          <w:rFonts w:ascii="Arial" w:hAnsi="Arial" w:cs="Arial"/>
          <w:color w:val="1A1B1D"/>
          <w:sz w:val="30"/>
          <w:szCs w:val="30"/>
        </w:rPr>
      </w:pPr>
    </w:p>
    <w:p w14:paraId="74BC6C6F" w14:textId="77777777" w:rsidR="00351FB5" w:rsidRDefault="00351FB5" w:rsidP="00351FB5">
      <w:pPr>
        <w:widowControl w:val="0"/>
        <w:autoSpaceDE w:val="0"/>
        <w:autoSpaceDN w:val="0"/>
        <w:adjustRightInd w:val="0"/>
        <w:rPr>
          <w:rFonts w:ascii="Arial" w:hAnsi="Arial" w:cs="Arial"/>
          <w:color w:val="1A1B1D"/>
          <w:sz w:val="30"/>
          <w:szCs w:val="30"/>
        </w:rPr>
      </w:pPr>
    </w:p>
    <w:p w14:paraId="7B98C9B1" w14:textId="77777777" w:rsidR="00351FB5" w:rsidRDefault="00351FB5" w:rsidP="00351FB5">
      <w:pPr>
        <w:widowControl w:val="0"/>
        <w:autoSpaceDE w:val="0"/>
        <w:autoSpaceDN w:val="0"/>
        <w:adjustRightInd w:val="0"/>
        <w:jc w:val="center"/>
        <w:rPr>
          <w:rFonts w:ascii="Arial" w:hAnsi="Arial" w:cs="Arial"/>
          <w:b/>
          <w:bCs/>
          <w:color w:val="1A1A1A"/>
          <w:sz w:val="32"/>
          <w:szCs w:val="32"/>
        </w:rPr>
      </w:pPr>
      <w:r>
        <w:rPr>
          <w:rFonts w:ascii="Arial" w:hAnsi="Arial" w:cs="Arial"/>
          <w:b/>
          <w:bCs/>
          <w:color w:val="1A1A1A"/>
          <w:sz w:val="48"/>
          <w:szCs w:val="48"/>
        </w:rPr>
        <w:t>Notification</w:t>
      </w:r>
    </w:p>
    <w:p w14:paraId="2F7E96BE" w14:textId="77777777" w:rsidR="00351FB5" w:rsidRDefault="00351FB5" w:rsidP="00351FB5">
      <w:pPr>
        <w:widowControl w:val="0"/>
        <w:autoSpaceDE w:val="0"/>
        <w:autoSpaceDN w:val="0"/>
        <w:adjustRightInd w:val="0"/>
        <w:rPr>
          <w:rFonts w:ascii="Arial" w:hAnsi="Arial" w:cs="Arial"/>
          <w:color w:val="1A1B1D"/>
          <w:sz w:val="30"/>
          <w:szCs w:val="30"/>
        </w:rPr>
      </w:pPr>
    </w:p>
    <w:p w14:paraId="2669D237"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b/>
          <w:bCs/>
          <w:color w:val="1A1A1A"/>
          <w:sz w:val="32"/>
          <w:szCs w:val="32"/>
        </w:rPr>
        <w:t>Notification</w:t>
      </w:r>
      <w:r>
        <w:rPr>
          <w:rFonts w:ascii="Arial" w:hAnsi="Arial" w:cs="Arial"/>
          <w:color w:val="1A1A1A"/>
          <w:sz w:val="32"/>
          <w:szCs w:val="32"/>
        </w:rPr>
        <w:t xml:space="preserve"> Center is a feature in </w:t>
      </w:r>
      <w:proofErr w:type="spellStart"/>
      <w:r>
        <w:rPr>
          <w:rFonts w:ascii="Arial" w:hAnsi="Arial" w:cs="Arial"/>
          <w:b/>
          <w:bCs/>
          <w:color w:val="1A1A1A"/>
          <w:sz w:val="32"/>
          <w:szCs w:val="32"/>
        </w:rPr>
        <w:t>iOS</w:t>
      </w:r>
      <w:proofErr w:type="spellEnd"/>
      <w:r>
        <w:rPr>
          <w:rFonts w:ascii="Arial" w:hAnsi="Arial" w:cs="Arial"/>
          <w:color w:val="1A1A1A"/>
          <w:sz w:val="32"/>
          <w:szCs w:val="32"/>
        </w:rPr>
        <w:t xml:space="preserve"> and OS X that provides an overview of alerts from applications. It displays </w:t>
      </w:r>
      <w:r>
        <w:rPr>
          <w:rFonts w:ascii="Arial" w:hAnsi="Arial" w:cs="Arial"/>
          <w:b/>
          <w:bCs/>
          <w:color w:val="1A1A1A"/>
          <w:sz w:val="32"/>
          <w:szCs w:val="32"/>
        </w:rPr>
        <w:t>notifications</w:t>
      </w:r>
      <w:r>
        <w:rPr>
          <w:rFonts w:ascii="Arial" w:hAnsi="Arial" w:cs="Arial"/>
          <w:color w:val="1A1A1A"/>
          <w:sz w:val="32"/>
          <w:szCs w:val="32"/>
        </w:rPr>
        <w:t xml:space="preserve"> until the user completes an associated action, rather than requiring instant resolution. Users may choose what applications appear in </w:t>
      </w:r>
      <w:r>
        <w:rPr>
          <w:rFonts w:ascii="Arial" w:hAnsi="Arial" w:cs="Arial"/>
          <w:b/>
          <w:bCs/>
          <w:color w:val="1A1A1A"/>
          <w:sz w:val="32"/>
          <w:szCs w:val="32"/>
        </w:rPr>
        <w:t>Notification</w:t>
      </w:r>
      <w:r>
        <w:rPr>
          <w:rFonts w:ascii="Arial" w:hAnsi="Arial" w:cs="Arial"/>
          <w:color w:val="1A1A1A"/>
          <w:sz w:val="32"/>
          <w:szCs w:val="32"/>
        </w:rPr>
        <w:t xml:space="preserve"> Center, and how they are handled.</w:t>
      </w:r>
    </w:p>
    <w:p w14:paraId="44B23DA1" w14:textId="77777777" w:rsidR="00351FB5" w:rsidRDefault="00351FB5" w:rsidP="00351FB5">
      <w:pPr>
        <w:widowControl w:val="0"/>
        <w:autoSpaceDE w:val="0"/>
        <w:autoSpaceDN w:val="0"/>
        <w:adjustRightInd w:val="0"/>
        <w:rPr>
          <w:rFonts w:ascii="Arial" w:hAnsi="Arial" w:cs="Arial"/>
          <w:b/>
          <w:bCs/>
          <w:color w:val="1A1A1A"/>
          <w:sz w:val="32"/>
          <w:szCs w:val="32"/>
        </w:rPr>
      </w:pPr>
    </w:p>
    <w:p w14:paraId="04F3256E"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 xml:space="preserve">Notifications, on the other hand, are implemented using </w:t>
      </w:r>
      <w:hyperlink r:id="rId18" w:anchor="documentation/Cocoa/Reference/Foundation/Classes/NSNotificationCenter_Class/Reference/Reference.html" w:history="1">
        <w:proofErr w:type="spellStart"/>
        <w:r>
          <w:rPr>
            <w:rFonts w:ascii="Arial" w:hAnsi="Arial" w:cs="Arial"/>
            <w:color w:val="0B60C0"/>
            <w:sz w:val="30"/>
            <w:szCs w:val="30"/>
          </w:rPr>
          <w:t>NSNotificationCenter</w:t>
        </w:r>
        <w:proofErr w:type="spellEnd"/>
      </w:hyperlink>
      <w:r>
        <w:rPr>
          <w:rFonts w:ascii="Arial" w:hAnsi="Arial" w:cs="Arial"/>
          <w:color w:val="1A1B1D"/>
          <w:sz w:val="30"/>
          <w:szCs w:val="30"/>
        </w:rPr>
        <w:t>. An object (or more than one object) simply adds itself as an observer for specific notifications, and then can receive them when they are posted by another object.</w:t>
      </w:r>
    </w:p>
    <w:p w14:paraId="7EEF9B90" w14:textId="77777777" w:rsidR="00351FB5" w:rsidRDefault="00351FB5" w:rsidP="00351FB5">
      <w:pPr>
        <w:widowControl w:val="0"/>
        <w:autoSpaceDE w:val="0"/>
        <w:autoSpaceDN w:val="0"/>
        <w:adjustRightInd w:val="0"/>
        <w:rPr>
          <w:rFonts w:ascii="Arial" w:hAnsi="Arial" w:cs="Arial"/>
          <w:color w:val="1A1B1D"/>
          <w:sz w:val="30"/>
          <w:szCs w:val="30"/>
        </w:rPr>
      </w:pPr>
    </w:p>
    <w:p w14:paraId="492FE2C4"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w:t>
      </w:r>
      <w:proofErr w:type="spellStart"/>
      <w:r>
        <w:rPr>
          <w:rFonts w:ascii="Menlo Regular" w:hAnsi="Menlo Regular" w:cs="Menlo Regular"/>
          <w:color w:val="257F9F"/>
          <w:sz w:val="26"/>
          <w:szCs w:val="26"/>
        </w:rPr>
        <w:t>NSNotificationCenter</w:t>
      </w:r>
      <w:proofErr w:type="spellEnd"/>
      <w:r>
        <w:rPr>
          <w:rFonts w:ascii="Menlo Regular" w:hAnsi="Menlo Regular" w:cs="Menlo Regular"/>
          <w:color w:val="2B2713"/>
          <w:sz w:val="26"/>
          <w:szCs w:val="26"/>
        </w:rPr>
        <w:t xml:space="preserve"> </w:t>
      </w:r>
      <w:proofErr w:type="spellStart"/>
      <w:r>
        <w:rPr>
          <w:rFonts w:ascii="Menlo Regular" w:hAnsi="Menlo Regular" w:cs="Menlo Regular"/>
          <w:color w:val="2B2713"/>
          <w:sz w:val="26"/>
          <w:szCs w:val="26"/>
        </w:rPr>
        <w:t>defaultCenter</w:t>
      </w:r>
      <w:proofErr w:type="spellEnd"/>
      <w:r>
        <w:rPr>
          <w:rFonts w:ascii="Menlo Regular" w:hAnsi="Menlo Regular" w:cs="Menlo Regular"/>
          <w:color w:val="2B2713"/>
          <w:sz w:val="26"/>
          <w:szCs w:val="26"/>
        </w:rPr>
        <w:t xml:space="preserve">] </w:t>
      </w:r>
      <w:proofErr w:type="spellStart"/>
      <w:r>
        <w:rPr>
          <w:rFonts w:ascii="Menlo Regular" w:hAnsi="Menlo Regular" w:cs="Menlo Regular"/>
          <w:color w:val="2B2713"/>
          <w:sz w:val="26"/>
          <w:szCs w:val="26"/>
        </w:rPr>
        <w:t>addObserver:self</w:t>
      </w:r>
      <w:proofErr w:type="spellEnd"/>
    </w:p>
    <w:p w14:paraId="4D1B51FE"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 xml:space="preserve">                                         selector:</w:t>
      </w:r>
      <w:r>
        <w:rPr>
          <w:rFonts w:ascii="Menlo Regular" w:hAnsi="Menlo Regular" w:cs="Menlo Regular"/>
          <w:color w:val="6B0001"/>
          <w:sz w:val="26"/>
          <w:szCs w:val="26"/>
        </w:rPr>
        <w:t>@selector</w:t>
      </w:r>
      <w:r>
        <w:rPr>
          <w:rFonts w:ascii="Menlo Regular" w:hAnsi="Menlo Regular" w:cs="Menlo Regular"/>
          <w:color w:val="2B2713"/>
          <w:sz w:val="26"/>
          <w:szCs w:val="26"/>
        </w:rPr>
        <w:t>(</w:t>
      </w:r>
      <w:proofErr w:type="spellStart"/>
      <w:r>
        <w:rPr>
          <w:rFonts w:ascii="Menlo Regular" w:hAnsi="Menlo Regular" w:cs="Menlo Regular"/>
          <w:color w:val="2B2713"/>
          <w:sz w:val="26"/>
          <w:szCs w:val="26"/>
        </w:rPr>
        <w:t>notificationHappened</w:t>
      </w:r>
      <w:proofErr w:type="spellEnd"/>
      <w:r>
        <w:rPr>
          <w:rFonts w:ascii="Menlo Regular" w:hAnsi="Menlo Regular" w:cs="Menlo Regular"/>
          <w:color w:val="2B2713"/>
          <w:sz w:val="26"/>
          <w:szCs w:val="26"/>
        </w:rPr>
        <w:t>:)</w:t>
      </w:r>
    </w:p>
    <w:p w14:paraId="2C25607B"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 xml:space="preserve">                                             </w:t>
      </w:r>
      <w:proofErr w:type="spellStart"/>
      <w:r>
        <w:rPr>
          <w:rFonts w:ascii="Menlo Regular" w:hAnsi="Menlo Regular" w:cs="Menlo Regular"/>
          <w:color w:val="2B2713"/>
          <w:sz w:val="26"/>
          <w:szCs w:val="26"/>
        </w:rPr>
        <w:t>name:</w:t>
      </w:r>
      <w:r>
        <w:rPr>
          <w:rFonts w:ascii="Menlo Regular" w:hAnsi="Menlo Regular" w:cs="Menlo Regular"/>
          <w:color w:val="257F9F"/>
          <w:sz w:val="26"/>
          <w:szCs w:val="26"/>
        </w:rPr>
        <w:t>MyCustomNotificationName</w:t>
      </w:r>
      <w:proofErr w:type="spellEnd"/>
    </w:p>
    <w:p w14:paraId="30F3150B"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 xml:space="preserve">                                           </w:t>
      </w:r>
      <w:proofErr w:type="spellStart"/>
      <w:r>
        <w:rPr>
          <w:rFonts w:ascii="Menlo Regular" w:hAnsi="Menlo Regular" w:cs="Menlo Regular"/>
          <w:color w:val="2B2713"/>
          <w:sz w:val="26"/>
          <w:szCs w:val="26"/>
        </w:rPr>
        <w:t>object:nil</w:t>
      </w:r>
      <w:proofErr w:type="spellEnd"/>
      <w:r>
        <w:rPr>
          <w:rFonts w:ascii="Menlo Regular" w:hAnsi="Menlo Regular" w:cs="Menlo Regular"/>
          <w:color w:val="2B2713"/>
          <w:sz w:val="26"/>
          <w:szCs w:val="26"/>
        </w:rPr>
        <w:t>];</w:t>
      </w:r>
    </w:p>
    <w:p w14:paraId="787B0FF9"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Then just implement</w:t>
      </w:r>
    </w:p>
    <w:p w14:paraId="2420C084" w14:textId="77777777" w:rsidR="00351FB5" w:rsidRDefault="00351FB5" w:rsidP="00351FB5">
      <w:pPr>
        <w:widowControl w:val="0"/>
        <w:autoSpaceDE w:val="0"/>
        <w:autoSpaceDN w:val="0"/>
        <w:adjustRightInd w:val="0"/>
        <w:rPr>
          <w:rFonts w:ascii="Arial" w:hAnsi="Arial" w:cs="Arial"/>
          <w:color w:val="1A1B1D"/>
          <w:sz w:val="30"/>
          <w:szCs w:val="30"/>
        </w:rPr>
      </w:pPr>
    </w:p>
    <w:p w14:paraId="17864193"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 (</w:t>
      </w:r>
      <w:r>
        <w:rPr>
          <w:rFonts w:ascii="Menlo Regular" w:hAnsi="Menlo Regular" w:cs="Menlo Regular"/>
          <w:color w:val="000078"/>
          <w:sz w:val="26"/>
          <w:szCs w:val="26"/>
        </w:rPr>
        <w:t>void</w:t>
      </w:r>
      <w:r>
        <w:rPr>
          <w:rFonts w:ascii="Menlo Regular" w:hAnsi="Menlo Regular" w:cs="Menlo Regular"/>
          <w:color w:val="2B2713"/>
          <w:sz w:val="26"/>
          <w:szCs w:val="26"/>
        </w:rPr>
        <w:t>)</w:t>
      </w:r>
      <w:proofErr w:type="spellStart"/>
      <w:r>
        <w:rPr>
          <w:rFonts w:ascii="Menlo Regular" w:hAnsi="Menlo Regular" w:cs="Menlo Regular"/>
          <w:color w:val="2B2713"/>
          <w:sz w:val="26"/>
          <w:szCs w:val="26"/>
        </w:rPr>
        <w:t>notificationHappened</w:t>
      </w:r>
      <w:proofErr w:type="spellEnd"/>
      <w:r>
        <w:rPr>
          <w:rFonts w:ascii="Menlo Regular" w:hAnsi="Menlo Regular" w:cs="Menlo Regular"/>
          <w:color w:val="2B2713"/>
          <w:sz w:val="26"/>
          <w:szCs w:val="26"/>
        </w:rPr>
        <w:t>:(</w:t>
      </w:r>
      <w:proofErr w:type="spellStart"/>
      <w:r>
        <w:rPr>
          <w:rFonts w:ascii="Menlo Regular" w:hAnsi="Menlo Regular" w:cs="Menlo Regular"/>
          <w:color w:val="257F9F"/>
          <w:sz w:val="26"/>
          <w:szCs w:val="26"/>
        </w:rPr>
        <w:t>NSNotification</w:t>
      </w:r>
      <w:proofErr w:type="spellEnd"/>
      <w:r>
        <w:rPr>
          <w:rFonts w:ascii="Menlo Regular" w:hAnsi="Menlo Regular" w:cs="Menlo Regular"/>
          <w:color w:val="2B2713"/>
          <w:sz w:val="26"/>
          <w:szCs w:val="26"/>
        </w:rPr>
        <w:t xml:space="preserve"> *)notification {</w:t>
      </w:r>
    </w:p>
    <w:p w14:paraId="148E7208"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 xml:space="preserve">    </w:t>
      </w:r>
      <w:r>
        <w:rPr>
          <w:rFonts w:ascii="Menlo Regular" w:hAnsi="Menlo Regular" w:cs="Menlo Regular"/>
          <w:color w:val="6D6D6D"/>
          <w:sz w:val="26"/>
          <w:szCs w:val="26"/>
        </w:rPr>
        <w:t>// do work here</w:t>
      </w:r>
    </w:p>
    <w:p w14:paraId="37B95747"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w:t>
      </w:r>
    </w:p>
    <w:p w14:paraId="5C560560" w14:textId="77777777" w:rsidR="00351FB5" w:rsidRDefault="00351FB5" w:rsidP="00351FB5">
      <w:pPr>
        <w:widowControl w:val="0"/>
        <w:autoSpaceDE w:val="0"/>
        <w:autoSpaceDN w:val="0"/>
        <w:adjustRightInd w:val="0"/>
        <w:rPr>
          <w:rFonts w:ascii="Arial" w:hAnsi="Arial" w:cs="Arial"/>
          <w:color w:val="1A1B1D"/>
          <w:sz w:val="30"/>
          <w:szCs w:val="30"/>
        </w:rPr>
      </w:pPr>
    </w:p>
    <w:p w14:paraId="6B1911C2" w14:textId="77777777" w:rsidR="00351FB5" w:rsidRDefault="00351FB5" w:rsidP="00351FB5">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And you can post notifications from anywhere using</w:t>
      </w:r>
    </w:p>
    <w:p w14:paraId="3BCB302B" w14:textId="77777777" w:rsidR="00351FB5" w:rsidRDefault="00351FB5" w:rsidP="00351FB5">
      <w:pPr>
        <w:widowControl w:val="0"/>
        <w:autoSpaceDE w:val="0"/>
        <w:autoSpaceDN w:val="0"/>
        <w:adjustRightInd w:val="0"/>
        <w:rPr>
          <w:rFonts w:ascii="Arial" w:hAnsi="Arial" w:cs="Arial"/>
          <w:color w:val="1A1B1D"/>
          <w:sz w:val="30"/>
          <w:szCs w:val="30"/>
        </w:rPr>
      </w:pPr>
    </w:p>
    <w:p w14:paraId="7D03C2A6" w14:textId="77777777" w:rsidR="00351FB5" w:rsidRDefault="00351FB5" w:rsidP="00351FB5">
      <w:pPr>
        <w:widowControl w:val="0"/>
        <w:autoSpaceDE w:val="0"/>
        <w:autoSpaceDN w:val="0"/>
        <w:adjustRightInd w:val="0"/>
        <w:rPr>
          <w:rFonts w:ascii="Menlo Regular" w:hAnsi="Menlo Regular" w:cs="Menlo Regular"/>
          <w:color w:val="2B2713"/>
          <w:sz w:val="26"/>
          <w:szCs w:val="26"/>
        </w:rPr>
      </w:pPr>
    </w:p>
    <w:p w14:paraId="144F6320"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w:t>
      </w:r>
      <w:proofErr w:type="spellStart"/>
      <w:r>
        <w:rPr>
          <w:rFonts w:ascii="Menlo Regular" w:hAnsi="Menlo Regular" w:cs="Menlo Regular"/>
          <w:color w:val="257F9F"/>
          <w:sz w:val="26"/>
          <w:szCs w:val="26"/>
        </w:rPr>
        <w:t>NSNotificationCenter</w:t>
      </w:r>
      <w:proofErr w:type="spellEnd"/>
      <w:r>
        <w:rPr>
          <w:rFonts w:ascii="Menlo Regular" w:hAnsi="Menlo Regular" w:cs="Menlo Regular"/>
          <w:color w:val="2B2713"/>
          <w:sz w:val="26"/>
          <w:szCs w:val="26"/>
        </w:rPr>
        <w:t xml:space="preserve"> </w:t>
      </w:r>
      <w:proofErr w:type="spellStart"/>
      <w:r>
        <w:rPr>
          <w:rFonts w:ascii="Menlo Regular" w:hAnsi="Menlo Regular" w:cs="Menlo Regular"/>
          <w:color w:val="2B2713"/>
          <w:sz w:val="26"/>
          <w:szCs w:val="26"/>
        </w:rPr>
        <w:t>defaultCenter</w:t>
      </w:r>
      <w:proofErr w:type="spellEnd"/>
      <w:r>
        <w:rPr>
          <w:rFonts w:ascii="Menlo Regular" w:hAnsi="Menlo Regular" w:cs="Menlo Regular"/>
          <w:color w:val="2B2713"/>
          <w:sz w:val="26"/>
          <w:szCs w:val="26"/>
        </w:rPr>
        <w:t xml:space="preserve">] </w:t>
      </w:r>
      <w:proofErr w:type="spellStart"/>
      <w:r>
        <w:rPr>
          <w:rFonts w:ascii="Menlo Regular" w:hAnsi="Menlo Regular" w:cs="Menlo Regular"/>
          <w:color w:val="2B2713"/>
          <w:sz w:val="26"/>
          <w:szCs w:val="26"/>
        </w:rPr>
        <w:t>postNotificationName:</w:t>
      </w:r>
      <w:r>
        <w:rPr>
          <w:rFonts w:ascii="Menlo Regular" w:hAnsi="Menlo Regular" w:cs="Menlo Regular"/>
          <w:color w:val="257F9F"/>
          <w:sz w:val="26"/>
          <w:szCs w:val="26"/>
        </w:rPr>
        <w:t>MyCustomNotificationName</w:t>
      </w:r>
      <w:proofErr w:type="spellEnd"/>
    </w:p>
    <w:p w14:paraId="449A902D"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 xml:space="preserve">                                                    </w:t>
      </w:r>
      <w:proofErr w:type="spellStart"/>
      <w:r>
        <w:rPr>
          <w:rFonts w:ascii="Menlo Regular" w:hAnsi="Menlo Regular" w:cs="Menlo Regular"/>
          <w:color w:val="2B2713"/>
          <w:sz w:val="26"/>
          <w:szCs w:val="26"/>
        </w:rPr>
        <w:t>object:self</w:t>
      </w:r>
      <w:proofErr w:type="spellEnd"/>
    </w:p>
    <w:p w14:paraId="7899E81C" w14:textId="77777777" w:rsidR="00351FB5" w:rsidRDefault="00351FB5" w:rsidP="00351FB5">
      <w:pPr>
        <w:widowControl w:val="0"/>
        <w:autoSpaceDE w:val="0"/>
        <w:autoSpaceDN w:val="0"/>
        <w:adjustRightInd w:val="0"/>
        <w:rPr>
          <w:rFonts w:ascii="Menlo Regular" w:hAnsi="Menlo Regular" w:cs="Menlo Regular"/>
          <w:color w:val="2B2713"/>
          <w:sz w:val="26"/>
          <w:szCs w:val="26"/>
        </w:rPr>
      </w:pPr>
      <w:r>
        <w:rPr>
          <w:rFonts w:ascii="Menlo Regular" w:hAnsi="Menlo Regular" w:cs="Menlo Regular"/>
          <w:color w:val="2B2713"/>
          <w:sz w:val="26"/>
          <w:szCs w:val="26"/>
        </w:rPr>
        <w:t xml:space="preserve">                                                  </w:t>
      </w:r>
      <w:proofErr w:type="spellStart"/>
      <w:r>
        <w:rPr>
          <w:rFonts w:ascii="Menlo Regular" w:hAnsi="Menlo Regular" w:cs="Menlo Regular"/>
          <w:color w:val="2B2713"/>
          <w:sz w:val="26"/>
          <w:szCs w:val="26"/>
        </w:rPr>
        <w:t>userInfo:nil</w:t>
      </w:r>
      <w:proofErr w:type="spellEnd"/>
      <w:r>
        <w:rPr>
          <w:rFonts w:ascii="Menlo Regular" w:hAnsi="Menlo Regular" w:cs="Menlo Regular"/>
          <w:color w:val="2B2713"/>
          <w:sz w:val="26"/>
          <w:szCs w:val="26"/>
        </w:rPr>
        <w:t>];</w:t>
      </w:r>
    </w:p>
    <w:p w14:paraId="436A6B3D" w14:textId="77777777" w:rsidR="00351FB5" w:rsidRDefault="00351FB5" w:rsidP="00351FB5">
      <w:pPr>
        <w:widowControl w:val="0"/>
        <w:autoSpaceDE w:val="0"/>
        <w:autoSpaceDN w:val="0"/>
        <w:adjustRightInd w:val="0"/>
        <w:rPr>
          <w:rFonts w:ascii="Arial" w:hAnsi="Arial" w:cs="Arial"/>
          <w:color w:val="1A1B1D"/>
          <w:sz w:val="30"/>
          <w:szCs w:val="30"/>
        </w:rPr>
      </w:pPr>
    </w:p>
    <w:p w14:paraId="64A0E0BE" w14:textId="77777777" w:rsidR="00351FB5" w:rsidRDefault="00351FB5" w:rsidP="00351FB5">
      <w:pPr>
        <w:widowControl w:val="0"/>
        <w:autoSpaceDE w:val="0"/>
        <w:autoSpaceDN w:val="0"/>
        <w:adjustRightInd w:val="0"/>
        <w:rPr>
          <w:rFonts w:ascii="Arial" w:hAnsi="Arial" w:cs="Arial"/>
          <w:b/>
          <w:bCs/>
          <w:color w:val="1A1A1A"/>
          <w:sz w:val="32"/>
          <w:szCs w:val="32"/>
        </w:rPr>
      </w:pPr>
      <w:r>
        <w:rPr>
          <w:rFonts w:ascii="Arial" w:hAnsi="Arial" w:cs="Arial"/>
          <w:color w:val="1A1B1D"/>
          <w:sz w:val="30"/>
          <w:szCs w:val="30"/>
        </w:rPr>
        <w:t xml:space="preserve">And make sure to call </w:t>
      </w:r>
      <w:proofErr w:type="spellStart"/>
      <w:r>
        <w:rPr>
          <w:rFonts w:ascii="Menlo Regular" w:hAnsi="Menlo Regular" w:cs="Menlo Regular"/>
          <w:color w:val="1A1B1D"/>
          <w:sz w:val="26"/>
          <w:szCs w:val="26"/>
        </w:rPr>
        <w:t>removeObserver</w:t>
      </w:r>
      <w:proofErr w:type="spellEnd"/>
      <w:r>
        <w:rPr>
          <w:rFonts w:ascii="Menlo Regular" w:hAnsi="Menlo Regular" w:cs="Menlo Regular"/>
          <w:color w:val="1A1B1D"/>
          <w:sz w:val="26"/>
          <w:szCs w:val="26"/>
        </w:rPr>
        <w:t>:</w:t>
      </w:r>
      <w:r>
        <w:rPr>
          <w:rFonts w:ascii="Arial" w:hAnsi="Arial" w:cs="Arial"/>
          <w:color w:val="1A1B1D"/>
          <w:sz w:val="30"/>
          <w:szCs w:val="30"/>
        </w:rPr>
        <w:t xml:space="preserve"> when you're done!</w:t>
      </w:r>
    </w:p>
    <w:p w14:paraId="0ADAD436" w14:textId="77777777" w:rsidR="00351FB5" w:rsidRDefault="00351FB5" w:rsidP="00351FB5">
      <w:pPr>
        <w:widowControl w:val="0"/>
        <w:autoSpaceDE w:val="0"/>
        <w:autoSpaceDN w:val="0"/>
        <w:adjustRightInd w:val="0"/>
        <w:rPr>
          <w:rFonts w:ascii="Arial" w:hAnsi="Arial" w:cs="Arial"/>
          <w:b/>
          <w:bCs/>
          <w:color w:val="1A1A1A"/>
          <w:sz w:val="32"/>
          <w:szCs w:val="32"/>
        </w:rPr>
      </w:pPr>
    </w:p>
    <w:p w14:paraId="080BC069" w14:textId="77777777" w:rsidR="00351FB5" w:rsidRDefault="00351FB5" w:rsidP="00351FB5">
      <w:pPr>
        <w:widowControl w:val="0"/>
        <w:autoSpaceDE w:val="0"/>
        <w:autoSpaceDN w:val="0"/>
        <w:adjustRightInd w:val="0"/>
        <w:rPr>
          <w:rFonts w:ascii="Arial" w:hAnsi="Arial" w:cs="Arial"/>
          <w:color w:val="1A1A1A"/>
          <w:sz w:val="32"/>
          <w:szCs w:val="32"/>
        </w:rPr>
      </w:pPr>
    </w:p>
    <w:p w14:paraId="0FF7BDDD" w14:textId="77777777" w:rsidR="00C43588" w:rsidRDefault="00C43588" w:rsidP="00C43588">
      <w:pPr>
        <w:widowControl w:val="0"/>
        <w:autoSpaceDE w:val="0"/>
        <w:autoSpaceDN w:val="0"/>
        <w:adjustRightInd w:val="0"/>
        <w:rPr>
          <w:rFonts w:ascii="Lucida Grande" w:hAnsi="Lucida Grande" w:cs="Lucida Grande"/>
          <w:sz w:val="56"/>
          <w:szCs w:val="56"/>
        </w:rPr>
      </w:pPr>
      <w:r>
        <w:rPr>
          <w:rFonts w:ascii="Lucida Grande" w:hAnsi="Lucida Grande" w:cs="Lucida Grande"/>
          <w:sz w:val="56"/>
          <w:szCs w:val="56"/>
        </w:rPr>
        <w:t>Local and Remote Notifications in Depth</w:t>
      </w:r>
    </w:p>
    <w:p w14:paraId="2E3B8FBE" w14:textId="77777777" w:rsidR="00C43588" w:rsidRDefault="00C43588" w:rsidP="00C43588">
      <w:pPr>
        <w:widowControl w:val="0"/>
        <w:autoSpaceDE w:val="0"/>
        <w:autoSpaceDN w:val="0"/>
        <w:adjustRightInd w:val="0"/>
        <w:rPr>
          <w:rFonts w:ascii="Lucida Grande" w:hAnsi="Lucida Grande" w:cs="Lucida Grande"/>
          <w:sz w:val="26"/>
          <w:szCs w:val="26"/>
        </w:rPr>
      </w:pPr>
      <w:r>
        <w:rPr>
          <w:rFonts w:ascii="Lucida Grande" w:hAnsi="Lucida Grande" w:cs="Lucida Grande"/>
          <w:sz w:val="26"/>
          <w:szCs w:val="26"/>
        </w:rPr>
        <w:t>The essential purpose of both local and remote notifications is to enable an app to inform its users that it has something for them—for example, a message or an upcoming appointment—when the app isn’t running in the foreground. The essential difference between local notifications and remote notifications is simple:</w:t>
      </w:r>
    </w:p>
    <w:p w14:paraId="3E06384D" w14:textId="77777777" w:rsidR="00C43588" w:rsidRDefault="00C43588" w:rsidP="00C43588">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sz w:val="26"/>
          <w:szCs w:val="26"/>
        </w:rPr>
        <w:t>Local notifications are scheduled by an app and delivered on the same device.</w:t>
      </w:r>
    </w:p>
    <w:p w14:paraId="0FAAB85E" w14:textId="77777777" w:rsidR="00C43588" w:rsidRDefault="00C43588" w:rsidP="00C43588">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sz w:val="26"/>
          <w:szCs w:val="26"/>
        </w:rPr>
        <w:t>Remote notifications, also known as push notifications, are sent by your server to the Apple Push Notification service, which pushes the notification to devices.</w:t>
      </w:r>
    </w:p>
    <w:p w14:paraId="74850F1F" w14:textId="77777777" w:rsidR="00384905" w:rsidRDefault="00384905" w:rsidP="00384905">
      <w:pPr>
        <w:widowControl w:val="0"/>
        <w:tabs>
          <w:tab w:val="left" w:pos="220"/>
          <w:tab w:val="left" w:pos="720"/>
        </w:tabs>
        <w:autoSpaceDE w:val="0"/>
        <w:autoSpaceDN w:val="0"/>
        <w:adjustRightInd w:val="0"/>
        <w:rPr>
          <w:rFonts w:ascii="Lucida Grande" w:hAnsi="Lucida Grande" w:cs="Lucida Grande"/>
          <w:sz w:val="26"/>
          <w:szCs w:val="26"/>
        </w:rPr>
      </w:pPr>
    </w:p>
    <w:p w14:paraId="7C0BC673" w14:textId="77777777" w:rsidR="00384905" w:rsidRDefault="00384905" w:rsidP="00384905">
      <w:pPr>
        <w:widowControl w:val="0"/>
        <w:autoSpaceDE w:val="0"/>
        <w:autoSpaceDN w:val="0"/>
        <w:adjustRightInd w:val="0"/>
        <w:rPr>
          <w:rFonts w:ascii="Helvetica" w:hAnsi="Helvetica" w:cs="Helvetica"/>
          <w:b/>
          <w:bCs/>
          <w:color w:val="0B572A"/>
          <w:sz w:val="52"/>
          <w:szCs w:val="52"/>
        </w:rPr>
      </w:pPr>
      <w:proofErr w:type="spellStart"/>
      <w:r>
        <w:rPr>
          <w:rFonts w:ascii="Helvetica" w:hAnsi="Helvetica" w:cs="Helvetica"/>
          <w:b/>
          <w:bCs/>
          <w:color w:val="0B572A"/>
          <w:sz w:val="52"/>
          <w:szCs w:val="52"/>
        </w:rPr>
        <w:t>NSOperation</w:t>
      </w:r>
      <w:proofErr w:type="spellEnd"/>
      <w:r>
        <w:rPr>
          <w:rFonts w:ascii="Helvetica" w:hAnsi="Helvetica" w:cs="Helvetica"/>
          <w:b/>
          <w:bCs/>
          <w:color w:val="0B572A"/>
          <w:sz w:val="52"/>
          <w:szCs w:val="52"/>
        </w:rPr>
        <w:t xml:space="preserve"> vs. Grand Central Dispatch (GCD)</w:t>
      </w:r>
    </w:p>
    <w:p w14:paraId="6AC93272" w14:textId="77777777" w:rsidR="00384905" w:rsidRDefault="00384905" w:rsidP="00384905">
      <w:pPr>
        <w:widowControl w:val="0"/>
        <w:autoSpaceDE w:val="0"/>
        <w:autoSpaceDN w:val="0"/>
        <w:adjustRightInd w:val="0"/>
        <w:rPr>
          <w:rFonts w:ascii="Helvetica" w:hAnsi="Helvetica" w:cs="Helvetica"/>
          <w:sz w:val="32"/>
          <w:szCs w:val="32"/>
        </w:rPr>
      </w:pPr>
      <w:r>
        <w:rPr>
          <w:rFonts w:ascii="Helvetica" w:hAnsi="Helvetica" w:cs="Helvetica"/>
          <w:sz w:val="32"/>
          <w:szCs w:val="32"/>
        </w:rPr>
        <w:t xml:space="preserve">You may have heard of </w:t>
      </w:r>
      <w:hyperlink r:id="rId19" w:anchor="documentation/Performance/Reference/GCD_libdispatch_Ref/Reference/reference.html" w:history="1">
        <w:r>
          <w:rPr>
            <w:rFonts w:ascii="Helvetica" w:hAnsi="Helvetica" w:cs="Helvetica"/>
            <w:color w:val="0B572A"/>
            <w:sz w:val="32"/>
            <w:szCs w:val="32"/>
            <w:u w:val="single" w:color="0B572A"/>
          </w:rPr>
          <w:t>Grand Central Dispatch (GCD)</w:t>
        </w:r>
      </w:hyperlink>
      <w:r>
        <w:rPr>
          <w:rFonts w:ascii="Helvetica" w:hAnsi="Helvetica" w:cs="Helvetica"/>
          <w:sz w:val="32"/>
          <w:szCs w:val="32"/>
        </w:rPr>
        <w:t xml:space="preserve">. In a nutshell, GCD consists of language features, runtime libraries, and system enhancements to provide systemic and comprehensive improvements to support concurrency on multi-core hardware in </w:t>
      </w:r>
      <w:proofErr w:type="spellStart"/>
      <w:r>
        <w:rPr>
          <w:rFonts w:ascii="Helvetica" w:hAnsi="Helvetica" w:cs="Helvetica"/>
          <w:sz w:val="32"/>
          <w:szCs w:val="32"/>
        </w:rPr>
        <w:t>iOS</w:t>
      </w:r>
      <w:proofErr w:type="spellEnd"/>
      <w:r>
        <w:rPr>
          <w:rFonts w:ascii="Helvetica" w:hAnsi="Helvetica" w:cs="Helvetica"/>
          <w:sz w:val="32"/>
          <w:szCs w:val="32"/>
        </w:rPr>
        <w:t xml:space="preserve"> and OS X. If you’d like to learn more about GCD, you can read our </w:t>
      </w:r>
      <w:hyperlink r:id="rId20" w:history="1">
        <w:r>
          <w:rPr>
            <w:rFonts w:ascii="Helvetica" w:hAnsi="Helvetica" w:cs="Helvetica"/>
            <w:color w:val="0B572A"/>
            <w:sz w:val="32"/>
            <w:szCs w:val="32"/>
            <w:u w:val="single" w:color="0B572A"/>
          </w:rPr>
          <w:t xml:space="preserve">Multithreading and Grand Central Dispatch on </w:t>
        </w:r>
        <w:proofErr w:type="spellStart"/>
        <w:r>
          <w:rPr>
            <w:rFonts w:ascii="Helvetica" w:hAnsi="Helvetica" w:cs="Helvetica"/>
            <w:color w:val="0B572A"/>
            <w:sz w:val="32"/>
            <w:szCs w:val="32"/>
            <w:u w:val="single" w:color="0B572A"/>
          </w:rPr>
          <w:t>iOS</w:t>
        </w:r>
        <w:proofErr w:type="spellEnd"/>
        <w:r>
          <w:rPr>
            <w:rFonts w:ascii="Helvetica" w:hAnsi="Helvetica" w:cs="Helvetica"/>
            <w:color w:val="0B572A"/>
            <w:sz w:val="32"/>
            <w:szCs w:val="32"/>
            <w:u w:val="single" w:color="0B572A"/>
          </w:rPr>
          <w:t xml:space="preserve"> for Beginners Tutorial</w:t>
        </w:r>
      </w:hyperlink>
      <w:r>
        <w:rPr>
          <w:rFonts w:ascii="Helvetica" w:hAnsi="Helvetica" w:cs="Helvetica"/>
          <w:sz w:val="32"/>
          <w:szCs w:val="32"/>
        </w:rPr>
        <w:t>.</w:t>
      </w:r>
    </w:p>
    <w:p w14:paraId="43A1253E" w14:textId="77777777" w:rsidR="00384905" w:rsidRDefault="00384905" w:rsidP="00384905">
      <w:pPr>
        <w:widowControl w:val="0"/>
        <w:autoSpaceDE w:val="0"/>
        <w:autoSpaceDN w:val="0"/>
        <w:adjustRightInd w:val="0"/>
        <w:rPr>
          <w:rFonts w:ascii="Helvetica" w:hAnsi="Helvetica" w:cs="Helvetica"/>
          <w:sz w:val="32"/>
          <w:szCs w:val="32"/>
        </w:rPr>
      </w:pPr>
      <w:proofErr w:type="spellStart"/>
      <w:r>
        <w:rPr>
          <w:rFonts w:ascii="Helvetica" w:hAnsi="Helvetica" w:cs="Helvetica"/>
          <w:color w:val="0B572A"/>
          <w:sz w:val="28"/>
          <w:szCs w:val="28"/>
        </w:rPr>
        <w:t>NSOperation</w:t>
      </w:r>
      <w:proofErr w:type="spellEnd"/>
      <w:r>
        <w:rPr>
          <w:rFonts w:ascii="Helvetica" w:hAnsi="Helvetica" w:cs="Helvetica"/>
          <w:sz w:val="32"/>
          <w:szCs w:val="32"/>
        </w:rPr>
        <w:t xml:space="preserve"> and </w:t>
      </w:r>
      <w:proofErr w:type="spellStart"/>
      <w:r>
        <w:rPr>
          <w:rFonts w:ascii="Helvetica" w:hAnsi="Helvetica" w:cs="Helvetica"/>
          <w:color w:val="0B572A"/>
          <w:sz w:val="28"/>
          <w:szCs w:val="28"/>
        </w:rPr>
        <w:t>NSOperationQueue</w:t>
      </w:r>
      <w:proofErr w:type="spellEnd"/>
      <w:r>
        <w:rPr>
          <w:rFonts w:ascii="Helvetica" w:hAnsi="Helvetica" w:cs="Helvetica"/>
          <w:sz w:val="32"/>
          <w:szCs w:val="32"/>
        </w:rPr>
        <w:t xml:space="preserve"> are built on top of GCD. As a very general rule, Apple recommends using the highest-level abstraction, and then dropping down to lower levels when measurements show they are needed.</w:t>
      </w:r>
    </w:p>
    <w:p w14:paraId="181E8FAC" w14:textId="77777777" w:rsidR="00384905" w:rsidRDefault="00384905" w:rsidP="00384905">
      <w:pPr>
        <w:widowControl w:val="0"/>
        <w:autoSpaceDE w:val="0"/>
        <w:autoSpaceDN w:val="0"/>
        <w:adjustRightInd w:val="0"/>
        <w:rPr>
          <w:rFonts w:ascii="Helvetica" w:hAnsi="Helvetica" w:cs="Helvetica"/>
          <w:sz w:val="32"/>
          <w:szCs w:val="32"/>
        </w:rPr>
      </w:pPr>
      <w:r>
        <w:rPr>
          <w:rFonts w:ascii="Helvetica" w:hAnsi="Helvetica" w:cs="Helvetica"/>
          <w:sz w:val="32"/>
          <w:szCs w:val="32"/>
        </w:rPr>
        <w:t xml:space="preserve">Here’s a quick comparison of the two that will help you decide when and where to use GCD or </w:t>
      </w:r>
      <w:proofErr w:type="spellStart"/>
      <w:r>
        <w:rPr>
          <w:rFonts w:ascii="Helvetica" w:hAnsi="Helvetica" w:cs="Helvetica"/>
          <w:color w:val="0B572A"/>
          <w:sz w:val="28"/>
          <w:szCs w:val="28"/>
        </w:rPr>
        <w:t>NSOperation</w:t>
      </w:r>
      <w:proofErr w:type="spellEnd"/>
      <w:r>
        <w:rPr>
          <w:rFonts w:ascii="Helvetica" w:hAnsi="Helvetica" w:cs="Helvetica"/>
          <w:sz w:val="32"/>
          <w:szCs w:val="32"/>
        </w:rPr>
        <w:t>:</w:t>
      </w:r>
    </w:p>
    <w:p w14:paraId="677A6C49" w14:textId="77777777" w:rsidR="00384905" w:rsidRDefault="00384905" w:rsidP="00384905">
      <w:pPr>
        <w:widowControl w:val="0"/>
        <w:numPr>
          <w:ilvl w:val="0"/>
          <w:numId w:val="1"/>
        </w:numPr>
        <w:tabs>
          <w:tab w:val="left" w:pos="220"/>
          <w:tab w:val="left" w:pos="720"/>
        </w:tabs>
        <w:autoSpaceDE w:val="0"/>
        <w:autoSpaceDN w:val="0"/>
        <w:adjustRightInd w:val="0"/>
        <w:ind w:hanging="720"/>
        <w:rPr>
          <w:rFonts w:ascii="Helvetica" w:hAnsi="Helvetica" w:cs="Helvetica"/>
          <w:sz w:val="32"/>
          <w:szCs w:val="32"/>
        </w:rPr>
      </w:pPr>
      <w:r>
        <w:rPr>
          <w:rFonts w:ascii="Helvetica" w:hAnsi="Helvetica" w:cs="Helvetica"/>
          <w:b/>
          <w:bCs/>
          <w:color w:val="0B572A"/>
          <w:sz w:val="32"/>
          <w:szCs w:val="32"/>
        </w:rPr>
        <w:t>GCD</w:t>
      </w:r>
      <w:r>
        <w:rPr>
          <w:rFonts w:ascii="Helvetica" w:hAnsi="Helvetica" w:cs="Helvetica"/>
          <w:sz w:val="32"/>
          <w:szCs w:val="32"/>
        </w:rPr>
        <w:t xml:space="preserve"> is a lightweight way to represent units of work that are going to be executed concurrently. You don’t schedule these units of work; the system takes care of scheduling for you. Adding dependency among blocks can be a headache. Canceling or suspending a block creates extra work for you as a developer! :]</w:t>
      </w:r>
    </w:p>
    <w:p w14:paraId="5E990C34" w14:textId="77777777" w:rsidR="00384905" w:rsidRDefault="00384905" w:rsidP="00384905">
      <w:pPr>
        <w:widowControl w:val="0"/>
        <w:numPr>
          <w:ilvl w:val="0"/>
          <w:numId w:val="1"/>
        </w:numPr>
        <w:tabs>
          <w:tab w:val="left" w:pos="220"/>
          <w:tab w:val="left" w:pos="720"/>
        </w:tabs>
        <w:autoSpaceDE w:val="0"/>
        <w:autoSpaceDN w:val="0"/>
        <w:adjustRightInd w:val="0"/>
        <w:ind w:hanging="720"/>
        <w:rPr>
          <w:rFonts w:ascii="Helvetica" w:hAnsi="Helvetica" w:cs="Helvetica"/>
          <w:sz w:val="32"/>
          <w:szCs w:val="32"/>
        </w:rPr>
      </w:pPr>
      <w:proofErr w:type="spellStart"/>
      <w:r>
        <w:rPr>
          <w:rFonts w:ascii="Helvetica" w:hAnsi="Helvetica" w:cs="Helvetica"/>
          <w:b/>
          <w:bCs/>
          <w:color w:val="0B572A"/>
          <w:sz w:val="32"/>
          <w:szCs w:val="32"/>
        </w:rPr>
        <w:t>NSOperation</w:t>
      </w:r>
      <w:proofErr w:type="spellEnd"/>
      <w:r>
        <w:rPr>
          <w:rFonts w:ascii="Helvetica" w:hAnsi="Helvetica" w:cs="Helvetica"/>
          <w:sz w:val="32"/>
          <w:szCs w:val="32"/>
        </w:rPr>
        <w:t xml:space="preserve"> adds a little extra overhead compared to GCD, but you can add dependency among various operations and re-use, cancel or suspend them.</w:t>
      </w:r>
    </w:p>
    <w:p w14:paraId="3075FF02" w14:textId="77777777" w:rsidR="00384905" w:rsidRDefault="00384905" w:rsidP="00384905">
      <w:pPr>
        <w:widowControl w:val="0"/>
        <w:numPr>
          <w:ilvl w:val="0"/>
          <w:numId w:val="1"/>
        </w:numPr>
        <w:tabs>
          <w:tab w:val="left" w:pos="220"/>
          <w:tab w:val="left" w:pos="720"/>
        </w:tabs>
        <w:autoSpaceDE w:val="0"/>
        <w:autoSpaceDN w:val="0"/>
        <w:adjustRightInd w:val="0"/>
        <w:ind w:hanging="720"/>
        <w:rPr>
          <w:rFonts w:ascii="Helvetica" w:hAnsi="Helvetica" w:cs="Helvetica"/>
          <w:sz w:val="32"/>
          <w:szCs w:val="32"/>
        </w:rPr>
      </w:pPr>
    </w:p>
    <w:p w14:paraId="39C4BA95" w14:textId="77777777" w:rsidR="00384905" w:rsidRDefault="00384905" w:rsidP="00384905">
      <w:pPr>
        <w:widowControl w:val="0"/>
        <w:tabs>
          <w:tab w:val="left" w:pos="720"/>
        </w:tabs>
        <w:autoSpaceDE w:val="0"/>
        <w:autoSpaceDN w:val="0"/>
        <w:adjustRightInd w:val="0"/>
        <w:rPr>
          <w:rFonts w:ascii="Helvetica" w:hAnsi="Helvetica" w:cs="Helvetica"/>
          <w:sz w:val="32"/>
          <w:szCs w:val="32"/>
        </w:rPr>
      </w:pPr>
    </w:p>
    <w:p w14:paraId="4B36AB36" w14:textId="77777777" w:rsidR="00384905" w:rsidRDefault="00384905" w:rsidP="00384905">
      <w:pPr>
        <w:widowControl w:val="0"/>
        <w:autoSpaceDE w:val="0"/>
        <w:autoSpaceDN w:val="0"/>
        <w:adjustRightInd w:val="0"/>
        <w:rPr>
          <w:rFonts w:ascii="Helvetica" w:hAnsi="Helvetica" w:cs="Helvetica"/>
          <w:sz w:val="64"/>
          <w:szCs w:val="64"/>
        </w:rPr>
      </w:pPr>
      <w:r>
        <w:rPr>
          <w:rFonts w:ascii="Helvetica" w:hAnsi="Helvetica" w:cs="Helvetica"/>
          <w:sz w:val="64"/>
          <w:szCs w:val="64"/>
        </w:rPr>
        <w:t>Part 1: GCD (Grand Central Dispatch)</w:t>
      </w:r>
    </w:p>
    <w:p w14:paraId="0B532298"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GCD is the most commonly used API to manage concurrent code and execute operations asynchronously at the Unix level of the system. GCD provides and manages queues of tasks. First, let’s see what queues are.</w:t>
      </w:r>
    </w:p>
    <w:p w14:paraId="0F62CAE2" w14:textId="77777777" w:rsidR="00384905" w:rsidRDefault="00384905" w:rsidP="00384905">
      <w:pPr>
        <w:widowControl w:val="0"/>
        <w:autoSpaceDE w:val="0"/>
        <w:autoSpaceDN w:val="0"/>
        <w:adjustRightInd w:val="0"/>
        <w:rPr>
          <w:rFonts w:ascii="Helvetica" w:hAnsi="Helvetica" w:cs="Helvetica"/>
          <w:sz w:val="54"/>
          <w:szCs w:val="54"/>
        </w:rPr>
      </w:pPr>
      <w:r>
        <w:rPr>
          <w:rFonts w:ascii="Helvetica" w:hAnsi="Helvetica" w:cs="Helvetica"/>
          <w:sz w:val="54"/>
          <w:szCs w:val="54"/>
        </w:rPr>
        <w:t>What are queues?</w:t>
      </w:r>
    </w:p>
    <w:p w14:paraId="5C0DF347"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Queues are data structures that manage objects in the order of First-in, First-out (FIFO). Queues are similar to the lines at the ticket window of the movie theatre. The tickets are sold as first-come, first-serve. The people in the front of the line get to buy their tickets before the others in the line who arrived later. Queues in computer science are similar because the first object added to the queue is the first object to be removed from the queue.</w:t>
      </w:r>
    </w:p>
    <w:p w14:paraId="1E3AC6F5" w14:textId="77777777" w:rsidR="00384905" w:rsidRDefault="00384905" w:rsidP="00384905">
      <w:pPr>
        <w:widowControl w:val="0"/>
        <w:autoSpaceDE w:val="0"/>
        <w:autoSpaceDN w:val="0"/>
        <w:adjustRightInd w:val="0"/>
        <w:rPr>
          <w:rFonts w:ascii="Helvetica" w:hAnsi="Helvetica" w:cs="Helvetica"/>
          <w:color w:val="131415"/>
          <w:sz w:val="34"/>
          <w:szCs w:val="34"/>
        </w:rPr>
      </w:pPr>
    </w:p>
    <w:p w14:paraId="4FEF6883" w14:textId="77777777" w:rsidR="00384905" w:rsidRDefault="00384905" w:rsidP="00384905">
      <w:pPr>
        <w:widowControl w:val="0"/>
        <w:autoSpaceDE w:val="0"/>
        <w:autoSpaceDN w:val="0"/>
        <w:adjustRightInd w:val="0"/>
        <w:rPr>
          <w:rFonts w:ascii="Helvetica" w:hAnsi="Helvetica" w:cs="Helvetica"/>
          <w:sz w:val="54"/>
          <w:szCs w:val="54"/>
        </w:rPr>
      </w:pPr>
      <w:r>
        <w:rPr>
          <w:rFonts w:ascii="Helvetica" w:hAnsi="Helvetica" w:cs="Helvetica"/>
          <w:sz w:val="54"/>
          <w:szCs w:val="54"/>
        </w:rPr>
        <w:t>Dispatch Queues</w:t>
      </w:r>
    </w:p>
    <w:p w14:paraId="2E895CAE"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Dispatch queues are an easy way to perform tasks asynchronously and concurrently in your application. They are queues where tasks are being submitted by your app in form of blocks (Blocks of codes). There are two varieties of dispatch queues: (1) serial queues, &amp; (2) concurrent queues. Before talking about the differences, you need to know that tasks assigned to both queues are being executed in separate threads than the thread they were created on. In other words, you create blocks of code and submit it to dispatch queues in the main thread. But all these tasks (Blocks of codes) will run in separate threads instead of the main thread.</w:t>
      </w:r>
    </w:p>
    <w:p w14:paraId="66B5590C" w14:textId="77777777" w:rsidR="00384905" w:rsidRDefault="00384905" w:rsidP="00384905">
      <w:pPr>
        <w:widowControl w:val="0"/>
        <w:autoSpaceDE w:val="0"/>
        <w:autoSpaceDN w:val="0"/>
        <w:adjustRightInd w:val="0"/>
        <w:rPr>
          <w:rFonts w:ascii="Helvetica" w:hAnsi="Helvetica" w:cs="Helvetica"/>
          <w:color w:val="141415"/>
          <w:sz w:val="38"/>
          <w:szCs w:val="38"/>
        </w:rPr>
      </w:pPr>
      <w:r>
        <w:rPr>
          <w:rFonts w:ascii="Helvetica" w:hAnsi="Helvetica" w:cs="Helvetica"/>
          <w:color w:val="141415"/>
          <w:sz w:val="38"/>
          <w:szCs w:val="38"/>
        </w:rPr>
        <w:t>Serial Queues</w:t>
      </w:r>
    </w:p>
    <w:p w14:paraId="56261965"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When you choose to create a queue as serial queue, the queue can only execute one task at a time. All tasks in the same serial queue will respect each other and execute serially. However, they don’t care about tasks in separate queues which means that you can still execute tasks concurrently by using multiple serial queues. For example, you can create two serial queues, each queue executes only one task at a time but up to two tasks could still execute concurrently.</w:t>
      </w:r>
    </w:p>
    <w:p w14:paraId="0EA91116"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Serial queues are awesome for managing a shared resource. It provides guaranteed serialized access to the shared resource and prevents race conditions. Imagine that there is a single ticket booth but there are a bunch of people who want to buy cinema tickets, here the staff at the booth is a shared resource. It’ll be chaotic if the staff has to serve these people all at the same time. To handle this situation, people are required to queue up (serial queue), so that the staff can serve the customers one at a time.</w:t>
      </w:r>
    </w:p>
    <w:p w14:paraId="070120DC"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Again, it doesn’t mean the cinema can only handle one customer at a time. If it sets up two more booths, it can serve three customers at one time. This is why I said you can still perform multiple tasks in parallel by using several serial queues.</w:t>
      </w:r>
    </w:p>
    <w:p w14:paraId="51563D4F"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The advantages of using serial queues are:</w:t>
      </w:r>
    </w:p>
    <w:p w14:paraId="747AF209" w14:textId="77777777" w:rsidR="00384905" w:rsidRDefault="00384905" w:rsidP="00384905">
      <w:pPr>
        <w:widowControl w:val="0"/>
        <w:numPr>
          <w:ilvl w:val="0"/>
          <w:numId w:val="2"/>
        </w:numPr>
        <w:tabs>
          <w:tab w:val="left" w:pos="220"/>
          <w:tab w:val="left" w:pos="720"/>
        </w:tabs>
        <w:autoSpaceDE w:val="0"/>
        <w:autoSpaceDN w:val="0"/>
        <w:adjustRightInd w:val="0"/>
        <w:ind w:hanging="720"/>
        <w:rPr>
          <w:rFonts w:ascii="Helvetica" w:hAnsi="Helvetica" w:cs="Helvetica"/>
          <w:color w:val="131415"/>
          <w:sz w:val="34"/>
          <w:szCs w:val="34"/>
        </w:rPr>
      </w:pPr>
      <w:r>
        <w:rPr>
          <w:rFonts w:ascii="Helvetica" w:hAnsi="Helvetica" w:cs="Helvetica"/>
          <w:color w:val="131415"/>
          <w:sz w:val="34"/>
          <w:szCs w:val="34"/>
        </w:rPr>
        <w:t>Guaranteed serialized access to a shared resource that avoids race condition.</w:t>
      </w:r>
    </w:p>
    <w:p w14:paraId="2BA44A84" w14:textId="77777777" w:rsidR="00384905" w:rsidRDefault="00384905" w:rsidP="00384905">
      <w:pPr>
        <w:widowControl w:val="0"/>
        <w:numPr>
          <w:ilvl w:val="0"/>
          <w:numId w:val="2"/>
        </w:numPr>
        <w:tabs>
          <w:tab w:val="left" w:pos="220"/>
          <w:tab w:val="left" w:pos="720"/>
        </w:tabs>
        <w:autoSpaceDE w:val="0"/>
        <w:autoSpaceDN w:val="0"/>
        <w:adjustRightInd w:val="0"/>
        <w:ind w:hanging="720"/>
        <w:rPr>
          <w:rFonts w:ascii="Helvetica" w:hAnsi="Helvetica" w:cs="Helvetica"/>
          <w:color w:val="131415"/>
          <w:sz w:val="34"/>
          <w:szCs w:val="34"/>
        </w:rPr>
      </w:pPr>
      <w:r>
        <w:rPr>
          <w:rFonts w:ascii="Helvetica" w:hAnsi="Helvetica" w:cs="Helvetica"/>
          <w:color w:val="131415"/>
          <w:sz w:val="34"/>
          <w:szCs w:val="34"/>
        </w:rPr>
        <w:t>Tasks are executed in a predictable order. When you submit tasks in a serial dispatch queue, they will be executed in the same order as they are inserted.</w:t>
      </w:r>
    </w:p>
    <w:p w14:paraId="58CB7E8C" w14:textId="77777777" w:rsidR="00384905" w:rsidRDefault="00384905" w:rsidP="00384905">
      <w:pPr>
        <w:widowControl w:val="0"/>
        <w:numPr>
          <w:ilvl w:val="0"/>
          <w:numId w:val="2"/>
        </w:numPr>
        <w:tabs>
          <w:tab w:val="left" w:pos="220"/>
          <w:tab w:val="left" w:pos="720"/>
        </w:tabs>
        <w:autoSpaceDE w:val="0"/>
        <w:autoSpaceDN w:val="0"/>
        <w:adjustRightInd w:val="0"/>
        <w:ind w:hanging="720"/>
        <w:rPr>
          <w:rFonts w:ascii="Helvetica" w:hAnsi="Helvetica" w:cs="Helvetica"/>
          <w:color w:val="131415"/>
          <w:sz w:val="34"/>
          <w:szCs w:val="34"/>
        </w:rPr>
      </w:pPr>
      <w:r>
        <w:rPr>
          <w:rFonts w:ascii="Helvetica" w:hAnsi="Helvetica" w:cs="Helvetica"/>
          <w:color w:val="131415"/>
          <w:sz w:val="34"/>
          <w:szCs w:val="34"/>
        </w:rPr>
        <w:t>You can create any number of serial queues.</w:t>
      </w:r>
    </w:p>
    <w:p w14:paraId="11C29D79" w14:textId="77777777" w:rsidR="00384905" w:rsidRDefault="00384905" w:rsidP="00384905">
      <w:pPr>
        <w:widowControl w:val="0"/>
        <w:autoSpaceDE w:val="0"/>
        <w:autoSpaceDN w:val="0"/>
        <w:adjustRightInd w:val="0"/>
        <w:rPr>
          <w:rFonts w:ascii="Helvetica" w:hAnsi="Helvetica" w:cs="Helvetica"/>
          <w:color w:val="141415"/>
          <w:sz w:val="38"/>
          <w:szCs w:val="38"/>
        </w:rPr>
      </w:pPr>
      <w:r>
        <w:rPr>
          <w:rFonts w:ascii="Helvetica" w:hAnsi="Helvetica" w:cs="Helvetica"/>
          <w:color w:val="141415"/>
          <w:sz w:val="38"/>
          <w:szCs w:val="38"/>
        </w:rPr>
        <w:t>Concurrent Queues</w:t>
      </w:r>
    </w:p>
    <w:p w14:paraId="721FF1E9"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As the name suggests, concurrent queues allows you to execute multiple tasks in parallel. The tasks (blocks of codes) starts in the order in which they are added in the queue. But their execution all occur concurrently and they don’t have to wait for each other to start. Concurrent queues guarantee that tasks start in same order but you will not know the order of execution, execution time or the number of tasks being executed at a given point.</w:t>
      </w:r>
    </w:p>
    <w:p w14:paraId="4E90785F"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For example, you submit three tasks (task #1, #2 and #3) to a concurrent queue. The tasks are executed concurrently and are started in the order in which they were added to the queue. However, the execution time and finish time vary. Even it may take some time for task #2 and task #3 to start, they both can complete before task #1. It’s up to the system to decide the execution of the tasks.</w:t>
      </w:r>
    </w:p>
    <w:p w14:paraId="1766B0C0" w14:textId="77777777" w:rsidR="00384905" w:rsidRDefault="00384905" w:rsidP="00384905">
      <w:pPr>
        <w:widowControl w:val="0"/>
        <w:autoSpaceDE w:val="0"/>
        <w:autoSpaceDN w:val="0"/>
        <w:adjustRightInd w:val="0"/>
        <w:rPr>
          <w:rFonts w:ascii="Helvetica" w:hAnsi="Helvetica" w:cs="Helvetica"/>
          <w:sz w:val="54"/>
          <w:szCs w:val="54"/>
        </w:rPr>
      </w:pPr>
      <w:r>
        <w:rPr>
          <w:rFonts w:ascii="Helvetica" w:hAnsi="Helvetica" w:cs="Helvetica"/>
          <w:sz w:val="54"/>
          <w:szCs w:val="54"/>
        </w:rPr>
        <w:t>Using Queues</w:t>
      </w:r>
    </w:p>
    <w:p w14:paraId="5997803A"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 xml:space="preserve">Now that we have explained both serial and concurrent queues, it’s time to see how we can use them. By default, the system provides each application with a single serial queue and four concurrent queues. The main dispatch queue is the globally available serial queue that executes tasks on the application’s main thread. It is used to update the app UI and perform all tasks related to the update of </w:t>
      </w:r>
      <w:proofErr w:type="spellStart"/>
      <w:r>
        <w:rPr>
          <w:rFonts w:ascii="Helvetica" w:hAnsi="Helvetica" w:cs="Helvetica"/>
          <w:color w:val="131415"/>
          <w:sz w:val="34"/>
          <w:szCs w:val="34"/>
        </w:rPr>
        <w:t>UIViews</w:t>
      </w:r>
      <w:proofErr w:type="spellEnd"/>
      <w:r>
        <w:rPr>
          <w:rFonts w:ascii="Helvetica" w:hAnsi="Helvetica" w:cs="Helvetica"/>
          <w:color w:val="131415"/>
          <w:sz w:val="34"/>
          <w:szCs w:val="34"/>
        </w:rPr>
        <w:t>. There is only one task to be executed at a time and this is why the UI is blocked when you run a heavy task in the main queue.</w:t>
      </w:r>
    </w:p>
    <w:p w14:paraId="241F200B" w14:textId="77777777" w:rsidR="00384905" w:rsidRDefault="00384905" w:rsidP="00384905">
      <w:pPr>
        <w:widowControl w:val="0"/>
        <w:autoSpaceDE w:val="0"/>
        <w:autoSpaceDN w:val="0"/>
        <w:adjustRightInd w:val="0"/>
        <w:rPr>
          <w:rFonts w:ascii="Helvetica" w:hAnsi="Helvetica" w:cs="Helvetica"/>
          <w:color w:val="131415"/>
          <w:sz w:val="34"/>
          <w:szCs w:val="34"/>
        </w:rPr>
      </w:pPr>
      <w:r>
        <w:rPr>
          <w:rFonts w:ascii="Helvetica" w:hAnsi="Helvetica" w:cs="Helvetica"/>
          <w:color w:val="131415"/>
          <w:sz w:val="34"/>
          <w:szCs w:val="34"/>
        </w:rPr>
        <w:t xml:space="preserve">Besides the main queue, the system provides four concurrent queues. We call them Global Dispatch queues. These queues are global to the application and are differentiated only by their priority level. To use one of the global concurrent queues, you have to get a reference of your preferred queue using the function </w:t>
      </w:r>
      <w:proofErr w:type="spellStart"/>
      <w:r>
        <w:rPr>
          <w:rFonts w:ascii="Helvetica" w:hAnsi="Helvetica" w:cs="Helvetica"/>
          <w:color w:val="131415"/>
          <w:sz w:val="34"/>
          <w:szCs w:val="34"/>
        </w:rPr>
        <w:t>dispatch_get_global_queue</w:t>
      </w:r>
      <w:proofErr w:type="spellEnd"/>
      <w:r>
        <w:rPr>
          <w:rFonts w:ascii="Helvetica" w:hAnsi="Helvetica" w:cs="Helvetica"/>
          <w:color w:val="131415"/>
          <w:sz w:val="34"/>
          <w:szCs w:val="34"/>
        </w:rPr>
        <w:t xml:space="preserve"> which takes in the first parameter one of these values:</w:t>
      </w:r>
    </w:p>
    <w:p w14:paraId="591CF9D8" w14:textId="77777777" w:rsidR="00384905" w:rsidRDefault="00384905" w:rsidP="00384905">
      <w:pPr>
        <w:widowControl w:val="0"/>
        <w:numPr>
          <w:ilvl w:val="0"/>
          <w:numId w:val="3"/>
        </w:numPr>
        <w:tabs>
          <w:tab w:val="left" w:pos="220"/>
          <w:tab w:val="left" w:pos="720"/>
        </w:tabs>
        <w:autoSpaceDE w:val="0"/>
        <w:autoSpaceDN w:val="0"/>
        <w:adjustRightInd w:val="0"/>
        <w:ind w:hanging="720"/>
        <w:rPr>
          <w:rFonts w:ascii="Helvetica" w:hAnsi="Helvetica" w:cs="Helvetica"/>
          <w:color w:val="131415"/>
          <w:sz w:val="34"/>
          <w:szCs w:val="34"/>
        </w:rPr>
      </w:pPr>
      <w:r>
        <w:rPr>
          <w:rFonts w:ascii="Helvetica" w:hAnsi="Helvetica" w:cs="Helvetica"/>
          <w:color w:val="131415"/>
          <w:sz w:val="34"/>
          <w:szCs w:val="34"/>
        </w:rPr>
        <w:t>DISPATCH_QUEUE_PRIORITY_HIGH</w:t>
      </w:r>
    </w:p>
    <w:p w14:paraId="47A9C7FB" w14:textId="77777777" w:rsidR="00384905" w:rsidRDefault="00384905" w:rsidP="00384905">
      <w:pPr>
        <w:widowControl w:val="0"/>
        <w:numPr>
          <w:ilvl w:val="0"/>
          <w:numId w:val="3"/>
        </w:numPr>
        <w:tabs>
          <w:tab w:val="left" w:pos="220"/>
          <w:tab w:val="left" w:pos="720"/>
        </w:tabs>
        <w:autoSpaceDE w:val="0"/>
        <w:autoSpaceDN w:val="0"/>
        <w:adjustRightInd w:val="0"/>
        <w:ind w:hanging="720"/>
        <w:rPr>
          <w:rFonts w:ascii="Helvetica" w:hAnsi="Helvetica" w:cs="Helvetica"/>
          <w:color w:val="131415"/>
          <w:sz w:val="34"/>
          <w:szCs w:val="34"/>
        </w:rPr>
      </w:pPr>
      <w:r>
        <w:rPr>
          <w:rFonts w:ascii="Helvetica" w:hAnsi="Helvetica" w:cs="Helvetica"/>
          <w:color w:val="131415"/>
          <w:sz w:val="34"/>
          <w:szCs w:val="34"/>
        </w:rPr>
        <w:t>DISPATCH_QUEUE_PRIORITY_DEFAULT</w:t>
      </w:r>
    </w:p>
    <w:p w14:paraId="5769D354" w14:textId="77777777" w:rsidR="00384905" w:rsidRDefault="00384905" w:rsidP="00384905">
      <w:pPr>
        <w:widowControl w:val="0"/>
        <w:numPr>
          <w:ilvl w:val="0"/>
          <w:numId w:val="3"/>
        </w:numPr>
        <w:tabs>
          <w:tab w:val="left" w:pos="220"/>
          <w:tab w:val="left" w:pos="720"/>
        </w:tabs>
        <w:autoSpaceDE w:val="0"/>
        <w:autoSpaceDN w:val="0"/>
        <w:adjustRightInd w:val="0"/>
        <w:ind w:hanging="720"/>
        <w:rPr>
          <w:rFonts w:ascii="Helvetica" w:hAnsi="Helvetica" w:cs="Helvetica"/>
          <w:color w:val="131415"/>
          <w:sz w:val="34"/>
          <w:szCs w:val="34"/>
        </w:rPr>
      </w:pPr>
      <w:r>
        <w:rPr>
          <w:rFonts w:ascii="Helvetica" w:hAnsi="Helvetica" w:cs="Helvetica"/>
          <w:color w:val="131415"/>
          <w:sz w:val="34"/>
          <w:szCs w:val="34"/>
        </w:rPr>
        <w:t>DISPATCH_QUEUE_PRIORITY_LOW</w:t>
      </w:r>
    </w:p>
    <w:p w14:paraId="11DD33FB" w14:textId="77777777" w:rsidR="00384905" w:rsidRDefault="00384905" w:rsidP="00384905">
      <w:pPr>
        <w:widowControl w:val="0"/>
        <w:numPr>
          <w:ilvl w:val="0"/>
          <w:numId w:val="3"/>
        </w:numPr>
        <w:tabs>
          <w:tab w:val="left" w:pos="220"/>
          <w:tab w:val="left" w:pos="720"/>
        </w:tabs>
        <w:autoSpaceDE w:val="0"/>
        <w:autoSpaceDN w:val="0"/>
        <w:adjustRightInd w:val="0"/>
        <w:ind w:hanging="720"/>
        <w:rPr>
          <w:rFonts w:ascii="Helvetica" w:hAnsi="Helvetica" w:cs="Helvetica"/>
          <w:color w:val="131415"/>
          <w:sz w:val="34"/>
          <w:szCs w:val="34"/>
        </w:rPr>
      </w:pPr>
      <w:r>
        <w:rPr>
          <w:rFonts w:ascii="Helvetica" w:hAnsi="Helvetica" w:cs="Helvetica"/>
          <w:color w:val="131415"/>
          <w:sz w:val="34"/>
          <w:szCs w:val="34"/>
        </w:rPr>
        <w:t>DISPATCH_QUEUE_PRIORITY_BACKGROUND</w:t>
      </w:r>
    </w:p>
    <w:p w14:paraId="2FA21ED6" w14:textId="6E1FDE53" w:rsidR="00384905" w:rsidRDefault="00384905" w:rsidP="00384905">
      <w:pPr>
        <w:widowControl w:val="0"/>
        <w:tabs>
          <w:tab w:val="left" w:pos="220"/>
          <w:tab w:val="left" w:pos="720"/>
        </w:tabs>
        <w:autoSpaceDE w:val="0"/>
        <w:autoSpaceDN w:val="0"/>
        <w:adjustRightInd w:val="0"/>
        <w:rPr>
          <w:rFonts w:ascii="Lucida Grande" w:hAnsi="Lucida Grande" w:cs="Lucida Grande"/>
          <w:sz w:val="26"/>
          <w:szCs w:val="26"/>
        </w:rPr>
      </w:pPr>
      <w:r>
        <w:rPr>
          <w:rFonts w:ascii="Helvetica" w:hAnsi="Helvetica" w:cs="Helvetica"/>
          <w:color w:val="131415"/>
          <w:sz w:val="34"/>
          <w:szCs w:val="34"/>
        </w:rPr>
        <w:t>These queue types represent the priority of execution. The queue with HIGH has the highest priority and BACKGROUND has the lowest priority. So you can decide the queue you use based on the priority of the task. Please also note that these queues are being used by Apple’s APIs so your tasks are not the only tasks in these queues.</w:t>
      </w:r>
    </w:p>
    <w:p w14:paraId="47CDFFEC" w14:textId="44DFE43D" w:rsidR="001824B4" w:rsidRDefault="001824B4" w:rsidP="001824B4">
      <w:pPr>
        <w:widowControl w:val="0"/>
        <w:tabs>
          <w:tab w:val="left" w:pos="220"/>
          <w:tab w:val="left" w:pos="720"/>
        </w:tabs>
        <w:autoSpaceDE w:val="0"/>
        <w:autoSpaceDN w:val="0"/>
        <w:adjustRightInd w:val="0"/>
        <w:rPr>
          <w:rFonts w:ascii="Lucida Grande" w:hAnsi="Lucida Grande" w:cs="Lucida Grande"/>
          <w:sz w:val="26"/>
          <w:szCs w:val="26"/>
        </w:rPr>
      </w:pPr>
      <w:r w:rsidRPr="001824B4">
        <w:rPr>
          <w:rFonts w:ascii="Arial" w:hAnsi="Arial" w:cs="Arial"/>
          <w:color w:val="1A1A1A"/>
          <w:sz w:val="44"/>
          <w:szCs w:val="44"/>
        </w:rPr>
        <w:t>GCD</w:t>
      </w:r>
    </w:p>
    <w:p w14:paraId="712E7CC6" w14:textId="77777777" w:rsidR="001824B4" w:rsidRPr="001824B4" w:rsidRDefault="001824B4" w:rsidP="001824B4">
      <w:pPr>
        <w:pStyle w:val="ListParagraph"/>
        <w:widowControl w:val="0"/>
        <w:numPr>
          <w:ilvl w:val="0"/>
          <w:numId w:val="1"/>
        </w:numPr>
        <w:autoSpaceDE w:val="0"/>
        <w:autoSpaceDN w:val="0"/>
        <w:adjustRightInd w:val="0"/>
        <w:spacing w:after="300" w:line="390" w:lineRule="atLeast"/>
        <w:rPr>
          <w:rFonts w:ascii="Helvetica Neue" w:hAnsi="Helvetica Neue" w:cs="Helvetica Neue"/>
          <w:color w:val="1A1A1A"/>
          <w:sz w:val="30"/>
          <w:szCs w:val="30"/>
        </w:rPr>
      </w:pPr>
      <w:r w:rsidRPr="001824B4">
        <w:rPr>
          <w:rFonts w:ascii="Consolas" w:hAnsi="Consolas" w:cs="Consolas"/>
          <w:color w:val="1A1A1A"/>
          <w:sz w:val="26"/>
          <w:szCs w:val="26"/>
        </w:rPr>
        <w:t>GCD</w:t>
      </w:r>
      <w:r w:rsidRPr="001824B4">
        <w:rPr>
          <w:rFonts w:ascii="Helvetica Neue" w:hAnsi="Helvetica Neue" w:cs="Helvetica Neue"/>
          <w:color w:val="1A1A1A"/>
          <w:sz w:val="30"/>
          <w:szCs w:val="30"/>
        </w:rPr>
        <w:t xml:space="preserve"> is a low-level C-based API that enables very simple use of a task-based concurrency model. </w:t>
      </w:r>
      <w:proofErr w:type="spellStart"/>
      <w:r w:rsidRPr="001824B4">
        <w:rPr>
          <w:rFonts w:ascii="Consolas" w:hAnsi="Consolas" w:cs="Consolas"/>
          <w:color w:val="1A1A1A"/>
          <w:sz w:val="26"/>
          <w:szCs w:val="26"/>
        </w:rPr>
        <w:t>NSOperation</w:t>
      </w:r>
      <w:proofErr w:type="spellEnd"/>
      <w:r w:rsidRPr="001824B4">
        <w:rPr>
          <w:rFonts w:ascii="Helvetica Neue" w:hAnsi="Helvetica Neue" w:cs="Helvetica Neue"/>
          <w:color w:val="1A1A1A"/>
          <w:sz w:val="30"/>
          <w:szCs w:val="30"/>
        </w:rPr>
        <w:t xml:space="preserve"> and </w:t>
      </w:r>
      <w:proofErr w:type="spellStart"/>
      <w:r w:rsidRPr="001824B4">
        <w:rPr>
          <w:rFonts w:ascii="Consolas" w:hAnsi="Consolas" w:cs="Consolas"/>
          <w:color w:val="1A1A1A"/>
          <w:sz w:val="26"/>
          <w:szCs w:val="26"/>
        </w:rPr>
        <w:t>NSOperationQueue</w:t>
      </w:r>
      <w:proofErr w:type="spellEnd"/>
      <w:r w:rsidRPr="001824B4">
        <w:rPr>
          <w:rFonts w:ascii="Helvetica Neue" w:hAnsi="Helvetica Neue" w:cs="Helvetica Neue"/>
          <w:color w:val="1A1A1A"/>
          <w:sz w:val="30"/>
          <w:szCs w:val="30"/>
        </w:rPr>
        <w:t xml:space="preserve"> are Objective-C classes that do a similar thing. </w:t>
      </w:r>
      <w:proofErr w:type="spellStart"/>
      <w:r w:rsidRPr="001824B4">
        <w:rPr>
          <w:rFonts w:ascii="Consolas" w:hAnsi="Consolas" w:cs="Consolas"/>
          <w:color w:val="1A1A1A"/>
          <w:sz w:val="26"/>
          <w:szCs w:val="26"/>
        </w:rPr>
        <w:t>NSOperation</w:t>
      </w:r>
      <w:r w:rsidRPr="001824B4">
        <w:rPr>
          <w:rFonts w:ascii="Helvetica Neue" w:hAnsi="Helvetica Neue" w:cs="Helvetica Neue"/>
          <w:color w:val="1A1A1A"/>
          <w:sz w:val="30"/>
          <w:szCs w:val="30"/>
        </w:rPr>
        <w:t>was</w:t>
      </w:r>
      <w:proofErr w:type="spellEnd"/>
      <w:r w:rsidRPr="001824B4">
        <w:rPr>
          <w:rFonts w:ascii="Helvetica Neue" w:hAnsi="Helvetica Neue" w:cs="Helvetica Neue"/>
          <w:color w:val="1A1A1A"/>
          <w:sz w:val="30"/>
          <w:szCs w:val="30"/>
        </w:rPr>
        <w:t xml:space="preserve"> introduced first, but as of 10.6 and </w:t>
      </w:r>
      <w:proofErr w:type="spellStart"/>
      <w:r w:rsidRPr="001824B4">
        <w:rPr>
          <w:rFonts w:ascii="Helvetica Neue" w:hAnsi="Helvetica Neue" w:cs="Helvetica Neue"/>
          <w:color w:val="1A1A1A"/>
          <w:sz w:val="30"/>
          <w:szCs w:val="30"/>
        </w:rPr>
        <w:t>iOS</w:t>
      </w:r>
      <w:proofErr w:type="spellEnd"/>
      <w:r w:rsidRPr="001824B4">
        <w:rPr>
          <w:rFonts w:ascii="Helvetica Neue" w:hAnsi="Helvetica Neue" w:cs="Helvetica Neue"/>
          <w:color w:val="1A1A1A"/>
          <w:sz w:val="30"/>
          <w:szCs w:val="30"/>
        </w:rPr>
        <w:t xml:space="preserve"> 4, </w:t>
      </w:r>
      <w:proofErr w:type="spellStart"/>
      <w:r w:rsidRPr="001824B4">
        <w:rPr>
          <w:rFonts w:ascii="Consolas" w:hAnsi="Consolas" w:cs="Consolas"/>
          <w:color w:val="1A1A1A"/>
          <w:sz w:val="26"/>
          <w:szCs w:val="26"/>
        </w:rPr>
        <w:t>NSOperationQueue</w:t>
      </w:r>
      <w:proofErr w:type="spellEnd"/>
      <w:r w:rsidRPr="001824B4">
        <w:rPr>
          <w:rFonts w:ascii="Helvetica Neue" w:hAnsi="Helvetica Neue" w:cs="Helvetica Neue"/>
          <w:color w:val="1A1A1A"/>
          <w:sz w:val="30"/>
          <w:szCs w:val="30"/>
        </w:rPr>
        <w:t xml:space="preserve"> and friends are internally implemented using </w:t>
      </w:r>
      <w:r w:rsidRPr="001824B4">
        <w:rPr>
          <w:rFonts w:ascii="Consolas" w:hAnsi="Consolas" w:cs="Consolas"/>
          <w:color w:val="1A1A1A"/>
          <w:sz w:val="26"/>
          <w:szCs w:val="26"/>
        </w:rPr>
        <w:t>GCD</w:t>
      </w:r>
      <w:r w:rsidRPr="001824B4">
        <w:rPr>
          <w:rFonts w:ascii="Helvetica Neue" w:hAnsi="Helvetica Neue" w:cs="Helvetica Neue"/>
          <w:color w:val="1A1A1A"/>
          <w:sz w:val="30"/>
          <w:szCs w:val="30"/>
        </w:rPr>
        <w:t>.</w:t>
      </w:r>
    </w:p>
    <w:p w14:paraId="1F759D89" w14:textId="77777777" w:rsidR="001824B4" w:rsidRPr="001824B4" w:rsidRDefault="001824B4" w:rsidP="001824B4">
      <w:pPr>
        <w:pStyle w:val="ListParagraph"/>
        <w:widowControl w:val="0"/>
        <w:numPr>
          <w:ilvl w:val="0"/>
          <w:numId w:val="1"/>
        </w:numPr>
        <w:autoSpaceDE w:val="0"/>
        <w:autoSpaceDN w:val="0"/>
        <w:adjustRightInd w:val="0"/>
        <w:spacing w:after="300" w:line="390" w:lineRule="atLeast"/>
        <w:rPr>
          <w:rFonts w:ascii="Helvetica Neue" w:hAnsi="Helvetica Neue" w:cs="Helvetica Neue"/>
          <w:color w:val="1A1A1A"/>
          <w:sz w:val="30"/>
          <w:szCs w:val="30"/>
        </w:rPr>
      </w:pPr>
      <w:r w:rsidRPr="001824B4">
        <w:rPr>
          <w:rFonts w:ascii="Helvetica Neue" w:hAnsi="Helvetica Neue" w:cs="Helvetica Neue"/>
          <w:color w:val="1A1A1A"/>
          <w:sz w:val="30"/>
          <w:szCs w:val="30"/>
        </w:rPr>
        <w:t xml:space="preserve">In general, you should use the highest level of abstraction that suits your needs. This means that you should usually use </w:t>
      </w:r>
      <w:proofErr w:type="spellStart"/>
      <w:r w:rsidRPr="001824B4">
        <w:rPr>
          <w:rFonts w:ascii="Consolas" w:hAnsi="Consolas" w:cs="Consolas"/>
          <w:color w:val="1A1A1A"/>
          <w:sz w:val="26"/>
          <w:szCs w:val="26"/>
        </w:rPr>
        <w:t>NSOperationQueue</w:t>
      </w:r>
      <w:proofErr w:type="spellEnd"/>
      <w:r w:rsidRPr="001824B4">
        <w:rPr>
          <w:rFonts w:ascii="Helvetica Neue" w:hAnsi="Helvetica Neue" w:cs="Helvetica Neue"/>
          <w:color w:val="1A1A1A"/>
          <w:sz w:val="30"/>
          <w:szCs w:val="30"/>
        </w:rPr>
        <w:t xml:space="preserve"> instead of </w:t>
      </w:r>
      <w:r w:rsidRPr="001824B4">
        <w:rPr>
          <w:rFonts w:ascii="Consolas" w:hAnsi="Consolas" w:cs="Consolas"/>
          <w:color w:val="1A1A1A"/>
          <w:sz w:val="26"/>
          <w:szCs w:val="26"/>
        </w:rPr>
        <w:t>GCD</w:t>
      </w:r>
      <w:r w:rsidRPr="001824B4">
        <w:rPr>
          <w:rFonts w:ascii="Helvetica Neue" w:hAnsi="Helvetica Neue" w:cs="Helvetica Neue"/>
          <w:color w:val="1A1A1A"/>
          <w:sz w:val="30"/>
          <w:szCs w:val="30"/>
        </w:rPr>
        <w:t xml:space="preserve">, unless you need to do something that </w:t>
      </w:r>
      <w:proofErr w:type="spellStart"/>
      <w:r w:rsidRPr="001824B4">
        <w:rPr>
          <w:rFonts w:ascii="Consolas" w:hAnsi="Consolas" w:cs="Consolas"/>
          <w:color w:val="1A1A1A"/>
          <w:sz w:val="26"/>
          <w:szCs w:val="26"/>
        </w:rPr>
        <w:t>NSOperationQueue</w:t>
      </w:r>
      <w:proofErr w:type="spellEnd"/>
      <w:r w:rsidRPr="001824B4">
        <w:rPr>
          <w:rFonts w:ascii="Helvetica Neue" w:hAnsi="Helvetica Neue" w:cs="Helvetica Neue"/>
          <w:color w:val="1A1A1A"/>
          <w:sz w:val="30"/>
          <w:szCs w:val="30"/>
        </w:rPr>
        <w:t xml:space="preserve"> doesn't support.</w:t>
      </w:r>
    </w:p>
    <w:p w14:paraId="7E294FEE" w14:textId="77777777" w:rsidR="001824B4" w:rsidRPr="001824B4" w:rsidRDefault="001824B4" w:rsidP="001824B4">
      <w:pPr>
        <w:pStyle w:val="ListParagraph"/>
        <w:widowControl w:val="0"/>
        <w:numPr>
          <w:ilvl w:val="0"/>
          <w:numId w:val="1"/>
        </w:numPr>
        <w:autoSpaceDE w:val="0"/>
        <w:autoSpaceDN w:val="0"/>
        <w:adjustRightInd w:val="0"/>
        <w:spacing w:after="300" w:line="390" w:lineRule="atLeast"/>
        <w:rPr>
          <w:rFonts w:ascii="Helvetica Neue" w:hAnsi="Helvetica Neue" w:cs="Helvetica Neue"/>
          <w:color w:val="1A1A1A"/>
          <w:sz w:val="30"/>
          <w:szCs w:val="30"/>
        </w:rPr>
      </w:pPr>
      <w:r w:rsidRPr="001824B4">
        <w:rPr>
          <w:rFonts w:ascii="Helvetica Neue" w:hAnsi="Helvetica Neue" w:cs="Helvetica Neue"/>
          <w:color w:val="1A1A1A"/>
          <w:sz w:val="30"/>
          <w:szCs w:val="30"/>
        </w:rPr>
        <w:t xml:space="preserve">Note that </w:t>
      </w:r>
      <w:proofErr w:type="spellStart"/>
      <w:r w:rsidRPr="001824B4">
        <w:rPr>
          <w:rFonts w:ascii="Consolas" w:hAnsi="Consolas" w:cs="Consolas"/>
          <w:color w:val="1A1A1A"/>
          <w:sz w:val="26"/>
          <w:szCs w:val="26"/>
        </w:rPr>
        <w:t>NSOperationQueue</w:t>
      </w:r>
      <w:proofErr w:type="spellEnd"/>
      <w:r w:rsidRPr="001824B4">
        <w:rPr>
          <w:rFonts w:ascii="Helvetica Neue" w:hAnsi="Helvetica Neue" w:cs="Helvetica Neue"/>
          <w:color w:val="1A1A1A"/>
          <w:sz w:val="30"/>
          <w:szCs w:val="30"/>
        </w:rPr>
        <w:t xml:space="preserve"> isn't a "dumbed-down" version of GCD; in fact, there are many things that you can do very simply with </w:t>
      </w:r>
      <w:proofErr w:type="spellStart"/>
      <w:r w:rsidRPr="001824B4">
        <w:rPr>
          <w:rFonts w:ascii="Consolas" w:hAnsi="Consolas" w:cs="Consolas"/>
          <w:color w:val="1A1A1A"/>
          <w:sz w:val="26"/>
          <w:szCs w:val="26"/>
        </w:rPr>
        <w:t>NSOperationQueue</w:t>
      </w:r>
      <w:proofErr w:type="spellEnd"/>
      <w:r w:rsidRPr="001824B4">
        <w:rPr>
          <w:rFonts w:ascii="Helvetica Neue" w:hAnsi="Helvetica Neue" w:cs="Helvetica Neue"/>
          <w:color w:val="1A1A1A"/>
          <w:sz w:val="30"/>
          <w:szCs w:val="30"/>
        </w:rPr>
        <w:t xml:space="preserve"> that take a lot of work with pure </w:t>
      </w:r>
      <w:r w:rsidRPr="001824B4">
        <w:rPr>
          <w:rFonts w:ascii="Consolas" w:hAnsi="Consolas" w:cs="Consolas"/>
          <w:color w:val="1A1A1A"/>
          <w:sz w:val="26"/>
          <w:szCs w:val="26"/>
        </w:rPr>
        <w:t>GCD</w:t>
      </w:r>
      <w:r w:rsidRPr="001824B4">
        <w:rPr>
          <w:rFonts w:ascii="Helvetica Neue" w:hAnsi="Helvetica Neue" w:cs="Helvetica Neue"/>
          <w:color w:val="1A1A1A"/>
          <w:sz w:val="30"/>
          <w:szCs w:val="30"/>
        </w:rPr>
        <w:t xml:space="preserve">. (Examples: bandwidth-constrained queues that only run N operations at a time; establishing dependencies between operations. Both very simple with </w:t>
      </w:r>
      <w:proofErr w:type="spellStart"/>
      <w:r w:rsidRPr="001824B4">
        <w:rPr>
          <w:rFonts w:ascii="Consolas" w:hAnsi="Consolas" w:cs="Consolas"/>
          <w:color w:val="1A1A1A"/>
          <w:sz w:val="26"/>
          <w:szCs w:val="26"/>
        </w:rPr>
        <w:t>NSOperation</w:t>
      </w:r>
      <w:proofErr w:type="spellEnd"/>
      <w:r w:rsidRPr="001824B4">
        <w:rPr>
          <w:rFonts w:ascii="Helvetica Neue" w:hAnsi="Helvetica Neue" w:cs="Helvetica Neue"/>
          <w:color w:val="1A1A1A"/>
          <w:sz w:val="30"/>
          <w:szCs w:val="30"/>
        </w:rPr>
        <w:t xml:space="preserve">, very difficult with </w:t>
      </w:r>
      <w:r w:rsidRPr="001824B4">
        <w:rPr>
          <w:rFonts w:ascii="Consolas" w:hAnsi="Consolas" w:cs="Consolas"/>
          <w:color w:val="1A1A1A"/>
          <w:sz w:val="26"/>
          <w:szCs w:val="26"/>
        </w:rPr>
        <w:t>GCD</w:t>
      </w:r>
      <w:r w:rsidRPr="001824B4">
        <w:rPr>
          <w:rFonts w:ascii="Helvetica Neue" w:hAnsi="Helvetica Neue" w:cs="Helvetica Neue"/>
          <w:color w:val="1A1A1A"/>
          <w:sz w:val="30"/>
          <w:szCs w:val="30"/>
        </w:rPr>
        <w:t xml:space="preserve">.) Apple's done the hard work of leveraging GCD to create a very nice object-friendly API with </w:t>
      </w:r>
      <w:proofErr w:type="spellStart"/>
      <w:r w:rsidRPr="001824B4">
        <w:rPr>
          <w:rFonts w:ascii="Consolas" w:hAnsi="Consolas" w:cs="Consolas"/>
          <w:color w:val="1A1A1A"/>
          <w:sz w:val="26"/>
          <w:szCs w:val="26"/>
        </w:rPr>
        <w:t>NSOperation</w:t>
      </w:r>
      <w:proofErr w:type="spellEnd"/>
      <w:r w:rsidRPr="001824B4">
        <w:rPr>
          <w:rFonts w:ascii="Helvetica Neue" w:hAnsi="Helvetica Neue" w:cs="Helvetica Neue"/>
          <w:color w:val="1A1A1A"/>
          <w:sz w:val="30"/>
          <w:szCs w:val="30"/>
        </w:rPr>
        <w:t>. Take advantage of their work unless you have a reason not to.</w:t>
      </w:r>
    </w:p>
    <w:p w14:paraId="11EC6263" w14:textId="77777777" w:rsidR="001824B4" w:rsidRPr="001824B4" w:rsidRDefault="001824B4" w:rsidP="001824B4">
      <w:pPr>
        <w:pStyle w:val="ListParagraph"/>
        <w:widowControl w:val="0"/>
        <w:numPr>
          <w:ilvl w:val="0"/>
          <w:numId w:val="1"/>
        </w:numPr>
        <w:autoSpaceDE w:val="0"/>
        <w:autoSpaceDN w:val="0"/>
        <w:adjustRightInd w:val="0"/>
        <w:spacing w:after="300" w:line="390" w:lineRule="atLeast"/>
        <w:rPr>
          <w:rFonts w:ascii="Helvetica Neue" w:hAnsi="Helvetica Neue" w:cs="Helvetica Neue"/>
          <w:color w:val="1A1A1A"/>
          <w:sz w:val="30"/>
          <w:szCs w:val="30"/>
        </w:rPr>
      </w:pPr>
    </w:p>
    <w:p w14:paraId="34872C6F" w14:textId="77777777" w:rsidR="001824B4" w:rsidRPr="001824B4" w:rsidRDefault="001824B4" w:rsidP="001824B4">
      <w:pPr>
        <w:pStyle w:val="ListParagraph"/>
        <w:widowControl w:val="0"/>
        <w:numPr>
          <w:ilvl w:val="0"/>
          <w:numId w:val="1"/>
        </w:numPr>
        <w:autoSpaceDE w:val="0"/>
        <w:autoSpaceDN w:val="0"/>
        <w:adjustRightInd w:val="0"/>
        <w:rPr>
          <w:rFonts w:ascii="Arial" w:hAnsi="Arial" w:cs="Arial"/>
          <w:color w:val="1A1A1A"/>
          <w:sz w:val="44"/>
          <w:szCs w:val="44"/>
        </w:rPr>
      </w:pPr>
      <w:proofErr w:type="spellStart"/>
      <w:r w:rsidRPr="001824B4">
        <w:rPr>
          <w:rFonts w:ascii="Arial" w:hAnsi="Arial" w:cs="Arial"/>
          <w:color w:val="1A1A1A"/>
          <w:sz w:val="44"/>
          <w:szCs w:val="44"/>
        </w:rPr>
        <w:t>NSOperationQueue</w:t>
      </w:r>
      <w:proofErr w:type="spellEnd"/>
      <w:r w:rsidRPr="001824B4">
        <w:rPr>
          <w:rFonts w:ascii="Arial" w:hAnsi="Arial" w:cs="Arial"/>
          <w:color w:val="1A1A1A"/>
          <w:sz w:val="44"/>
          <w:szCs w:val="44"/>
        </w:rPr>
        <w:t xml:space="preserve"> and GCD</w:t>
      </w:r>
    </w:p>
    <w:p w14:paraId="40C06834" w14:textId="77777777" w:rsidR="001824B4" w:rsidRPr="001824B4" w:rsidRDefault="001824B4" w:rsidP="001824B4">
      <w:pPr>
        <w:pStyle w:val="ListParagraph"/>
        <w:widowControl w:val="0"/>
        <w:numPr>
          <w:ilvl w:val="0"/>
          <w:numId w:val="1"/>
        </w:numPr>
        <w:autoSpaceDE w:val="0"/>
        <w:autoSpaceDN w:val="0"/>
        <w:adjustRightInd w:val="0"/>
        <w:spacing w:line="340" w:lineRule="atLeast"/>
        <w:rPr>
          <w:rFonts w:ascii="Arial" w:hAnsi="Arial" w:cs="Arial"/>
          <w:color w:val="1A1A1A"/>
          <w:sz w:val="22"/>
          <w:szCs w:val="22"/>
        </w:rPr>
      </w:pPr>
    </w:p>
    <w:p w14:paraId="306A707A" w14:textId="77777777" w:rsidR="001824B4" w:rsidRPr="001824B4" w:rsidRDefault="001824B4" w:rsidP="001824B4">
      <w:pPr>
        <w:pStyle w:val="ListParagraph"/>
        <w:widowControl w:val="0"/>
        <w:numPr>
          <w:ilvl w:val="0"/>
          <w:numId w:val="1"/>
        </w:numPr>
        <w:autoSpaceDE w:val="0"/>
        <w:autoSpaceDN w:val="0"/>
        <w:adjustRightInd w:val="0"/>
        <w:spacing w:line="360" w:lineRule="atLeast"/>
        <w:rPr>
          <w:rFonts w:ascii="Arial" w:hAnsi="Arial" w:cs="Arial"/>
          <w:color w:val="1A1A1A"/>
          <w:sz w:val="28"/>
          <w:szCs w:val="28"/>
        </w:rPr>
      </w:pPr>
      <w:proofErr w:type="spellStart"/>
      <w:r w:rsidRPr="001824B4">
        <w:rPr>
          <w:rFonts w:ascii="Consolas Bold" w:hAnsi="Consolas Bold" w:cs="Consolas Bold"/>
          <w:b/>
          <w:bCs/>
          <w:color w:val="1A1A1A"/>
          <w:sz w:val="28"/>
          <w:szCs w:val="28"/>
        </w:rPr>
        <w:t>NSOperationQueue</w:t>
      </w:r>
      <w:proofErr w:type="spellEnd"/>
      <w:r w:rsidRPr="001824B4">
        <w:rPr>
          <w:rFonts w:ascii="Consolas Bold" w:hAnsi="Consolas Bold" w:cs="Consolas Bold"/>
          <w:b/>
          <w:bCs/>
          <w:color w:val="1A1A1A"/>
          <w:sz w:val="28"/>
          <w:szCs w:val="28"/>
        </w:rPr>
        <w:t xml:space="preserve"> and </w:t>
      </w:r>
      <w:r w:rsidRPr="001824B4">
        <w:rPr>
          <w:rFonts w:ascii="Arial" w:hAnsi="Arial" w:cs="Arial"/>
          <w:b/>
          <w:bCs/>
          <w:color w:val="1A1A1A"/>
          <w:sz w:val="28"/>
          <w:szCs w:val="28"/>
        </w:rPr>
        <w:t>GCD</w:t>
      </w:r>
    </w:p>
    <w:p w14:paraId="7E69CD23" w14:textId="77777777" w:rsidR="001824B4" w:rsidRPr="001824B4" w:rsidRDefault="001824B4" w:rsidP="001824B4">
      <w:pPr>
        <w:pStyle w:val="ListParagraph"/>
        <w:widowControl w:val="0"/>
        <w:numPr>
          <w:ilvl w:val="0"/>
          <w:numId w:val="1"/>
        </w:numPr>
        <w:autoSpaceDE w:val="0"/>
        <w:autoSpaceDN w:val="0"/>
        <w:adjustRightInd w:val="0"/>
        <w:spacing w:line="360" w:lineRule="atLeast"/>
        <w:rPr>
          <w:rFonts w:ascii="Arial" w:hAnsi="Arial" w:cs="Arial"/>
          <w:color w:val="1A1A1A"/>
          <w:sz w:val="28"/>
          <w:szCs w:val="28"/>
        </w:rPr>
      </w:pPr>
      <w:proofErr w:type="spellStart"/>
      <w:r w:rsidRPr="001824B4">
        <w:rPr>
          <w:rFonts w:ascii="Consolas" w:hAnsi="Consolas" w:cs="Consolas"/>
          <w:color w:val="1A1A1A"/>
          <w:sz w:val="28"/>
          <w:szCs w:val="28"/>
        </w:rPr>
        <w:t>NSOperationQueue</w:t>
      </w:r>
      <w:proofErr w:type="spellEnd"/>
      <w:r w:rsidRPr="001824B4">
        <w:rPr>
          <w:rFonts w:ascii="Arial" w:hAnsi="Arial" w:cs="Arial"/>
          <w:color w:val="1A1A1A"/>
          <w:sz w:val="28"/>
          <w:szCs w:val="28"/>
        </w:rPr>
        <w:t xml:space="preserve"> predates Grand Central Dispatch and on </w:t>
      </w:r>
      <w:proofErr w:type="spellStart"/>
      <w:r w:rsidRPr="001824B4">
        <w:rPr>
          <w:rFonts w:ascii="Arial" w:hAnsi="Arial" w:cs="Arial"/>
          <w:color w:val="1A1A1A"/>
          <w:sz w:val="28"/>
          <w:szCs w:val="28"/>
        </w:rPr>
        <w:t>iOS</w:t>
      </w:r>
      <w:proofErr w:type="spellEnd"/>
      <w:r w:rsidRPr="001824B4">
        <w:rPr>
          <w:rFonts w:ascii="Arial" w:hAnsi="Arial" w:cs="Arial"/>
          <w:color w:val="1A1A1A"/>
          <w:sz w:val="28"/>
          <w:szCs w:val="28"/>
        </w:rPr>
        <w:t xml:space="preserve"> it doesn't use GCD to execute operations (this is different on Mac OS X). It uses regular background threads which have a little more overhead than GCD dispatch queues.</w:t>
      </w:r>
    </w:p>
    <w:p w14:paraId="3BEFA93B" w14:textId="77777777" w:rsidR="001824B4" w:rsidRPr="001824B4" w:rsidRDefault="001824B4" w:rsidP="001824B4">
      <w:pPr>
        <w:pStyle w:val="ListParagraph"/>
        <w:widowControl w:val="0"/>
        <w:numPr>
          <w:ilvl w:val="0"/>
          <w:numId w:val="1"/>
        </w:numPr>
        <w:autoSpaceDE w:val="0"/>
        <w:autoSpaceDN w:val="0"/>
        <w:adjustRightInd w:val="0"/>
        <w:spacing w:line="360" w:lineRule="atLeast"/>
        <w:rPr>
          <w:rFonts w:ascii="Arial" w:hAnsi="Arial" w:cs="Arial"/>
          <w:color w:val="1A1A1A"/>
          <w:sz w:val="28"/>
          <w:szCs w:val="28"/>
        </w:rPr>
      </w:pPr>
      <w:r w:rsidRPr="001824B4">
        <w:rPr>
          <w:rFonts w:ascii="Arial" w:hAnsi="Arial" w:cs="Arial"/>
          <w:color w:val="1A1A1A"/>
          <w:sz w:val="28"/>
          <w:szCs w:val="28"/>
        </w:rPr>
        <w:t>On the other hand, </w:t>
      </w:r>
      <w:proofErr w:type="spellStart"/>
      <w:r w:rsidRPr="001824B4">
        <w:rPr>
          <w:rFonts w:ascii="Consolas" w:hAnsi="Consolas" w:cs="Consolas"/>
          <w:color w:val="1A1A1A"/>
          <w:sz w:val="28"/>
          <w:szCs w:val="28"/>
        </w:rPr>
        <w:t>NSOperationQueue</w:t>
      </w:r>
      <w:proofErr w:type="spellEnd"/>
      <w:r w:rsidRPr="001824B4">
        <w:rPr>
          <w:rFonts w:ascii="Arial" w:hAnsi="Arial" w:cs="Arial"/>
          <w:color w:val="1A1A1A"/>
          <w:sz w:val="28"/>
          <w:szCs w:val="28"/>
        </w:rPr>
        <w:t xml:space="preserve"> gives you a lot more control over how your operations are executed. You can define dependencies between individual operations for example, which isn't possible with plain GCD queues. It is also possible to cancel operations that have been </w:t>
      </w:r>
      <w:proofErr w:type="spellStart"/>
      <w:r w:rsidRPr="001824B4">
        <w:rPr>
          <w:rFonts w:ascii="Arial" w:hAnsi="Arial" w:cs="Arial"/>
          <w:color w:val="1A1A1A"/>
          <w:sz w:val="28"/>
          <w:szCs w:val="28"/>
        </w:rPr>
        <w:t>enqueued</w:t>
      </w:r>
      <w:proofErr w:type="spellEnd"/>
      <w:r w:rsidRPr="001824B4">
        <w:rPr>
          <w:rFonts w:ascii="Arial" w:hAnsi="Arial" w:cs="Arial"/>
          <w:color w:val="1A1A1A"/>
          <w:sz w:val="28"/>
          <w:szCs w:val="28"/>
        </w:rPr>
        <w:t xml:space="preserve"> in an </w:t>
      </w:r>
      <w:proofErr w:type="spellStart"/>
      <w:r w:rsidRPr="001824B4">
        <w:rPr>
          <w:rFonts w:ascii="Consolas" w:hAnsi="Consolas" w:cs="Consolas"/>
          <w:color w:val="1A1A1A"/>
          <w:sz w:val="28"/>
          <w:szCs w:val="28"/>
        </w:rPr>
        <w:t>NSOperationQueue</w:t>
      </w:r>
      <w:proofErr w:type="spellEnd"/>
      <w:r w:rsidRPr="001824B4">
        <w:rPr>
          <w:rFonts w:ascii="Arial" w:hAnsi="Arial" w:cs="Arial"/>
          <w:color w:val="1A1A1A"/>
          <w:sz w:val="28"/>
          <w:szCs w:val="28"/>
        </w:rPr>
        <w:t xml:space="preserve"> (as far as the operations support it). When you </w:t>
      </w:r>
      <w:proofErr w:type="spellStart"/>
      <w:r w:rsidRPr="001824B4">
        <w:rPr>
          <w:rFonts w:ascii="Arial" w:hAnsi="Arial" w:cs="Arial"/>
          <w:color w:val="1A1A1A"/>
          <w:sz w:val="28"/>
          <w:szCs w:val="28"/>
        </w:rPr>
        <w:t>enqueue</w:t>
      </w:r>
      <w:proofErr w:type="spellEnd"/>
      <w:r w:rsidRPr="001824B4">
        <w:rPr>
          <w:rFonts w:ascii="Arial" w:hAnsi="Arial" w:cs="Arial"/>
          <w:color w:val="1A1A1A"/>
          <w:sz w:val="28"/>
          <w:szCs w:val="28"/>
        </w:rPr>
        <w:t xml:space="preserve"> a block in a GCD dispatch queue, it will definitely be executed at some point.</w:t>
      </w:r>
    </w:p>
    <w:p w14:paraId="03CF42AE" w14:textId="743C1D76" w:rsidR="001824B4" w:rsidRPr="001D35E9" w:rsidRDefault="001824B4" w:rsidP="001824B4">
      <w:pPr>
        <w:pStyle w:val="ListParagraph"/>
        <w:widowControl w:val="0"/>
        <w:numPr>
          <w:ilvl w:val="0"/>
          <w:numId w:val="1"/>
        </w:numPr>
        <w:tabs>
          <w:tab w:val="left" w:pos="220"/>
          <w:tab w:val="left" w:pos="720"/>
        </w:tabs>
        <w:autoSpaceDE w:val="0"/>
        <w:autoSpaceDN w:val="0"/>
        <w:adjustRightInd w:val="0"/>
        <w:rPr>
          <w:rFonts w:ascii="Lucida Grande" w:hAnsi="Lucida Grande" w:cs="Lucida Grande"/>
          <w:sz w:val="26"/>
          <w:szCs w:val="26"/>
        </w:rPr>
      </w:pPr>
      <w:r w:rsidRPr="001824B4">
        <w:rPr>
          <w:rFonts w:ascii="Arial" w:hAnsi="Arial" w:cs="Arial"/>
          <w:color w:val="1A1A1A"/>
          <w:sz w:val="28"/>
          <w:szCs w:val="28"/>
        </w:rPr>
        <w:t>To sum it up, </w:t>
      </w:r>
      <w:proofErr w:type="spellStart"/>
      <w:r w:rsidRPr="001824B4">
        <w:rPr>
          <w:rFonts w:ascii="Consolas" w:hAnsi="Consolas" w:cs="Consolas"/>
          <w:color w:val="1A1A1A"/>
          <w:sz w:val="28"/>
          <w:szCs w:val="28"/>
        </w:rPr>
        <w:t>NSOperationQueue</w:t>
      </w:r>
      <w:proofErr w:type="spellEnd"/>
      <w:r w:rsidRPr="001824B4">
        <w:rPr>
          <w:rFonts w:ascii="Arial" w:hAnsi="Arial" w:cs="Arial"/>
          <w:color w:val="1A1A1A"/>
          <w:sz w:val="28"/>
          <w:szCs w:val="28"/>
        </w:rPr>
        <w:t> can be more suitable for long-running operations that may need to be cancelled or have complex dependencies. GCD dispatch queues are better for short tasks that should have minimum performance and memory overhead.</w:t>
      </w:r>
    </w:p>
    <w:p w14:paraId="49E5C371" w14:textId="77777777" w:rsidR="001D35E9" w:rsidRDefault="001D35E9" w:rsidP="001D35E9">
      <w:pPr>
        <w:widowControl w:val="0"/>
        <w:tabs>
          <w:tab w:val="left" w:pos="220"/>
          <w:tab w:val="left" w:pos="720"/>
        </w:tabs>
        <w:autoSpaceDE w:val="0"/>
        <w:autoSpaceDN w:val="0"/>
        <w:adjustRightInd w:val="0"/>
        <w:rPr>
          <w:rFonts w:ascii="Lucida Grande" w:hAnsi="Lucida Grande" w:cs="Lucida Grande"/>
          <w:sz w:val="26"/>
          <w:szCs w:val="26"/>
        </w:rPr>
      </w:pPr>
    </w:p>
    <w:p w14:paraId="47FEBE5E" w14:textId="77777777" w:rsidR="001D35E9" w:rsidRDefault="001D35E9" w:rsidP="001D35E9">
      <w:pPr>
        <w:widowControl w:val="0"/>
        <w:autoSpaceDE w:val="0"/>
        <w:autoSpaceDN w:val="0"/>
        <w:adjustRightInd w:val="0"/>
        <w:rPr>
          <w:rFonts w:ascii="Arial" w:hAnsi="Arial" w:cs="Arial"/>
          <w:color w:val="1A1A1A"/>
          <w:sz w:val="32"/>
          <w:szCs w:val="32"/>
        </w:rPr>
      </w:pPr>
      <w:r>
        <w:rPr>
          <w:rFonts w:ascii="Arial" w:hAnsi="Arial" w:cs="Arial"/>
          <w:b/>
          <w:bCs/>
          <w:color w:val="1A1A1A"/>
          <w:sz w:val="32"/>
          <w:szCs w:val="32"/>
        </w:rPr>
        <w:t>Dispatch queues</w:t>
      </w:r>
      <w:r>
        <w:rPr>
          <w:rFonts w:ascii="Arial" w:hAnsi="Arial" w:cs="Arial"/>
          <w:color w:val="1A1A1A"/>
          <w:sz w:val="32"/>
          <w:szCs w:val="32"/>
        </w:rPr>
        <w:t xml:space="preserve"> are an easy way to perform tasks asynchronously and concurrently in your application. A task is simply some work that your application needs to perform.</w:t>
      </w:r>
    </w:p>
    <w:p w14:paraId="12D9FA90" w14:textId="77777777" w:rsidR="001D35E9" w:rsidRDefault="001D35E9" w:rsidP="001D35E9">
      <w:pPr>
        <w:widowControl w:val="0"/>
        <w:autoSpaceDE w:val="0"/>
        <w:autoSpaceDN w:val="0"/>
        <w:adjustRightInd w:val="0"/>
        <w:rPr>
          <w:rFonts w:ascii="Arial" w:hAnsi="Arial" w:cs="Arial"/>
          <w:color w:val="1A1A1A"/>
          <w:sz w:val="32"/>
          <w:szCs w:val="32"/>
        </w:rPr>
      </w:pPr>
    </w:p>
    <w:p w14:paraId="4F6E14B1" w14:textId="77777777" w:rsidR="001D35E9" w:rsidRDefault="001D35E9" w:rsidP="001D35E9">
      <w:pPr>
        <w:widowControl w:val="0"/>
        <w:autoSpaceDE w:val="0"/>
        <w:autoSpaceDN w:val="0"/>
        <w:adjustRightInd w:val="0"/>
        <w:rPr>
          <w:rFonts w:ascii="Arial" w:hAnsi="Arial" w:cs="Arial"/>
          <w:color w:val="1A1A1A"/>
          <w:sz w:val="32"/>
          <w:szCs w:val="32"/>
        </w:rPr>
      </w:pPr>
    </w:p>
    <w:p w14:paraId="4D1CB4D9" w14:textId="77777777" w:rsidR="001D35E9" w:rsidRDefault="001D35E9" w:rsidP="001D35E9">
      <w:pPr>
        <w:widowControl w:val="0"/>
        <w:autoSpaceDE w:val="0"/>
        <w:autoSpaceDN w:val="0"/>
        <w:adjustRightInd w:val="0"/>
        <w:rPr>
          <w:rFonts w:ascii="Arial" w:hAnsi="Arial" w:cs="Arial"/>
          <w:color w:val="1A1A1A"/>
          <w:sz w:val="32"/>
          <w:szCs w:val="32"/>
        </w:rPr>
      </w:pPr>
    </w:p>
    <w:p w14:paraId="6152CDE9" w14:textId="77777777" w:rsidR="001D35E9" w:rsidRDefault="001D35E9" w:rsidP="001D35E9">
      <w:pPr>
        <w:widowControl w:val="0"/>
        <w:autoSpaceDE w:val="0"/>
        <w:autoSpaceDN w:val="0"/>
        <w:adjustRightInd w:val="0"/>
        <w:jc w:val="center"/>
        <w:rPr>
          <w:rFonts w:ascii="Arial" w:hAnsi="Arial" w:cs="Arial"/>
          <w:color w:val="0B60C0"/>
          <w:sz w:val="2"/>
          <w:szCs w:val="2"/>
        </w:rPr>
      </w:pPr>
    </w:p>
    <w:p w14:paraId="40B23EC2" w14:textId="77777777" w:rsidR="001D35E9" w:rsidRDefault="001D35E9" w:rsidP="001D35E9">
      <w:pPr>
        <w:widowControl w:val="0"/>
        <w:autoSpaceDE w:val="0"/>
        <w:autoSpaceDN w:val="0"/>
        <w:adjustRightInd w:val="0"/>
        <w:jc w:val="center"/>
        <w:rPr>
          <w:rFonts w:ascii="Arial" w:hAnsi="Arial" w:cs="Arial"/>
          <w:color w:val="646464"/>
          <w:sz w:val="40"/>
          <w:szCs w:val="40"/>
        </w:rPr>
      </w:pPr>
    </w:p>
    <w:p w14:paraId="111E6D86" w14:textId="77777777" w:rsidR="001D35E9" w:rsidRDefault="001D35E9" w:rsidP="001D35E9">
      <w:pPr>
        <w:widowControl w:val="0"/>
        <w:autoSpaceDE w:val="0"/>
        <w:autoSpaceDN w:val="0"/>
        <w:adjustRightInd w:val="0"/>
        <w:jc w:val="center"/>
        <w:rPr>
          <w:rFonts w:ascii="Arial" w:hAnsi="Arial" w:cs="Arial"/>
          <w:color w:val="0B60C0"/>
          <w:sz w:val="2"/>
          <w:szCs w:val="2"/>
        </w:rPr>
      </w:pPr>
      <w:r>
        <w:rPr>
          <w:rFonts w:ascii="Arial" w:hAnsi="Arial" w:cs="Arial"/>
          <w:color w:val="0B60C0"/>
          <w:sz w:val="2"/>
          <w:szCs w:val="2"/>
        </w:rPr>
        <w:t>down vote</w:t>
      </w:r>
    </w:p>
    <w:p w14:paraId="575C6760" w14:textId="77777777" w:rsidR="001D35E9" w:rsidRDefault="001D35E9" w:rsidP="001D35E9">
      <w:pPr>
        <w:widowControl w:val="0"/>
        <w:autoSpaceDE w:val="0"/>
        <w:autoSpaceDN w:val="0"/>
        <w:adjustRightInd w:val="0"/>
        <w:jc w:val="center"/>
        <w:rPr>
          <w:rFonts w:ascii="Arial" w:hAnsi="Arial" w:cs="Arial"/>
          <w:color w:val="646464"/>
          <w:sz w:val="2"/>
          <w:szCs w:val="2"/>
        </w:rPr>
      </w:pPr>
      <w:r>
        <w:rPr>
          <w:rFonts w:ascii="Arial" w:hAnsi="Arial" w:cs="Arial"/>
          <w:color w:val="646464"/>
          <w:sz w:val="2"/>
          <w:szCs w:val="2"/>
        </w:rPr>
        <w:t>accepted</w:t>
      </w:r>
    </w:p>
    <w:p w14:paraId="0EF6A279" w14:textId="77777777" w:rsidR="001D35E9" w:rsidRDefault="001D35E9" w:rsidP="001D35E9">
      <w:pPr>
        <w:widowControl w:val="0"/>
        <w:autoSpaceDE w:val="0"/>
        <w:autoSpaceDN w:val="0"/>
        <w:adjustRightInd w:val="0"/>
        <w:rPr>
          <w:rFonts w:ascii="Arial" w:hAnsi="Arial" w:cs="Arial"/>
          <w:color w:val="1A1B1D"/>
          <w:sz w:val="30"/>
          <w:szCs w:val="30"/>
        </w:rPr>
      </w:pPr>
      <w:r>
        <w:rPr>
          <w:rFonts w:ascii="Arial" w:hAnsi="Arial" w:cs="Arial"/>
          <w:color w:val="1A1B1D"/>
          <w:sz w:val="30"/>
          <w:szCs w:val="30"/>
        </w:rPr>
        <w:t>When you execute something synchronously, you wait for it to finish before moving on to another task. When you execute something asynchronously, you can move on to another task before it finishes.</w:t>
      </w:r>
    </w:p>
    <w:p w14:paraId="4524B7E1" w14:textId="26C3B235" w:rsidR="001D35E9" w:rsidRPr="001D35E9" w:rsidRDefault="001D35E9" w:rsidP="001D35E9">
      <w:pPr>
        <w:widowControl w:val="0"/>
        <w:tabs>
          <w:tab w:val="left" w:pos="220"/>
          <w:tab w:val="left" w:pos="720"/>
        </w:tabs>
        <w:autoSpaceDE w:val="0"/>
        <w:autoSpaceDN w:val="0"/>
        <w:adjustRightInd w:val="0"/>
        <w:rPr>
          <w:rFonts w:ascii="Lucida Grande" w:hAnsi="Lucida Grande" w:cs="Lucida Grande"/>
          <w:sz w:val="26"/>
          <w:szCs w:val="26"/>
        </w:rPr>
      </w:pPr>
      <w:r>
        <w:rPr>
          <w:rFonts w:ascii="Arial" w:hAnsi="Arial" w:cs="Arial"/>
          <w:color w:val="1A1B1D"/>
          <w:sz w:val="30"/>
          <w:szCs w:val="30"/>
        </w:rPr>
        <w:t>That being, said, in the context of computers this translates into executing a process or task on another "thread." A thread is a series of commands--a block of code--that exists as a unit of work. The operating system can manage multiple threads and assign a thread a piece ("slice") of processor time before switching to another thread to give it a turn to do some work. At its core (pardon the pun), a processor can simply execute a command--it has no concept of doing two things at one time. The operating system simulates this by allocating slices of time to different threads.</w:t>
      </w:r>
    </w:p>
    <w:p w14:paraId="5C558B30" w14:textId="77777777" w:rsidR="00384905" w:rsidRDefault="00384905" w:rsidP="00384905">
      <w:pPr>
        <w:widowControl w:val="0"/>
        <w:tabs>
          <w:tab w:val="left" w:pos="220"/>
          <w:tab w:val="left" w:pos="720"/>
        </w:tabs>
        <w:autoSpaceDE w:val="0"/>
        <w:autoSpaceDN w:val="0"/>
        <w:adjustRightInd w:val="0"/>
        <w:rPr>
          <w:rFonts w:ascii="Lucida Grande" w:hAnsi="Lucida Grande" w:cs="Lucida Grande"/>
          <w:sz w:val="26"/>
          <w:szCs w:val="26"/>
        </w:rPr>
      </w:pPr>
    </w:p>
    <w:p w14:paraId="1C9B106A" w14:textId="77777777" w:rsidR="00384905" w:rsidRDefault="00384905" w:rsidP="00384905">
      <w:pPr>
        <w:widowControl w:val="0"/>
        <w:tabs>
          <w:tab w:val="left" w:pos="220"/>
          <w:tab w:val="left" w:pos="720"/>
        </w:tabs>
        <w:autoSpaceDE w:val="0"/>
        <w:autoSpaceDN w:val="0"/>
        <w:adjustRightInd w:val="0"/>
        <w:rPr>
          <w:rFonts w:ascii="Lucida Grande" w:hAnsi="Lucida Grande" w:cs="Lucida Grande"/>
          <w:sz w:val="26"/>
          <w:szCs w:val="26"/>
        </w:rPr>
      </w:pPr>
    </w:p>
    <w:p w14:paraId="03D16158" w14:textId="77777777" w:rsidR="00384905" w:rsidRDefault="00384905" w:rsidP="00384905">
      <w:pPr>
        <w:widowControl w:val="0"/>
        <w:tabs>
          <w:tab w:val="left" w:pos="220"/>
          <w:tab w:val="left" w:pos="720"/>
        </w:tabs>
        <w:autoSpaceDE w:val="0"/>
        <w:autoSpaceDN w:val="0"/>
        <w:adjustRightInd w:val="0"/>
        <w:rPr>
          <w:rFonts w:ascii="Lucida Grande" w:hAnsi="Lucida Grande" w:cs="Lucida Grande"/>
          <w:sz w:val="26"/>
          <w:szCs w:val="26"/>
        </w:rPr>
      </w:pPr>
    </w:p>
    <w:p w14:paraId="3EF17ECF" w14:textId="77777777" w:rsidR="00384905" w:rsidRPr="003778DC" w:rsidRDefault="00384905" w:rsidP="00384905">
      <w:pPr>
        <w:spacing w:after="276"/>
        <w:outlineLvl w:val="0"/>
        <w:rPr>
          <w:rFonts w:ascii="Lucida Grande" w:eastAsia="Times New Roman" w:hAnsi="Lucida Grande" w:cs="Lucida Grande"/>
          <w:color w:val="000000"/>
          <w:kern w:val="36"/>
          <w:sz w:val="42"/>
          <w:szCs w:val="42"/>
        </w:rPr>
      </w:pPr>
      <w:r w:rsidRPr="003778DC">
        <w:rPr>
          <w:rFonts w:ascii="Lucida Grande" w:eastAsia="Times New Roman" w:hAnsi="Lucida Grande" w:cs="Lucida Grande"/>
          <w:color w:val="000000"/>
          <w:kern w:val="36"/>
          <w:sz w:val="42"/>
          <w:szCs w:val="42"/>
        </w:rPr>
        <w:t>Working with Blocks</w:t>
      </w:r>
    </w:p>
    <w:p w14:paraId="519AA962" w14:textId="77777777" w:rsidR="00384905" w:rsidRPr="003778DC" w:rsidRDefault="00384905" w:rsidP="00384905">
      <w:pPr>
        <w:spacing w:after="200"/>
        <w:rPr>
          <w:rFonts w:ascii="Lucida Grande" w:hAnsi="Lucida Grande" w:cs="Lucida Grande"/>
          <w:sz w:val="20"/>
          <w:szCs w:val="20"/>
        </w:rPr>
      </w:pPr>
      <w:r w:rsidRPr="003778DC">
        <w:rPr>
          <w:rFonts w:ascii="Lucida Grande" w:hAnsi="Lucida Grande" w:cs="Lucida Grande"/>
          <w:sz w:val="20"/>
          <w:szCs w:val="20"/>
        </w:rPr>
        <w:t>An Objective-C class defines an object that combines data with related behavior. Sometimes, it makes sense just to represent a single task or unit of behavior, rather than a collection of methods.</w:t>
      </w:r>
    </w:p>
    <w:p w14:paraId="3560FACE" w14:textId="77777777" w:rsidR="00384905" w:rsidRPr="003778DC" w:rsidRDefault="00384905" w:rsidP="00384905">
      <w:pPr>
        <w:spacing w:after="200"/>
        <w:rPr>
          <w:rFonts w:ascii="Lucida Grande" w:hAnsi="Lucida Grande" w:cs="Lucida Grande"/>
          <w:sz w:val="20"/>
          <w:szCs w:val="20"/>
        </w:rPr>
      </w:pPr>
      <w:r w:rsidRPr="003778DC">
        <w:rPr>
          <w:rFonts w:ascii="Lucida Grande" w:hAnsi="Lucida Grande" w:cs="Lucida Grande"/>
          <w:sz w:val="20"/>
          <w:szCs w:val="20"/>
        </w:rPr>
        <w:t>Blocks are a language-level feature added to C, Objective-C and C++, which allow you to create distinct segments of code that can be passed around to methods or functions as if they were values. Blocks are Objective-C objects, which means they can be added to collections like </w:t>
      </w:r>
      <w:proofErr w:type="spellStart"/>
      <w:r w:rsidRPr="003778DC">
        <w:rPr>
          <w:rFonts w:ascii="Courier" w:hAnsi="Courier" w:cs="Courier"/>
          <w:color w:val="666666"/>
          <w:sz w:val="20"/>
          <w:szCs w:val="20"/>
        </w:rPr>
        <w:t>NSArray</w:t>
      </w:r>
      <w:proofErr w:type="spellEnd"/>
      <w:r w:rsidRPr="003778DC">
        <w:rPr>
          <w:rFonts w:ascii="Lucida Grande" w:hAnsi="Lucida Grande" w:cs="Lucida Grande"/>
          <w:sz w:val="20"/>
          <w:szCs w:val="20"/>
        </w:rPr>
        <w:t> or </w:t>
      </w:r>
      <w:proofErr w:type="spellStart"/>
      <w:r w:rsidRPr="003778DC">
        <w:rPr>
          <w:rFonts w:ascii="Courier" w:hAnsi="Courier" w:cs="Courier"/>
          <w:color w:val="666666"/>
          <w:sz w:val="20"/>
          <w:szCs w:val="20"/>
        </w:rPr>
        <w:t>NSDictionary</w:t>
      </w:r>
      <w:proofErr w:type="spellEnd"/>
      <w:r w:rsidRPr="003778DC">
        <w:rPr>
          <w:rFonts w:ascii="Lucida Grande" w:hAnsi="Lucida Grande" w:cs="Lucida Grande"/>
          <w:sz w:val="20"/>
          <w:szCs w:val="20"/>
        </w:rPr>
        <w:t>. They also have the ability to capture values from the enclosing scope, making them similar to </w:t>
      </w:r>
      <w:r w:rsidRPr="003778DC">
        <w:rPr>
          <w:rFonts w:ascii="Lucida Grande" w:hAnsi="Lucida Grande" w:cs="Lucida Grande"/>
          <w:i/>
          <w:iCs/>
          <w:sz w:val="20"/>
          <w:szCs w:val="20"/>
        </w:rPr>
        <w:t>closures</w:t>
      </w:r>
      <w:r w:rsidRPr="003778DC">
        <w:rPr>
          <w:rFonts w:ascii="Lucida Grande" w:hAnsi="Lucida Grande" w:cs="Lucida Grande"/>
          <w:sz w:val="20"/>
          <w:szCs w:val="20"/>
        </w:rPr>
        <w:t> or </w:t>
      </w:r>
      <w:r w:rsidRPr="003778DC">
        <w:rPr>
          <w:rFonts w:ascii="Lucida Grande" w:hAnsi="Lucida Grande" w:cs="Lucida Grande"/>
          <w:i/>
          <w:iCs/>
          <w:sz w:val="20"/>
          <w:szCs w:val="20"/>
        </w:rPr>
        <w:t>lambdas</w:t>
      </w:r>
      <w:r w:rsidRPr="003778DC">
        <w:rPr>
          <w:rFonts w:ascii="Lucida Grande" w:hAnsi="Lucida Grande" w:cs="Lucida Grande"/>
          <w:sz w:val="20"/>
          <w:szCs w:val="20"/>
        </w:rPr>
        <w:t> in other programming languages.</w:t>
      </w:r>
    </w:p>
    <w:p w14:paraId="64828162" w14:textId="77777777" w:rsidR="00384905" w:rsidRPr="003778DC" w:rsidRDefault="00384905" w:rsidP="00384905">
      <w:pPr>
        <w:spacing w:after="200"/>
        <w:rPr>
          <w:rFonts w:ascii="Lucida Grande" w:hAnsi="Lucida Grande" w:cs="Lucida Grande"/>
          <w:sz w:val="20"/>
          <w:szCs w:val="20"/>
        </w:rPr>
      </w:pPr>
      <w:r w:rsidRPr="003778DC">
        <w:rPr>
          <w:rFonts w:ascii="Lucida Grande" w:hAnsi="Lucida Grande" w:cs="Lucida Grande"/>
          <w:sz w:val="20"/>
          <w:szCs w:val="20"/>
        </w:rPr>
        <w:t>This chapter explains the syntax to declare and refer to blocks, and shows how to use blocks to simplify common tasks such as collection enumeration. For further information, see </w:t>
      </w:r>
      <w:r w:rsidRPr="003778DC">
        <w:rPr>
          <w:rFonts w:ascii="Lucida Grande" w:hAnsi="Lucida Grande" w:cs="Lucida Grande"/>
          <w:i/>
          <w:iCs/>
          <w:sz w:val="20"/>
          <w:szCs w:val="20"/>
        </w:rPr>
        <w:fldChar w:fldCharType="begin"/>
      </w:r>
      <w:r w:rsidRPr="003778DC">
        <w:rPr>
          <w:rFonts w:ascii="Lucida Grande" w:hAnsi="Lucida Grande" w:cs="Lucida Grande"/>
          <w:i/>
          <w:iCs/>
          <w:sz w:val="20"/>
          <w:szCs w:val="20"/>
        </w:rPr>
        <w:instrText xml:space="preserve"> HYPERLINK "https://developer.apple.com/library/ios/documentation/Cocoa/Conceptual/Blocks/Articles/00_Introduction.html" \l "//apple_ref/doc/uid/TP40007502" \t "_self" </w:instrText>
      </w:r>
      <w:r w:rsidRPr="003778DC">
        <w:rPr>
          <w:rFonts w:ascii="Lucida Grande" w:hAnsi="Lucida Grande" w:cs="Lucida Grande"/>
          <w:i/>
          <w:iCs/>
          <w:sz w:val="20"/>
          <w:szCs w:val="20"/>
        </w:rPr>
        <w:fldChar w:fldCharType="separate"/>
      </w:r>
      <w:r w:rsidRPr="003778DC">
        <w:rPr>
          <w:rFonts w:ascii="Lucida Grande" w:hAnsi="Lucida Grande" w:cs="Lucida Grande"/>
          <w:i/>
          <w:iCs/>
          <w:color w:val="3366CC"/>
          <w:sz w:val="20"/>
          <w:szCs w:val="20"/>
          <w:u w:val="single"/>
        </w:rPr>
        <w:t>Blocks Programming Topics</w:t>
      </w:r>
      <w:r w:rsidRPr="003778DC">
        <w:rPr>
          <w:rFonts w:ascii="Lucida Grande" w:hAnsi="Lucida Grande" w:cs="Lucida Grande"/>
          <w:i/>
          <w:iCs/>
          <w:sz w:val="20"/>
          <w:szCs w:val="20"/>
        </w:rPr>
        <w:fldChar w:fldCharType="end"/>
      </w:r>
      <w:r w:rsidRPr="003778DC">
        <w:rPr>
          <w:rFonts w:ascii="Lucida Grande" w:hAnsi="Lucida Grande" w:cs="Lucida Grande"/>
          <w:sz w:val="20"/>
          <w:szCs w:val="20"/>
        </w:rPr>
        <w:t>.</w:t>
      </w:r>
    </w:p>
    <w:p w14:paraId="7DAA708D" w14:textId="77777777" w:rsidR="00384905" w:rsidRPr="003778DC" w:rsidRDefault="00384905" w:rsidP="00384905">
      <w:pPr>
        <w:spacing w:before="420" w:after="100" w:afterAutospacing="1"/>
        <w:outlineLvl w:val="1"/>
        <w:rPr>
          <w:rFonts w:ascii="Times" w:eastAsia="Times New Roman" w:hAnsi="Times" w:cs="Times New Roman"/>
          <w:color w:val="3C4C6C"/>
          <w:sz w:val="36"/>
          <w:szCs w:val="36"/>
        </w:rPr>
      </w:pPr>
      <w:bookmarkStart w:id="6" w:name="//apple_ref/doc/uid/TP40011210-CH8-SW2"/>
      <w:bookmarkEnd w:id="6"/>
      <w:r w:rsidRPr="003778DC">
        <w:rPr>
          <w:rFonts w:ascii="Times" w:eastAsia="Times New Roman" w:hAnsi="Times" w:cs="Times New Roman"/>
          <w:color w:val="3C4C6C"/>
          <w:sz w:val="36"/>
          <w:szCs w:val="36"/>
        </w:rPr>
        <w:t>Block Syntax</w:t>
      </w:r>
    </w:p>
    <w:p w14:paraId="0EACDD44" w14:textId="77777777" w:rsidR="00384905" w:rsidRPr="003778DC" w:rsidRDefault="00384905" w:rsidP="00384905">
      <w:pPr>
        <w:spacing w:after="200"/>
        <w:rPr>
          <w:rFonts w:ascii="Lucida Grande" w:hAnsi="Lucida Grande" w:cs="Lucida Grande"/>
          <w:sz w:val="20"/>
          <w:szCs w:val="20"/>
        </w:rPr>
      </w:pPr>
      <w:r w:rsidRPr="003778DC">
        <w:rPr>
          <w:rFonts w:ascii="Lucida Grande" w:hAnsi="Lucida Grande" w:cs="Lucida Grande"/>
          <w:sz w:val="20"/>
          <w:szCs w:val="20"/>
        </w:rPr>
        <w:t>The syntax to define a block literal uses the caret symbol (</w:t>
      </w:r>
      <w:r w:rsidRPr="003778DC">
        <w:rPr>
          <w:rFonts w:ascii="Courier" w:hAnsi="Courier" w:cs="Courier"/>
          <w:color w:val="666666"/>
          <w:sz w:val="20"/>
          <w:szCs w:val="20"/>
        </w:rPr>
        <w:t>^</w:t>
      </w:r>
      <w:r w:rsidRPr="003778DC">
        <w:rPr>
          <w:rFonts w:ascii="Lucida Grande" w:hAnsi="Lucida Grande" w:cs="Lucida Grande"/>
          <w:sz w:val="20"/>
          <w:szCs w:val="20"/>
        </w:rPr>
        <w:t>), like this:</w:t>
      </w:r>
    </w:p>
    <w:tbl>
      <w:tblPr>
        <w:tblW w:w="1512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5120"/>
      </w:tblGrid>
      <w:tr w:rsidR="00384905" w:rsidRPr="003778DC" w14:paraId="62EDAF0D" w14:textId="77777777" w:rsidTr="000B5E16">
        <w:tc>
          <w:tcPr>
            <w:tcW w:w="0" w:type="auto"/>
            <w:shd w:val="clear" w:color="auto" w:fill="F1F5F9"/>
            <w:tcMar>
              <w:top w:w="120" w:type="dxa"/>
              <w:left w:w="120" w:type="dxa"/>
              <w:bottom w:w="120" w:type="dxa"/>
              <w:right w:w="120" w:type="dxa"/>
            </w:tcMar>
            <w:vAlign w:val="center"/>
            <w:hideMark/>
          </w:tcPr>
          <w:p w14:paraId="18B13FEA"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w:t>
            </w:r>
          </w:p>
        </w:tc>
      </w:tr>
      <w:tr w:rsidR="00384905" w:rsidRPr="003778DC" w14:paraId="5A5F6030" w14:textId="77777777" w:rsidTr="000B5E16">
        <w:tc>
          <w:tcPr>
            <w:tcW w:w="0" w:type="auto"/>
            <w:shd w:val="clear" w:color="auto" w:fill="F1F5F9"/>
            <w:tcMar>
              <w:top w:w="120" w:type="dxa"/>
              <w:left w:w="120" w:type="dxa"/>
              <w:bottom w:w="120" w:type="dxa"/>
              <w:right w:w="120" w:type="dxa"/>
            </w:tcMar>
            <w:vAlign w:val="center"/>
            <w:hideMark/>
          </w:tcPr>
          <w:p w14:paraId="536164A8"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w:t>
            </w:r>
            <w:proofErr w:type="spellStart"/>
            <w:r w:rsidRPr="003778DC">
              <w:rPr>
                <w:rFonts w:ascii="Courier" w:hAnsi="Courier" w:cs="Courier"/>
                <w:color w:val="666666"/>
                <w:sz w:val="18"/>
                <w:szCs w:val="18"/>
              </w:rPr>
              <w:t>NSLog</w:t>
            </w:r>
            <w:proofErr w:type="spellEnd"/>
            <w:r w:rsidRPr="003778DC">
              <w:rPr>
                <w:rFonts w:ascii="Courier" w:hAnsi="Courier" w:cs="Courier"/>
                <w:color w:val="666666"/>
                <w:sz w:val="18"/>
                <w:szCs w:val="18"/>
              </w:rPr>
              <w:t>(@"This is a block");</w:t>
            </w:r>
          </w:p>
        </w:tc>
      </w:tr>
      <w:tr w:rsidR="00384905" w:rsidRPr="003778DC" w14:paraId="6DB1E733" w14:textId="77777777" w:rsidTr="000B5E16">
        <w:tc>
          <w:tcPr>
            <w:tcW w:w="0" w:type="auto"/>
            <w:shd w:val="clear" w:color="auto" w:fill="F1F5F9"/>
            <w:tcMar>
              <w:top w:w="120" w:type="dxa"/>
              <w:left w:w="120" w:type="dxa"/>
              <w:bottom w:w="120" w:type="dxa"/>
              <w:right w:w="120" w:type="dxa"/>
            </w:tcMar>
            <w:vAlign w:val="center"/>
            <w:hideMark/>
          </w:tcPr>
          <w:p w14:paraId="17FA0581"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w:t>
            </w:r>
          </w:p>
        </w:tc>
      </w:tr>
    </w:tbl>
    <w:p w14:paraId="5CFF785A" w14:textId="77777777" w:rsidR="00384905" w:rsidRPr="003778DC" w:rsidRDefault="00384905" w:rsidP="00384905">
      <w:pPr>
        <w:spacing w:after="200"/>
        <w:rPr>
          <w:rFonts w:ascii="Lucida Grande" w:hAnsi="Lucida Grande" w:cs="Lucida Grande"/>
          <w:sz w:val="20"/>
          <w:szCs w:val="20"/>
        </w:rPr>
      </w:pPr>
      <w:r w:rsidRPr="003778DC">
        <w:rPr>
          <w:rFonts w:ascii="Lucida Grande" w:hAnsi="Lucida Grande" w:cs="Lucida Grande"/>
          <w:sz w:val="20"/>
          <w:szCs w:val="20"/>
        </w:rPr>
        <w:t>As with function and method definitions, the braces indicate the start and end of the block. In this example, the block doesn’t return any value, and doesn’t take any arguments.</w:t>
      </w:r>
    </w:p>
    <w:p w14:paraId="4FB8F308" w14:textId="77777777" w:rsidR="00384905" w:rsidRPr="003778DC" w:rsidRDefault="00384905" w:rsidP="00384905">
      <w:pPr>
        <w:spacing w:after="200"/>
        <w:rPr>
          <w:rFonts w:ascii="Lucida Grande" w:hAnsi="Lucida Grande" w:cs="Lucida Grande"/>
          <w:sz w:val="20"/>
          <w:szCs w:val="20"/>
        </w:rPr>
      </w:pPr>
      <w:r w:rsidRPr="003778DC">
        <w:rPr>
          <w:rFonts w:ascii="Lucida Grande" w:hAnsi="Lucida Grande" w:cs="Lucida Grande"/>
          <w:sz w:val="20"/>
          <w:szCs w:val="20"/>
        </w:rPr>
        <w:t>In the same way that you can use a function pointer to refer to a C function, you can declare a variable to keep track of a block, like this:</w:t>
      </w:r>
    </w:p>
    <w:tbl>
      <w:tblPr>
        <w:tblW w:w="1512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5120"/>
      </w:tblGrid>
      <w:tr w:rsidR="00384905" w:rsidRPr="003778DC" w14:paraId="73DACCE1" w14:textId="77777777" w:rsidTr="000B5E16">
        <w:tc>
          <w:tcPr>
            <w:tcW w:w="0" w:type="auto"/>
            <w:shd w:val="clear" w:color="auto" w:fill="F1F5F9"/>
            <w:tcMar>
              <w:top w:w="120" w:type="dxa"/>
              <w:left w:w="120" w:type="dxa"/>
              <w:bottom w:w="120" w:type="dxa"/>
              <w:right w:w="120" w:type="dxa"/>
            </w:tcMar>
            <w:vAlign w:val="center"/>
            <w:hideMark/>
          </w:tcPr>
          <w:p w14:paraId="055047B0"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void (^</w:t>
            </w:r>
            <w:proofErr w:type="spellStart"/>
            <w:r w:rsidRPr="003778DC">
              <w:rPr>
                <w:rFonts w:ascii="Courier" w:hAnsi="Courier" w:cs="Courier"/>
                <w:color w:val="666666"/>
                <w:sz w:val="18"/>
                <w:szCs w:val="18"/>
              </w:rPr>
              <w:t>simpleBlock</w:t>
            </w:r>
            <w:proofErr w:type="spellEnd"/>
            <w:r w:rsidRPr="003778DC">
              <w:rPr>
                <w:rFonts w:ascii="Courier" w:hAnsi="Courier" w:cs="Courier"/>
                <w:color w:val="666666"/>
                <w:sz w:val="18"/>
                <w:szCs w:val="18"/>
              </w:rPr>
              <w:t>)(void);</w:t>
            </w:r>
          </w:p>
        </w:tc>
      </w:tr>
    </w:tbl>
    <w:p w14:paraId="2BF2B872" w14:textId="77777777" w:rsidR="00384905" w:rsidRPr="003778DC" w:rsidRDefault="00384905" w:rsidP="00384905">
      <w:pPr>
        <w:spacing w:after="200"/>
        <w:rPr>
          <w:rFonts w:ascii="Lucida Grande" w:hAnsi="Lucida Grande" w:cs="Lucida Grande"/>
          <w:sz w:val="20"/>
          <w:szCs w:val="20"/>
        </w:rPr>
      </w:pPr>
      <w:r w:rsidRPr="003778DC">
        <w:rPr>
          <w:rFonts w:ascii="Lucida Grande" w:hAnsi="Lucida Grande" w:cs="Lucida Grande"/>
          <w:sz w:val="20"/>
          <w:szCs w:val="20"/>
        </w:rPr>
        <w:t>If you’re not used to dealing with C function pointers, the syntax may seem a little unusual. This example declares a variable called </w:t>
      </w:r>
      <w:proofErr w:type="spellStart"/>
      <w:r w:rsidRPr="003778DC">
        <w:rPr>
          <w:rFonts w:ascii="Courier" w:hAnsi="Courier" w:cs="Courier"/>
          <w:color w:val="666666"/>
          <w:sz w:val="20"/>
          <w:szCs w:val="20"/>
        </w:rPr>
        <w:t>simpleBlock</w:t>
      </w:r>
      <w:proofErr w:type="spellEnd"/>
      <w:r w:rsidRPr="003778DC">
        <w:rPr>
          <w:rFonts w:ascii="Lucida Grande" w:hAnsi="Lucida Grande" w:cs="Lucida Grande"/>
          <w:sz w:val="20"/>
          <w:szCs w:val="20"/>
        </w:rPr>
        <w:t> to refer to a block that takes no arguments and doesn’t return a value, which means the variable can be assigned the block literal shown above, like this:</w:t>
      </w:r>
    </w:p>
    <w:tbl>
      <w:tblPr>
        <w:tblW w:w="1512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5120"/>
      </w:tblGrid>
      <w:tr w:rsidR="00384905" w:rsidRPr="003778DC" w14:paraId="5CD31439" w14:textId="77777777" w:rsidTr="000B5E16">
        <w:tc>
          <w:tcPr>
            <w:tcW w:w="0" w:type="auto"/>
            <w:shd w:val="clear" w:color="auto" w:fill="F1F5F9"/>
            <w:tcMar>
              <w:top w:w="120" w:type="dxa"/>
              <w:left w:w="120" w:type="dxa"/>
              <w:bottom w:w="120" w:type="dxa"/>
              <w:right w:w="120" w:type="dxa"/>
            </w:tcMar>
            <w:vAlign w:val="center"/>
            <w:hideMark/>
          </w:tcPr>
          <w:p w14:paraId="199AA5B0"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w:t>
            </w:r>
            <w:proofErr w:type="spellStart"/>
            <w:r w:rsidRPr="003778DC">
              <w:rPr>
                <w:rFonts w:ascii="Courier" w:hAnsi="Courier" w:cs="Courier"/>
                <w:color w:val="666666"/>
                <w:sz w:val="18"/>
                <w:szCs w:val="18"/>
              </w:rPr>
              <w:t>simpleBlock</w:t>
            </w:r>
            <w:proofErr w:type="spellEnd"/>
            <w:r w:rsidRPr="003778DC">
              <w:rPr>
                <w:rFonts w:ascii="Courier" w:hAnsi="Courier" w:cs="Courier"/>
                <w:color w:val="666666"/>
                <w:sz w:val="18"/>
                <w:szCs w:val="18"/>
              </w:rPr>
              <w:t xml:space="preserve"> = ^{</w:t>
            </w:r>
          </w:p>
        </w:tc>
      </w:tr>
      <w:tr w:rsidR="00384905" w:rsidRPr="003778DC" w14:paraId="42E48D08" w14:textId="77777777" w:rsidTr="000B5E16">
        <w:tc>
          <w:tcPr>
            <w:tcW w:w="0" w:type="auto"/>
            <w:shd w:val="clear" w:color="auto" w:fill="F1F5F9"/>
            <w:tcMar>
              <w:top w:w="120" w:type="dxa"/>
              <w:left w:w="120" w:type="dxa"/>
              <w:bottom w:w="120" w:type="dxa"/>
              <w:right w:w="120" w:type="dxa"/>
            </w:tcMar>
            <w:vAlign w:val="center"/>
            <w:hideMark/>
          </w:tcPr>
          <w:p w14:paraId="28BBACE5"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w:t>
            </w:r>
            <w:proofErr w:type="spellStart"/>
            <w:r w:rsidRPr="003778DC">
              <w:rPr>
                <w:rFonts w:ascii="Courier" w:hAnsi="Courier" w:cs="Courier"/>
                <w:color w:val="666666"/>
                <w:sz w:val="18"/>
                <w:szCs w:val="18"/>
              </w:rPr>
              <w:t>NSLog</w:t>
            </w:r>
            <w:proofErr w:type="spellEnd"/>
            <w:r w:rsidRPr="003778DC">
              <w:rPr>
                <w:rFonts w:ascii="Courier" w:hAnsi="Courier" w:cs="Courier"/>
                <w:color w:val="666666"/>
                <w:sz w:val="18"/>
                <w:szCs w:val="18"/>
              </w:rPr>
              <w:t>(@"This is a block");</w:t>
            </w:r>
          </w:p>
        </w:tc>
      </w:tr>
      <w:tr w:rsidR="00384905" w:rsidRPr="003778DC" w14:paraId="78331218" w14:textId="77777777" w:rsidTr="000B5E16">
        <w:tc>
          <w:tcPr>
            <w:tcW w:w="0" w:type="auto"/>
            <w:shd w:val="clear" w:color="auto" w:fill="F1F5F9"/>
            <w:tcMar>
              <w:top w:w="120" w:type="dxa"/>
              <w:left w:w="120" w:type="dxa"/>
              <w:bottom w:w="120" w:type="dxa"/>
              <w:right w:w="120" w:type="dxa"/>
            </w:tcMar>
            <w:vAlign w:val="center"/>
            <w:hideMark/>
          </w:tcPr>
          <w:p w14:paraId="55033C74"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w:t>
            </w:r>
          </w:p>
        </w:tc>
      </w:tr>
    </w:tbl>
    <w:p w14:paraId="5A4A0865" w14:textId="77777777" w:rsidR="00384905" w:rsidRPr="003778DC" w:rsidRDefault="00384905" w:rsidP="00384905">
      <w:pPr>
        <w:spacing w:after="200"/>
        <w:rPr>
          <w:rFonts w:ascii="Lucida Grande" w:hAnsi="Lucida Grande" w:cs="Lucida Grande"/>
          <w:sz w:val="20"/>
          <w:szCs w:val="20"/>
        </w:rPr>
      </w:pPr>
      <w:r w:rsidRPr="003778DC">
        <w:rPr>
          <w:rFonts w:ascii="Lucida Grande" w:hAnsi="Lucida Grande" w:cs="Lucida Grande"/>
          <w:sz w:val="20"/>
          <w:szCs w:val="20"/>
        </w:rPr>
        <w:t>This is just like any other variable assignment, so the statement must be terminated by a semi-colon after the closing brace. You can also combine the variable declaration and assignment:</w:t>
      </w:r>
    </w:p>
    <w:tbl>
      <w:tblPr>
        <w:tblW w:w="1512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5120"/>
      </w:tblGrid>
      <w:tr w:rsidR="00384905" w:rsidRPr="003778DC" w14:paraId="228AA6C0" w14:textId="77777777" w:rsidTr="000B5E16">
        <w:tc>
          <w:tcPr>
            <w:tcW w:w="0" w:type="auto"/>
            <w:shd w:val="clear" w:color="auto" w:fill="F1F5F9"/>
            <w:tcMar>
              <w:top w:w="120" w:type="dxa"/>
              <w:left w:w="120" w:type="dxa"/>
              <w:bottom w:w="120" w:type="dxa"/>
              <w:right w:w="120" w:type="dxa"/>
            </w:tcMar>
            <w:vAlign w:val="center"/>
            <w:hideMark/>
          </w:tcPr>
          <w:p w14:paraId="6530F743"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void (^</w:t>
            </w:r>
            <w:proofErr w:type="spellStart"/>
            <w:r w:rsidRPr="003778DC">
              <w:rPr>
                <w:rFonts w:ascii="Courier" w:hAnsi="Courier" w:cs="Courier"/>
                <w:color w:val="666666"/>
                <w:sz w:val="18"/>
                <w:szCs w:val="18"/>
              </w:rPr>
              <w:t>simpleBlock</w:t>
            </w:r>
            <w:proofErr w:type="spellEnd"/>
            <w:r w:rsidRPr="003778DC">
              <w:rPr>
                <w:rFonts w:ascii="Courier" w:hAnsi="Courier" w:cs="Courier"/>
                <w:color w:val="666666"/>
                <w:sz w:val="18"/>
                <w:szCs w:val="18"/>
              </w:rPr>
              <w:t>)(void) = ^{</w:t>
            </w:r>
          </w:p>
        </w:tc>
      </w:tr>
      <w:tr w:rsidR="00384905" w:rsidRPr="003778DC" w14:paraId="774A44F2" w14:textId="77777777" w:rsidTr="000B5E16">
        <w:tc>
          <w:tcPr>
            <w:tcW w:w="0" w:type="auto"/>
            <w:shd w:val="clear" w:color="auto" w:fill="F1F5F9"/>
            <w:tcMar>
              <w:top w:w="120" w:type="dxa"/>
              <w:left w:w="120" w:type="dxa"/>
              <w:bottom w:w="120" w:type="dxa"/>
              <w:right w:w="120" w:type="dxa"/>
            </w:tcMar>
            <w:vAlign w:val="center"/>
            <w:hideMark/>
          </w:tcPr>
          <w:p w14:paraId="3C2BCC52"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w:t>
            </w:r>
            <w:proofErr w:type="spellStart"/>
            <w:r w:rsidRPr="003778DC">
              <w:rPr>
                <w:rFonts w:ascii="Courier" w:hAnsi="Courier" w:cs="Courier"/>
                <w:color w:val="666666"/>
                <w:sz w:val="18"/>
                <w:szCs w:val="18"/>
              </w:rPr>
              <w:t>NSLog</w:t>
            </w:r>
            <w:proofErr w:type="spellEnd"/>
            <w:r w:rsidRPr="003778DC">
              <w:rPr>
                <w:rFonts w:ascii="Courier" w:hAnsi="Courier" w:cs="Courier"/>
                <w:color w:val="666666"/>
                <w:sz w:val="18"/>
                <w:szCs w:val="18"/>
              </w:rPr>
              <w:t>(@"This is a block");</w:t>
            </w:r>
          </w:p>
        </w:tc>
      </w:tr>
      <w:tr w:rsidR="00384905" w:rsidRPr="003778DC" w14:paraId="03C0BD9A" w14:textId="77777777" w:rsidTr="000B5E16">
        <w:tc>
          <w:tcPr>
            <w:tcW w:w="0" w:type="auto"/>
            <w:shd w:val="clear" w:color="auto" w:fill="F1F5F9"/>
            <w:tcMar>
              <w:top w:w="120" w:type="dxa"/>
              <w:left w:w="120" w:type="dxa"/>
              <w:bottom w:w="120" w:type="dxa"/>
              <w:right w:w="120" w:type="dxa"/>
            </w:tcMar>
            <w:vAlign w:val="center"/>
            <w:hideMark/>
          </w:tcPr>
          <w:p w14:paraId="7743EBFA"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w:t>
            </w:r>
          </w:p>
        </w:tc>
      </w:tr>
    </w:tbl>
    <w:p w14:paraId="14366017" w14:textId="77777777" w:rsidR="00384905" w:rsidRPr="003778DC" w:rsidRDefault="00384905" w:rsidP="00384905">
      <w:pPr>
        <w:spacing w:after="200"/>
        <w:rPr>
          <w:rFonts w:ascii="Lucida Grande" w:hAnsi="Lucida Grande" w:cs="Lucida Grande"/>
          <w:sz w:val="20"/>
          <w:szCs w:val="20"/>
        </w:rPr>
      </w:pPr>
      <w:r w:rsidRPr="003778DC">
        <w:rPr>
          <w:rFonts w:ascii="Lucida Grande" w:hAnsi="Lucida Grande" w:cs="Lucida Grande"/>
          <w:sz w:val="20"/>
          <w:szCs w:val="20"/>
        </w:rPr>
        <w:t>Once you’ve declared and assigned a block variable, you can use it to invoke the block:</w:t>
      </w:r>
    </w:p>
    <w:tbl>
      <w:tblPr>
        <w:tblW w:w="1512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5120"/>
      </w:tblGrid>
      <w:tr w:rsidR="00384905" w:rsidRPr="003778DC" w14:paraId="7A306181" w14:textId="77777777" w:rsidTr="000B5E16">
        <w:tc>
          <w:tcPr>
            <w:tcW w:w="0" w:type="auto"/>
            <w:shd w:val="clear" w:color="auto" w:fill="F1F5F9"/>
            <w:tcMar>
              <w:top w:w="120" w:type="dxa"/>
              <w:left w:w="120" w:type="dxa"/>
              <w:bottom w:w="120" w:type="dxa"/>
              <w:right w:w="120" w:type="dxa"/>
            </w:tcMar>
            <w:vAlign w:val="center"/>
            <w:hideMark/>
          </w:tcPr>
          <w:p w14:paraId="05110D1A" w14:textId="77777777" w:rsidR="00384905" w:rsidRPr="003778DC" w:rsidRDefault="00384905" w:rsidP="000B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w:color w:val="666666"/>
                <w:sz w:val="18"/>
                <w:szCs w:val="18"/>
              </w:rPr>
            </w:pPr>
            <w:r w:rsidRPr="003778DC">
              <w:rPr>
                <w:rFonts w:ascii="Courier" w:hAnsi="Courier" w:cs="Courier"/>
                <w:color w:val="666666"/>
                <w:sz w:val="18"/>
                <w:szCs w:val="18"/>
              </w:rPr>
              <w:t xml:space="preserve">    </w:t>
            </w:r>
            <w:proofErr w:type="spellStart"/>
            <w:r w:rsidRPr="003778DC">
              <w:rPr>
                <w:rFonts w:ascii="Courier" w:hAnsi="Courier" w:cs="Courier"/>
                <w:color w:val="666666"/>
                <w:sz w:val="18"/>
                <w:szCs w:val="18"/>
              </w:rPr>
              <w:t>simpleBlock</w:t>
            </w:r>
            <w:proofErr w:type="spellEnd"/>
            <w:r w:rsidRPr="003778DC">
              <w:rPr>
                <w:rFonts w:ascii="Courier" w:hAnsi="Courier" w:cs="Courier"/>
                <w:color w:val="666666"/>
                <w:sz w:val="18"/>
                <w:szCs w:val="18"/>
              </w:rPr>
              <w:t>();</w:t>
            </w:r>
          </w:p>
        </w:tc>
      </w:tr>
    </w:tbl>
    <w:p w14:paraId="2D198182" w14:textId="77777777" w:rsidR="00384905" w:rsidRDefault="00384905" w:rsidP="00384905">
      <w:pPr>
        <w:shd w:val="clear" w:color="auto" w:fill="FFFFFF"/>
        <w:rPr>
          <w:rFonts w:ascii="Lucida Grande" w:hAnsi="Lucida Grande" w:cs="Lucida Grande"/>
          <w:sz w:val="20"/>
          <w:szCs w:val="20"/>
        </w:rPr>
      </w:pPr>
      <w:bookmarkStart w:id="7" w:name="//apple_ref/doc/uid/TP40011210-CH8-SW10"/>
      <w:bookmarkEnd w:id="7"/>
      <w:r w:rsidRPr="003778DC">
        <w:rPr>
          <w:rFonts w:ascii="Lucida Grande" w:hAnsi="Lucida Grande" w:cs="Lucida Grande"/>
          <w:b/>
          <w:bCs/>
          <w:sz w:val="20"/>
          <w:szCs w:val="20"/>
        </w:rPr>
        <w:t>Note:</w:t>
      </w:r>
      <w:r w:rsidRPr="003778DC">
        <w:rPr>
          <w:rFonts w:ascii="Lucida Grande" w:hAnsi="Lucida Grande" w:cs="Lucida Grande"/>
          <w:sz w:val="20"/>
          <w:szCs w:val="20"/>
        </w:rPr>
        <w:t> If you attempt to invoke a block using an unassigned variable (a </w:t>
      </w:r>
      <w:r w:rsidRPr="003778DC">
        <w:rPr>
          <w:rFonts w:ascii="Courier" w:hAnsi="Courier" w:cs="Courier"/>
          <w:color w:val="666666"/>
          <w:sz w:val="20"/>
          <w:szCs w:val="20"/>
        </w:rPr>
        <w:t>nil</w:t>
      </w:r>
      <w:r w:rsidRPr="003778DC">
        <w:rPr>
          <w:rFonts w:ascii="Lucida Grande" w:hAnsi="Lucida Grande" w:cs="Lucida Grande"/>
          <w:sz w:val="20"/>
          <w:szCs w:val="20"/>
        </w:rPr>
        <w:t> block variable), your app will crash.</w:t>
      </w:r>
    </w:p>
    <w:p w14:paraId="53CD0CDD" w14:textId="77777777" w:rsidR="001D35E9" w:rsidRDefault="001D35E9" w:rsidP="00384905">
      <w:pPr>
        <w:shd w:val="clear" w:color="auto" w:fill="FFFFFF"/>
        <w:rPr>
          <w:rFonts w:ascii="Lucida Grande" w:hAnsi="Lucida Grande" w:cs="Lucida Grande"/>
          <w:sz w:val="20"/>
          <w:szCs w:val="20"/>
        </w:rPr>
      </w:pPr>
    </w:p>
    <w:p w14:paraId="519E1D86" w14:textId="77777777" w:rsidR="001D35E9" w:rsidRDefault="001D35E9" w:rsidP="001D35E9">
      <w:pPr>
        <w:widowControl w:val="0"/>
        <w:autoSpaceDE w:val="0"/>
        <w:autoSpaceDN w:val="0"/>
        <w:adjustRightInd w:val="0"/>
        <w:rPr>
          <w:rFonts w:ascii="Lucida Grande" w:hAnsi="Lucida Grande" w:cs="Lucida Grande"/>
          <w:b/>
          <w:bCs/>
          <w:color w:val="708284"/>
          <w:sz w:val="80"/>
          <w:szCs w:val="80"/>
        </w:rPr>
      </w:pPr>
      <w:r>
        <w:rPr>
          <w:rFonts w:ascii="Lucida Grande" w:hAnsi="Lucida Grande" w:cs="Lucida Grande"/>
          <w:b/>
          <w:bCs/>
          <w:color w:val="708284"/>
          <w:sz w:val="80"/>
          <w:szCs w:val="80"/>
        </w:rPr>
        <w:t>How Do I Declare A Block in Objective-C?</w:t>
      </w:r>
    </w:p>
    <w:p w14:paraId="39DF7F63" w14:textId="77777777" w:rsidR="001D35E9" w:rsidRDefault="001D35E9" w:rsidP="001D35E9">
      <w:pPr>
        <w:widowControl w:val="0"/>
        <w:autoSpaceDE w:val="0"/>
        <w:autoSpaceDN w:val="0"/>
        <w:adjustRightInd w:val="0"/>
        <w:rPr>
          <w:rFonts w:ascii="Lucida Grande" w:hAnsi="Lucida Grande" w:cs="Lucida Grande"/>
          <w:color w:val="708284"/>
          <w:sz w:val="60"/>
          <w:szCs w:val="60"/>
        </w:rPr>
      </w:pPr>
      <w:r>
        <w:rPr>
          <w:rFonts w:ascii="Lucida Grande" w:hAnsi="Lucida Grande" w:cs="Lucida Grande"/>
          <w:color w:val="708284"/>
          <w:sz w:val="60"/>
          <w:szCs w:val="60"/>
        </w:rPr>
        <w:t xml:space="preserve">As a </w:t>
      </w:r>
      <w:r>
        <w:rPr>
          <w:rFonts w:ascii="Lucida Grande" w:hAnsi="Lucida Grande" w:cs="Lucida Grande"/>
          <w:b/>
          <w:bCs/>
          <w:color w:val="2176C7"/>
          <w:sz w:val="60"/>
          <w:szCs w:val="60"/>
        </w:rPr>
        <w:t>local variable</w:t>
      </w:r>
      <w:r>
        <w:rPr>
          <w:rFonts w:ascii="Lucida Grande" w:hAnsi="Lucida Grande" w:cs="Lucida Grande"/>
          <w:color w:val="708284"/>
          <w:sz w:val="60"/>
          <w:szCs w:val="60"/>
        </w:rPr>
        <w:t>:</w:t>
      </w:r>
    </w:p>
    <w:p w14:paraId="4E26CD69" w14:textId="77777777" w:rsidR="001D35E9" w:rsidRDefault="001D35E9" w:rsidP="001D35E9">
      <w:pPr>
        <w:widowControl w:val="0"/>
        <w:autoSpaceDE w:val="0"/>
        <w:autoSpaceDN w:val="0"/>
        <w:adjustRightInd w:val="0"/>
        <w:rPr>
          <w:rFonts w:ascii="Monaco" w:hAnsi="Monaco" w:cs="Monaco"/>
          <w:color w:val="708284"/>
          <w:sz w:val="40"/>
          <w:szCs w:val="40"/>
        </w:rPr>
      </w:pPr>
      <w:proofErr w:type="spellStart"/>
      <w:r>
        <w:rPr>
          <w:rFonts w:ascii="Monaco" w:hAnsi="Monaco" w:cs="Monaco"/>
          <w:color w:val="259286"/>
          <w:sz w:val="40"/>
          <w:szCs w:val="40"/>
        </w:rPr>
        <w:t>returnType</w:t>
      </w:r>
      <w:proofErr w:type="spellEnd"/>
      <w:r>
        <w:rPr>
          <w:rFonts w:ascii="Monaco" w:hAnsi="Monaco" w:cs="Monaco"/>
          <w:color w:val="708284"/>
          <w:sz w:val="40"/>
          <w:szCs w:val="40"/>
        </w:rPr>
        <w:t xml:space="preserve"> (^</w:t>
      </w:r>
      <w:proofErr w:type="spellStart"/>
      <w:r>
        <w:rPr>
          <w:rFonts w:ascii="Monaco" w:hAnsi="Monaco" w:cs="Monaco"/>
          <w:color w:val="AD7605"/>
          <w:sz w:val="40"/>
          <w:szCs w:val="40"/>
        </w:rPr>
        <w:t>blockName</w:t>
      </w:r>
      <w:proofErr w:type="spellEnd"/>
      <w:r>
        <w:rPr>
          <w:rFonts w:ascii="Monaco" w:hAnsi="Monaco" w:cs="Monaco"/>
          <w:color w:val="708284"/>
          <w:sz w:val="40"/>
          <w:szCs w:val="40"/>
        </w:rPr>
        <w:t>)(</w:t>
      </w:r>
      <w:proofErr w:type="spellStart"/>
      <w:r>
        <w:rPr>
          <w:rFonts w:ascii="Monaco" w:hAnsi="Monaco" w:cs="Monaco"/>
          <w:color w:val="6A9104"/>
          <w:sz w:val="40"/>
          <w:szCs w:val="40"/>
        </w:rPr>
        <w:t>parameterTypes</w:t>
      </w:r>
      <w:proofErr w:type="spellEnd"/>
      <w:r>
        <w:rPr>
          <w:rFonts w:ascii="Monaco" w:hAnsi="Monaco" w:cs="Monaco"/>
          <w:color w:val="708284"/>
          <w:sz w:val="40"/>
          <w:szCs w:val="40"/>
        </w:rPr>
        <w:t>) = ^</w:t>
      </w:r>
      <w:proofErr w:type="spellStart"/>
      <w:r>
        <w:rPr>
          <w:rFonts w:ascii="Monaco" w:hAnsi="Monaco" w:cs="Monaco"/>
          <w:color w:val="259286"/>
          <w:sz w:val="40"/>
          <w:szCs w:val="40"/>
        </w:rPr>
        <w:t>returnType</w:t>
      </w:r>
      <w:proofErr w:type="spellEnd"/>
      <w:r>
        <w:rPr>
          <w:rFonts w:ascii="Monaco" w:hAnsi="Monaco" w:cs="Monaco"/>
          <w:color w:val="708284"/>
          <w:sz w:val="40"/>
          <w:szCs w:val="40"/>
        </w:rPr>
        <w:t>(</w:t>
      </w:r>
      <w:r>
        <w:rPr>
          <w:rFonts w:ascii="Monaco" w:hAnsi="Monaco" w:cs="Monaco"/>
          <w:color w:val="6A9104"/>
          <w:sz w:val="40"/>
          <w:szCs w:val="40"/>
        </w:rPr>
        <w:t>parameters</w:t>
      </w:r>
      <w:r>
        <w:rPr>
          <w:rFonts w:ascii="Monaco" w:hAnsi="Monaco" w:cs="Monaco"/>
          <w:color w:val="708284"/>
          <w:sz w:val="40"/>
          <w:szCs w:val="40"/>
        </w:rPr>
        <w:t>) {...};</w:t>
      </w:r>
    </w:p>
    <w:p w14:paraId="41A303D2" w14:textId="77777777" w:rsidR="001D35E9" w:rsidRDefault="001D35E9" w:rsidP="001D35E9">
      <w:pPr>
        <w:widowControl w:val="0"/>
        <w:autoSpaceDE w:val="0"/>
        <w:autoSpaceDN w:val="0"/>
        <w:adjustRightInd w:val="0"/>
        <w:rPr>
          <w:rFonts w:ascii="Lucida Grande" w:hAnsi="Lucida Grande" w:cs="Lucida Grande"/>
          <w:color w:val="708284"/>
          <w:sz w:val="60"/>
          <w:szCs w:val="60"/>
        </w:rPr>
      </w:pPr>
      <w:r>
        <w:rPr>
          <w:rFonts w:ascii="Lucida Grande" w:hAnsi="Lucida Grande" w:cs="Lucida Grande"/>
          <w:color w:val="708284"/>
          <w:sz w:val="60"/>
          <w:szCs w:val="60"/>
        </w:rPr>
        <w:t xml:space="preserve">As a </w:t>
      </w:r>
      <w:r>
        <w:rPr>
          <w:rFonts w:ascii="Lucida Grande" w:hAnsi="Lucida Grande" w:cs="Lucida Grande"/>
          <w:b/>
          <w:bCs/>
          <w:color w:val="2176C7"/>
          <w:sz w:val="60"/>
          <w:szCs w:val="60"/>
        </w:rPr>
        <w:t>property</w:t>
      </w:r>
      <w:r>
        <w:rPr>
          <w:rFonts w:ascii="Lucida Grande" w:hAnsi="Lucida Grande" w:cs="Lucida Grande"/>
          <w:color w:val="708284"/>
          <w:sz w:val="60"/>
          <w:szCs w:val="60"/>
        </w:rPr>
        <w:t>:</w:t>
      </w:r>
    </w:p>
    <w:p w14:paraId="25D65E7D" w14:textId="77777777" w:rsidR="001D35E9" w:rsidRDefault="001D35E9" w:rsidP="001D35E9">
      <w:pPr>
        <w:widowControl w:val="0"/>
        <w:autoSpaceDE w:val="0"/>
        <w:autoSpaceDN w:val="0"/>
        <w:adjustRightInd w:val="0"/>
        <w:rPr>
          <w:rFonts w:ascii="Monaco" w:hAnsi="Monaco" w:cs="Monaco"/>
          <w:color w:val="708284"/>
          <w:sz w:val="40"/>
          <w:szCs w:val="40"/>
        </w:rPr>
      </w:pPr>
      <w:r>
        <w:rPr>
          <w:rFonts w:ascii="Monaco" w:hAnsi="Monaco" w:cs="Monaco"/>
          <w:color w:val="708284"/>
          <w:sz w:val="40"/>
          <w:szCs w:val="40"/>
        </w:rPr>
        <w:t>@property (</w:t>
      </w:r>
      <w:proofErr w:type="spellStart"/>
      <w:r>
        <w:rPr>
          <w:rFonts w:ascii="Monaco" w:hAnsi="Monaco" w:cs="Monaco"/>
          <w:color w:val="708284"/>
          <w:sz w:val="40"/>
          <w:szCs w:val="40"/>
        </w:rPr>
        <w:t>nonatomic</w:t>
      </w:r>
      <w:proofErr w:type="spellEnd"/>
      <w:r>
        <w:rPr>
          <w:rFonts w:ascii="Monaco" w:hAnsi="Monaco" w:cs="Monaco"/>
          <w:color w:val="708284"/>
          <w:sz w:val="40"/>
          <w:szCs w:val="40"/>
        </w:rPr>
        <w:t xml:space="preserve">, copy) </w:t>
      </w:r>
      <w:proofErr w:type="spellStart"/>
      <w:r>
        <w:rPr>
          <w:rFonts w:ascii="Monaco" w:hAnsi="Monaco" w:cs="Monaco"/>
          <w:color w:val="259286"/>
          <w:sz w:val="40"/>
          <w:szCs w:val="40"/>
        </w:rPr>
        <w:t>returnType</w:t>
      </w:r>
      <w:proofErr w:type="spellEnd"/>
      <w:r>
        <w:rPr>
          <w:rFonts w:ascii="Monaco" w:hAnsi="Monaco" w:cs="Monaco"/>
          <w:color w:val="708284"/>
          <w:sz w:val="40"/>
          <w:szCs w:val="40"/>
        </w:rPr>
        <w:t xml:space="preserve"> (^</w:t>
      </w:r>
      <w:proofErr w:type="spellStart"/>
      <w:r>
        <w:rPr>
          <w:rFonts w:ascii="Monaco" w:hAnsi="Monaco" w:cs="Monaco"/>
          <w:color w:val="AD7605"/>
          <w:sz w:val="40"/>
          <w:szCs w:val="40"/>
        </w:rPr>
        <w:t>blockName</w:t>
      </w:r>
      <w:proofErr w:type="spellEnd"/>
      <w:r>
        <w:rPr>
          <w:rFonts w:ascii="Monaco" w:hAnsi="Monaco" w:cs="Monaco"/>
          <w:color w:val="708284"/>
          <w:sz w:val="40"/>
          <w:szCs w:val="40"/>
        </w:rPr>
        <w:t>)(</w:t>
      </w:r>
      <w:proofErr w:type="spellStart"/>
      <w:r>
        <w:rPr>
          <w:rFonts w:ascii="Monaco" w:hAnsi="Monaco" w:cs="Monaco"/>
          <w:color w:val="6A9104"/>
          <w:sz w:val="40"/>
          <w:szCs w:val="40"/>
        </w:rPr>
        <w:t>parameterTypes</w:t>
      </w:r>
      <w:proofErr w:type="spellEnd"/>
      <w:r>
        <w:rPr>
          <w:rFonts w:ascii="Monaco" w:hAnsi="Monaco" w:cs="Monaco"/>
          <w:color w:val="708284"/>
          <w:sz w:val="40"/>
          <w:szCs w:val="40"/>
        </w:rPr>
        <w:t>);</w:t>
      </w:r>
    </w:p>
    <w:p w14:paraId="2BF3BB07" w14:textId="77777777" w:rsidR="001D35E9" w:rsidRDefault="001D35E9" w:rsidP="001D35E9">
      <w:pPr>
        <w:widowControl w:val="0"/>
        <w:autoSpaceDE w:val="0"/>
        <w:autoSpaceDN w:val="0"/>
        <w:adjustRightInd w:val="0"/>
        <w:rPr>
          <w:rFonts w:ascii="Lucida Grande" w:hAnsi="Lucida Grande" w:cs="Lucida Grande"/>
          <w:color w:val="708284"/>
          <w:sz w:val="60"/>
          <w:szCs w:val="60"/>
        </w:rPr>
      </w:pPr>
      <w:r>
        <w:rPr>
          <w:rFonts w:ascii="Lucida Grande" w:hAnsi="Lucida Grande" w:cs="Lucida Grande"/>
          <w:color w:val="708284"/>
          <w:sz w:val="60"/>
          <w:szCs w:val="60"/>
        </w:rPr>
        <w:t xml:space="preserve">As a </w:t>
      </w:r>
      <w:r>
        <w:rPr>
          <w:rFonts w:ascii="Lucida Grande" w:hAnsi="Lucida Grande" w:cs="Lucida Grande"/>
          <w:b/>
          <w:bCs/>
          <w:color w:val="2176C7"/>
          <w:sz w:val="60"/>
          <w:szCs w:val="60"/>
        </w:rPr>
        <w:t>method parameter</w:t>
      </w:r>
      <w:r>
        <w:rPr>
          <w:rFonts w:ascii="Lucida Grande" w:hAnsi="Lucida Grande" w:cs="Lucida Grande"/>
          <w:color w:val="708284"/>
          <w:sz w:val="60"/>
          <w:szCs w:val="60"/>
        </w:rPr>
        <w:t>:</w:t>
      </w:r>
    </w:p>
    <w:p w14:paraId="405AB84F" w14:textId="77777777" w:rsidR="001D35E9" w:rsidRDefault="001D35E9" w:rsidP="001D35E9">
      <w:pPr>
        <w:widowControl w:val="0"/>
        <w:autoSpaceDE w:val="0"/>
        <w:autoSpaceDN w:val="0"/>
        <w:adjustRightInd w:val="0"/>
        <w:rPr>
          <w:rFonts w:ascii="Monaco" w:hAnsi="Monaco" w:cs="Monaco"/>
          <w:color w:val="708284"/>
          <w:sz w:val="40"/>
          <w:szCs w:val="40"/>
        </w:rPr>
      </w:pPr>
      <w:r>
        <w:rPr>
          <w:rFonts w:ascii="Monaco" w:hAnsi="Monaco" w:cs="Monaco"/>
          <w:color w:val="708284"/>
          <w:sz w:val="40"/>
          <w:szCs w:val="40"/>
        </w:rPr>
        <w:t>- (void)</w:t>
      </w:r>
      <w:proofErr w:type="spellStart"/>
      <w:r>
        <w:rPr>
          <w:rFonts w:ascii="Monaco" w:hAnsi="Monaco" w:cs="Monaco"/>
          <w:color w:val="708284"/>
          <w:sz w:val="40"/>
          <w:szCs w:val="40"/>
        </w:rPr>
        <w:t>someMethodThatTakesABlock</w:t>
      </w:r>
      <w:proofErr w:type="spellEnd"/>
      <w:r>
        <w:rPr>
          <w:rFonts w:ascii="Monaco" w:hAnsi="Monaco" w:cs="Monaco"/>
          <w:color w:val="708284"/>
          <w:sz w:val="40"/>
          <w:szCs w:val="40"/>
        </w:rPr>
        <w:t>:(</w:t>
      </w:r>
      <w:proofErr w:type="spellStart"/>
      <w:r>
        <w:rPr>
          <w:rFonts w:ascii="Monaco" w:hAnsi="Monaco" w:cs="Monaco"/>
          <w:color w:val="259286"/>
          <w:sz w:val="40"/>
          <w:szCs w:val="40"/>
        </w:rPr>
        <w:t>returnType</w:t>
      </w:r>
      <w:proofErr w:type="spellEnd"/>
      <w:r>
        <w:rPr>
          <w:rFonts w:ascii="Monaco" w:hAnsi="Monaco" w:cs="Monaco"/>
          <w:color w:val="708284"/>
          <w:sz w:val="40"/>
          <w:szCs w:val="40"/>
        </w:rPr>
        <w:t xml:space="preserve"> (^)(</w:t>
      </w:r>
      <w:proofErr w:type="spellStart"/>
      <w:r>
        <w:rPr>
          <w:rFonts w:ascii="Monaco" w:hAnsi="Monaco" w:cs="Monaco"/>
          <w:color w:val="6A9104"/>
          <w:sz w:val="40"/>
          <w:szCs w:val="40"/>
        </w:rPr>
        <w:t>parameterTypes</w:t>
      </w:r>
      <w:proofErr w:type="spellEnd"/>
      <w:r>
        <w:rPr>
          <w:rFonts w:ascii="Monaco" w:hAnsi="Monaco" w:cs="Monaco"/>
          <w:color w:val="708284"/>
          <w:sz w:val="40"/>
          <w:szCs w:val="40"/>
        </w:rPr>
        <w:t>))</w:t>
      </w:r>
      <w:proofErr w:type="spellStart"/>
      <w:r>
        <w:rPr>
          <w:rFonts w:ascii="Monaco" w:hAnsi="Monaco" w:cs="Monaco"/>
          <w:color w:val="AD7605"/>
          <w:sz w:val="40"/>
          <w:szCs w:val="40"/>
        </w:rPr>
        <w:t>blockName</w:t>
      </w:r>
      <w:proofErr w:type="spellEnd"/>
      <w:r>
        <w:rPr>
          <w:rFonts w:ascii="Monaco" w:hAnsi="Monaco" w:cs="Monaco"/>
          <w:color w:val="708284"/>
          <w:sz w:val="40"/>
          <w:szCs w:val="40"/>
        </w:rPr>
        <w:t>;</w:t>
      </w:r>
    </w:p>
    <w:p w14:paraId="735D9473" w14:textId="77777777" w:rsidR="001D35E9" w:rsidRDefault="001D35E9" w:rsidP="001D35E9">
      <w:pPr>
        <w:widowControl w:val="0"/>
        <w:autoSpaceDE w:val="0"/>
        <w:autoSpaceDN w:val="0"/>
        <w:adjustRightInd w:val="0"/>
        <w:rPr>
          <w:rFonts w:ascii="Lucida Grande" w:hAnsi="Lucida Grande" w:cs="Lucida Grande"/>
          <w:color w:val="708284"/>
          <w:sz w:val="60"/>
          <w:szCs w:val="60"/>
        </w:rPr>
      </w:pPr>
      <w:r>
        <w:rPr>
          <w:rFonts w:ascii="Lucida Grande" w:hAnsi="Lucida Grande" w:cs="Lucida Grande"/>
          <w:color w:val="708284"/>
          <w:sz w:val="60"/>
          <w:szCs w:val="60"/>
        </w:rPr>
        <w:t xml:space="preserve">As an </w:t>
      </w:r>
      <w:r>
        <w:rPr>
          <w:rFonts w:ascii="Lucida Grande" w:hAnsi="Lucida Grande" w:cs="Lucida Grande"/>
          <w:b/>
          <w:bCs/>
          <w:color w:val="2176C7"/>
          <w:sz w:val="60"/>
          <w:szCs w:val="60"/>
        </w:rPr>
        <w:t>argument to a method call</w:t>
      </w:r>
      <w:r>
        <w:rPr>
          <w:rFonts w:ascii="Lucida Grande" w:hAnsi="Lucida Grande" w:cs="Lucida Grande"/>
          <w:color w:val="708284"/>
          <w:sz w:val="60"/>
          <w:szCs w:val="60"/>
        </w:rPr>
        <w:t>:</w:t>
      </w:r>
    </w:p>
    <w:p w14:paraId="6814F33D" w14:textId="77777777" w:rsidR="001D35E9" w:rsidRDefault="001D35E9" w:rsidP="001D35E9">
      <w:pPr>
        <w:widowControl w:val="0"/>
        <w:autoSpaceDE w:val="0"/>
        <w:autoSpaceDN w:val="0"/>
        <w:adjustRightInd w:val="0"/>
        <w:rPr>
          <w:rFonts w:ascii="Monaco" w:hAnsi="Monaco" w:cs="Monaco"/>
          <w:color w:val="708284"/>
          <w:sz w:val="40"/>
          <w:szCs w:val="40"/>
        </w:rPr>
      </w:pPr>
      <w:r>
        <w:rPr>
          <w:rFonts w:ascii="Monaco" w:hAnsi="Monaco" w:cs="Monaco"/>
          <w:color w:val="708284"/>
          <w:sz w:val="40"/>
          <w:szCs w:val="40"/>
        </w:rPr>
        <w:t>[</w:t>
      </w:r>
      <w:proofErr w:type="spellStart"/>
      <w:r>
        <w:rPr>
          <w:rFonts w:ascii="Monaco" w:hAnsi="Monaco" w:cs="Monaco"/>
          <w:color w:val="708284"/>
          <w:sz w:val="40"/>
          <w:szCs w:val="40"/>
        </w:rPr>
        <w:t>someObject</w:t>
      </w:r>
      <w:proofErr w:type="spellEnd"/>
      <w:r>
        <w:rPr>
          <w:rFonts w:ascii="Monaco" w:hAnsi="Monaco" w:cs="Monaco"/>
          <w:color w:val="708284"/>
          <w:sz w:val="40"/>
          <w:szCs w:val="40"/>
        </w:rPr>
        <w:t xml:space="preserve"> </w:t>
      </w:r>
      <w:proofErr w:type="spellStart"/>
      <w:r>
        <w:rPr>
          <w:rFonts w:ascii="Monaco" w:hAnsi="Monaco" w:cs="Monaco"/>
          <w:color w:val="708284"/>
          <w:sz w:val="40"/>
          <w:szCs w:val="40"/>
        </w:rPr>
        <w:t>someMethodThatTakesABlock</w:t>
      </w:r>
      <w:proofErr w:type="spellEnd"/>
      <w:r>
        <w:rPr>
          <w:rFonts w:ascii="Monaco" w:hAnsi="Monaco" w:cs="Monaco"/>
          <w:color w:val="708284"/>
          <w:sz w:val="40"/>
          <w:szCs w:val="40"/>
        </w:rPr>
        <w:t>:^</w:t>
      </w:r>
      <w:proofErr w:type="spellStart"/>
      <w:r>
        <w:rPr>
          <w:rFonts w:ascii="Monaco" w:hAnsi="Monaco" w:cs="Monaco"/>
          <w:color w:val="259286"/>
          <w:sz w:val="40"/>
          <w:szCs w:val="40"/>
        </w:rPr>
        <w:t>returnType</w:t>
      </w:r>
      <w:proofErr w:type="spellEnd"/>
      <w:r>
        <w:rPr>
          <w:rFonts w:ascii="Monaco" w:hAnsi="Monaco" w:cs="Monaco"/>
          <w:color w:val="708284"/>
          <w:sz w:val="40"/>
          <w:szCs w:val="40"/>
        </w:rPr>
        <w:t xml:space="preserve"> (</w:t>
      </w:r>
      <w:r>
        <w:rPr>
          <w:rFonts w:ascii="Monaco" w:hAnsi="Monaco" w:cs="Monaco"/>
          <w:color w:val="6A9104"/>
          <w:sz w:val="40"/>
          <w:szCs w:val="40"/>
        </w:rPr>
        <w:t>parameters</w:t>
      </w:r>
      <w:r>
        <w:rPr>
          <w:rFonts w:ascii="Monaco" w:hAnsi="Monaco" w:cs="Monaco"/>
          <w:color w:val="708284"/>
          <w:sz w:val="40"/>
          <w:szCs w:val="40"/>
        </w:rPr>
        <w:t>) {...}];</w:t>
      </w:r>
    </w:p>
    <w:p w14:paraId="06C467EB" w14:textId="77777777" w:rsidR="001D35E9" w:rsidRDefault="001D35E9" w:rsidP="001D35E9">
      <w:pPr>
        <w:widowControl w:val="0"/>
        <w:autoSpaceDE w:val="0"/>
        <w:autoSpaceDN w:val="0"/>
        <w:adjustRightInd w:val="0"/>
        <w:rPr>
          <w:rFonts w:ascii="Lucida Grande" w:hAnsi="Lucida Grande" w:cs="Lucida Grande"/>
          <w:color w:val="708284"/>
          <w:sz w:val="60"/>
          <w:szCs w:val="60"/>
        </w:rPr>
      </w:pPr>
      <w:r>
        <w:rPr>
          <w:rFonts w:ascii="Lucida Grande" w:hAnsi="Lucida Grande" w:cs="Lucida Grande"/>
          <w:color w:val="708284"/>
          <w:sz w:val="60"/>
          <w:szCs w:val="60"/>
        </w:rPr>
        <w:t xml:space="preserve">As a </w:t>
      </w:r>
      <w:proofErr w:type="spellStart"/>
      <w:r>
        <w:rPr>
          <w:rFonts w:ascii="Lucida Grande" w:hAnsi="Lucida Grande" w:cs="Lucida Grande"/>
          <w:b/>
          <w:bCs/>
          <w:color w:val="2176C7"/>
          <w:sz w:val="60"/>
          <w:szCs w:val="60"/>
        </w:rPr>
        <w:t>typedef</w:t>
      </w:r>
      <w:proofErr w:type="spellEnd"/>
      <w:r>
        <w:rPr>
          <w:rFonts w:ascii="Lucida Grande" w:hAnsi="Lucida Grande" w:cs="Lucida Grande"/>
          <w:color w:val="708284"/>
          <w:sz w:val="60"/>
          <w:szCs w:val="60"/>
        </w:rPr>
        <w:t>:</w:t>
      </w:r>
    </w:p>
    <w:p w14:paraId="37D36668" w14:textId="77777777" w:rsidR="001D35E9" w:rsidRDefault="001D35E9" w:rsidP="001D35E9">
      <w:pPr>
        <w:widowControl w:val="0"/>
        <w:autoSpaceDE w:val="0"/>
        <w:autoSpaceDN w:val="0"/>
        <w:adjustRightInd w:val="0"/>
        <w:rPr>
          <w:rFonts w:ascii="Monaco" w:hAnsi="Monaco" w:cs="Monaco"/>
          <w:color w:val="708284"/>
          <w:sz w:val="40"/>
          <w:szCs w:val="40"/>
        </w:rPr>
      </w:pPr>
      <w:proofErr w:type="spellStart"/>
      <w:r>
        <w:rPr>
          <w:rFonts w:ascii="Monaco" w:hAnsi="Monaco" w:cs="Monaco"/>
          <w:color w:val="708284"/>
          <w:sz w:val="40"/>
          <w:szCs w:val="40"/>
        </w:rPr>
        <w:t>typedef</w:t>
      </w:r>
      <w:proofErr w:type="spellEnd"/>
      <w:r>
        <w:rPr>
          <w:rFonts w:ascii="Monaco" w:hAnsi="Monaco" w:cs="Monaco"/>
          <w:color w:val="708284"/>
          <w:sz w:val="40"/>
          <w:szCs w:val="40"/>
        </w:rPr>
        <w:t xml:space="preserve"> </w:t>
      </w:r>
      <w:proofErr w:type="spellStart"/>
      <w:r>
        <w:rPr>
          <w:rFonts w:ascii="Monaco" w:hAnsi="Monaco" w:cs="Monaco"/>
          <w:color w:val="259286"/>
          <w:sz w:val="40"/>
          <w:szCs w:val="40"/>
        </w:rPr>
        <w:t>returnType</w:t>
      </w:r>
      <w:proofErr w:type="spellEnd"/>
      <w:r>
        <w:rPr>
          <w:rFonts w:ascii="Monaco" w:hAnsi="Monaco" w:cs="Monaco"/>
          <w:color w:val="708284"/>
          <w:sz w:val="40"/>
          <w:szCs w:val="40"/>
        </w:rPr>
        <w:t xml:space="preserve"> (^</w:t>
      </w:r>
      <w:proofErr w:type="spellStart"/>
      <w:r>
        <w:rPr>
          <w:rFonts w:ascii="Monaco" w:hAnsi="Monaco" w:cs="Monaco"/>
          <w:color w:val="AD7605"/>
          <w:sz w:val="40"/>
          <w:szCs w:val="40"/>
        </w:rPr>
        <w:t>TypeName</w:t>
      </w:r>
      <w:proofErr w:type="spellEnd"/>
      <w:r>
        <w:rPr>
          <w:rFonts w:ascii="Monaco" w:hAnsi="Monaco" w:cs="Monaco"/>
          <w:color w:val="708284"/>
          <w:sz w:val="40"/>
          <w:szCs w:val="40"/>
        </w:rPr>
        <w:t>)(</w:t>
      </w:r>
      <w:proofErr w:type="spellStart"/>
      <w:r>
        <w:rPr>
          <w:rFonts w:ascii="Monaco" w:hAnsi="Monaco" w:cs="Monaco"/>
          <w:color w:val="6A9104"/>
          <w:sz w:val="40"/>
          <w:szCs w:val="40"/>
        </w:rPr>
        <w:t>parameterTypes</w:t>
      </w:r>
      <w:proofErr w:type="spellEnd"/>
      <w:r>
        <w:rPr>
          <w:rFonts w:ascii="Monaco" w:hAnsi="Monaco" w:cs="Monaco"/>
          <w:color w:val="708284"/>
          <w:sz w:val="40"/>
          <w:szCs w:val="40"/>
        </w:rPr>
        <w:t>);</w:t>
      </w:r>
    </w:p>
    <w:p w14:paraId="7C736654" w14:textId="440C7AEC" w:rsidR="001D35E9" w:rsidRDefault="001D35E9" w:rsidP="001D35E9">
      <w:pPr>
        <w:shd w:val="clear" w:color="auto" w:fill="FFFFFF"/>
        <w:rPr>
          <w:rFonts w:ascii="Monaco" w:hAnsi="Monaco" w:cs="Monaco"/>
          <w:color w:val="708284"/>
          <w:sz w:val="40"/>
          <w:szCs w:val="40"/>
        </w:rPr>
      </w:pPr>
      <w:proofErr w:type="spellStart"/>
      <w:r>
        <w:rPr>
          <w:rFonts w:ascii="Monaco" w:hAnsi="Monaco" w:cs="Monaco"/>
          <w:color w:val="AD7605"/>
          <w:sz w:val="40"/>
          <w:szCs w:val="40"/>
        </w:rPr>
        <w:t>TypeName</w:t>
      </w:r>
      <w:proofErr w:type="spellEnd"/>
      <w:r>
        <w:rPr>
          <w:rFonts w:ascii="Monaco" w:hAnsi="Monaco" w:cs="Monaco"/>
          <w:color w:val="708284"/>
          <w:sz w:val="40"/>
          <w:szCs w:val="40"/>
        </w:rPr>
        <w:t xml:space="preserve"> </w:t>
      </w:r>
      <w:proofErr w:type="spellStart"/>
      <w:r>
        <w:rPr>
          <w:rFonts w:ascii="Monaco" w:hAnsi="Monaco" w:cs="Monaco"/>
          <w:color w:val="708284"/>
          <w:sz w:val="40"/>
          <w:szCs w:val="40"/>
        </w:rPr>
        <w:t>blockName</w:t>
      </w:r>
      <w:proofErr w:type="spellEnd"/>
      <w:r>
        <w:rPr>
          <w:rFonts w:ascii="Monaco" w:hAnsi="Monaco" w:cs="Monaco"/>
          <w:color w:val="708284"/>
          <w:sz w:val="40"/>
          <w:szCs w:val="40"/>
        </w:rPr>
        <w:t xml:space="preserve"> = ^</w:t>
      </w:r>
      <w:proofErr w:type="spellStart"/>
      <w:r>
        <w:rPr>
          <w:rFonts w:ascii="Monaco" w:hAnsi="Monaco" w:cs="Monaco"/>
          <w:color w:val="259286"/>
          <w:sz w:val="40"/>
          <w:szCs w:val="40"/>
        </w:rPr>
        <w:t>returnType</w:t>
      </w:r>
      <w:proofErr w:type="spellEnd"/>
      <w:r>
        <w:rPr>
          <w:rFonts w:ascii="Monaco" w:hAnsi="Monaco" w:cs="Monaco"/>
          <w:color w:val="708284"/>
          <w:sz w:val="40"/>
          <w:szCs w:val="40"/>
        </w:rPr>
        <w:t>(</w:t>
      </w:r>
      <w:r>
        <w:rPr>
          <w:rFonts w:ascii="Monaco" w:hAnsi="Monaco" w:cs="Monaco"/>
          <w:color w:val="6A9104"/>
          <w:sz w:val="40"/>
          <w:szCs w:val="40"/>
        </w:rPr>
        <w:t>parameters</w:t>
      </w:r>
      <w:r>
        <w:rPr>
          <w:rFonts w:ascii="Monaco" w:hAnsi="Monaco" w:cs="Monaco"/>
          <w:color w:val="708284"/>
          <w:sz w:val="40"/>
          <w:szCs w:val="40"/>
        </w:rPr>
        <w:t>) {...};</w:t>
      </w:r>
    </w:p>
    <w:p w14:paraId="2D6FE910" w14:textId="77777777" w:rsidR="000B5E16" w:rsidRDefault="000B5E16" w:rsidP="001D35E9">
      <w:pPr>
        <w:shd w:val="clear" w:color="auto" w:fill="FFFFFF"/>
        <w:rPr>
          <w:rFonts w:ascii="Monaco" w:hAnsi="Monaco" w:cs="Monaco"/>
          <w:color w:val="708284"/>
          <w:sz w:val="40"/>
          <w:szCs w:val="40"/>
        </w:rPr>
      </w:pPr>
    </w:p>
    <w:p w14:paraId="683694F1" w14:textId="77777777" w:rsidR="000B5E16" w:rsidRDefault="000B5E16" w:rsidP="000B5E16">
      <w:pPr>
        <w:widowControl w:val="0"/>
        <w:autoSpaceDE w:val="0"/>
        <w:autoSpaceDN w:val="0"/>
        <w:adjustRightInd w:val="0"/>
        <w:rPr>
          <w:rFonts w:ascii="Arial" w:hAnsi="Arial" w:cs="Arial"/>
          <w:b/>
          <w:bCs/>
          <w:color w:val="1D1D1D"/>
          <w:sz w:val="42"/>
          <w:szCs w:val="42"/>
        </w:rPr>
      </w:pPr>
      <w:r>
        <w:rPr>
          <w:rFonts w:ascii="Arial" w:hAnsi="Arial" w:cs="Arial"/>
          <w:b/>
          <w:bCs/>
          <w:color w:val="1D1D1D"/>
          <w:sz w:val="42"/>
          <w:szCs w:val="42"/>
        </w:rPr>
        <w:t>Precompiled header.</w:t>
      </w:r>
    </w:p>
    <w:p w14:paraId="10FCDA0A" w14:textId="77777777" w:rsidR="000B5E16" w:rsidRDefault="000B5E16" w:rsidP="000B5E16">
      <w:pPr>
        <w:widowControl w:val="0"/>
        <w:autoSpaceDE w:val="0"/>
        <w:autoSpaceDN w:val="0"/>
        <w:adjustRightInd w:val="0"/>
        <w:rPr>
          <w:rFonts w:ascii="Arial" w:hAnsi="Arial" w:cs="Arial"/>
          <w:b/>
          <w:bCs/>
          <w:color w:val="1D1D1D"/>
          <w:sz w:val="34"/>
          <w:szCs w:val="34"/>
        </w:rPr>
      </w:pPr>
      <w:r>
        <w:rPr>
          <w:rFonts w:ascii="Arial" w:hAnsi="Arial" w:cs="Arial"/>
          <w:b/>
          <w:bCs/>
          <w:color w:val="1D1D1D"/>
          <w:sz w:val="34"/>
          <w:szCs w:val="34"/>
        </w:rPr>
        <w:t>What it is?</w:t>
      </w:r>
    </w:p>
    <w:p w14:paraId="394CD6A4" w14:textId="4F45681B" w:rsidR="000B5E16" w:rsidRDefault="000B5E16" w:rsidP="000B5E16">
      <w:pPr>
        <w:shd w:val="clear" w:color="auto" w:fill="FFFFFF"/>
        <w:rPr>
          <w:rFonts w:ascii="Lucida Grande" w:hAnsi="Lucida Grande" w:cs="Lucida Grande"/>
          <w:sz w:val="20"/>
          <w:szCs w:val="20"/>
        </w:rPr>
      </w:pPr>
      <w:r>
        <w:rPr>
          <w:rFonts w:ascii="Consolas" w:hAnsi="Consolas" w:cs="Consolas"/>
          <w:color w:val="1D1D1D"/>
          <w:sz w:val="26"/>
          <w:szCs w:val="26"/>
        </w:rPr>
        <w:t>Prefix.pch</w:t>
      </w:r>
      <w:r>
        <w:rPr>
          <w:rFonts w:ascii="Arial" w:hAnsi="Arial" w:cs="Arial"/>
          <w:color w:val="1D1D1D"/>
          <w:sz w:val="30"/>
          <w:szCs w:val="30"/>
        </w:rPr>
        <w:t xml:space="preserve"> is a precompiled header. Precompiled headers were invented </w:t>
      </w:r>
      <w:r>
        <w:rPr>
          <w:rFonts w:ascii="Arial" w:hAnsi="Arial" w:cs="Arial"/>
          <w:b/>
          <w:bCs/>
          <w:color w:val="1D1D1D"/>
          <w:sz w:val="30"/>
          <w:szCs w:val="30"/>
        </w:rPr>
        <w:t>to make compiling faster</w:t>
      </w:r>
      <w:r>
        <w:rPr>
          <w:rFonts w:ascii="Arial" w:hAnsi="Arial" w:cs="Arial"/>
          <w:color w:val="1D1D1D"/>
          <w:sz w:val="30"/>
          <w:szCs w:val="30"/>
        </w:rPr>
        <w:t>. Rather than parsing the same header files over and over, these files get parsed once, ahead of time.</w:t>
      </w:r>
    </w:p>
    <w:p w14:paraId="1290253E" w14:textId="77777777" w:rsidR="00384905" w:rsidRDefault="00384905" w:rsidP="00384905">
      <w:pPr>
        <w:widowControl w:val="0"/>
        <w:tabs>
          <w:tab w:val="left" w:pos="220"/>
          <w:tab w:val="left" w:pos="720"/>
        </w:tabs>
        <w:autoSpaceDE w:val="0"/>
        <w:autoSpaceDN w:val="0"/>
        <w:adjustRightInd w:val="0"/>
        <w:rPr>
          <w:rFonts w:ascii="Lucida Grande" w:hAnsi="Lucida Grande" w:cs="Lucida Grande"/>
          <w:sz w:val="26"/>
          <w:szCs w:val="26"/>
        </w:rPr>
      </w:pPr>
    </w:p>
    <w:p w14:paraId="59A9FE1E" w14:textId="77777777" w:rsidR="008E6F5E" w:rsidRDefault="008E6F5E" w:rsidP="00384905">
      <w:pPr>
        <w:widowControl w:val="0"/>
        <w:tabs>
          <w:tab w:val="left" w:pos="220"/>
          <w:tab w:val="left" w:pos="720"/>
        </w:tabs>
        <w:autoSpaceDE w:val="0"/>
        <w:autoSpaceDN w:val="0"/>
        <w:adjustRightInd w:val="0"/>
        <w:rPr>
          <w:rFonts w:ascii="Lucida Grande" w:hAnsi="Lucida Grande" w:cs="Lucida Grande"/>
          <w:sz w:val="26"/>
          <w:szCs w:val="26"/>
        </w:rPr>
      </w:pPr>
    </w:p>
    <w:p w14:paraId="78BEB750" w14:textId="77777777" w:rsidR="008E6F5E" w:rsidRDefault="008E6F5E" w:rsidP="008E6F5E">
      <w:pPr>
        <w:rPr>
          <w:rFonts w:eastAsia="Times New Roman" w:cs="Times New Roman"/>
        </w:rPr>
      </w:pPr>
      <w:r>
        <w:rPr>
          <w:rFonts w:eastAsia="Times New Roman" w:cs="Times New Roman"/>
        </w:rPr>
        <w:br/>
      </w:r>
      <w:bookmarkStart w:id="8" w:name="//apple_ref/doc/uid/TP40014097-CH24"/>
      <w:bookmarkStart w:id="9" w:name="//apple_ref/doc/uid/TP40014097-CH24-ID15"/>
      <w:bookmarkEnd w:id="8"/>
      <w:bookmarkEnd w:id="9"/>
    </w:p>
    <w:p w14:paraId="478B623C" w14:textId="77777777" w:rsidR="008E6F5E" w:rsidRDefault="008E6F5E" w:rsidP="008E6F5E">
      <w:pPr>
        <w:pStyle w:val="Heading2"/>
        <w:shd w:val="clear" w:color="auto" w:fill="FFFFFF"/>
        <w:spacing w:before="315" w:beforeAutospacing="0" w:after="0" w:afterAutospacing="0"/>
        <w:textAlignment w:val="baseline"/>
        <w:rPr>
          <w:rFonts w:ascii="Helvetica" w:eastAsia="Times New Roman" w:hAnsi="Helvetica" w:cs="Times New Roman"/>
          <w:b w:val="0"/>
          <w:bCs w:val="0"/>
          <w:color w:val="000000"/>
          <w:sz w:val="56"/>
          <w:szCs w:val="56"/>
        </w:rPr>
      </w:pPr>
      <w:r>
        <w:rPr>
          <w:rFonts w:ascii="Helvetica" w:eastAsia="Times New Roman" w:hAnsi="Helvetica" w:cs="Times New Roman"/>
          <w:b w:val="0"/>
          <w:bCs w:val="0"/>
          <w:color w:val="000000"/>
          <w:sz w:val="56"/>
          <w:szCs w:val="56"/>
        </w:rPr>
        <w:t>Extensions</w:t>
      </w:r>
    </w:p>
    <w:p w14:paraId="49448079" w14:textId="77777777" w:rsidR="008E6F5E" w:rsidRDefault="008E6F5E" w:rsidP="008E6F5E">
      <w:pPr>
        <w:pStyle w:val="para"/>
        <w:spacing w:before="0" w:beforeAutospacing="0" w:after="0" w:afterAutospacing="0" w:line="304" w:lineRule="atLeast"/>
        <w:textAlignment w:val="baseline"/>
        <w:rPr>
          <w:rFonts w:cs="Times New Roman"/>
          <w:color w:val="414141"/>
          <w:sz w:val="28"/>
          <w:szCs w:val="28"/>
        </w:rPr>
      </w:pPr>
      <w:r>
        <w:rPr>
          <w:rStyle w:val="Emphasis"/>
          <w:rFonts w:cs="Times New Roman"/>
          <w:color w:val="414141"/>
          <w:sz w:val="21"/>
          <w:szCs w:val="21"/>
          <w:bdr w:val="none" w:sz="0" w:space="0" w:color="auto" w:frame="1"/>
        </w:rPr>
        <w:t>Extensions</w:t>
      </w:r>
      <w:r>
        <w:rPr>
          <w:rStyle w:val="apple-converted-space"/>
          <w:rFonts w:cs="Times New Roman"/>
          <w:color w:val="414141"/>
          <w:sz w:val="28"/>
          <w:szCs w:val="28"/>
        </w:rPr>
        <w:t> </w:t>
      </w:r>
      <w:r>
        <w:rPr>
          <w:rFonts w:cs="Times New Roman"/>
          <w:color w:val="414141"/>
          <w:sz w:val="28"/>
          <w:szCs w:val="28"/>
        </w:rPr>
        <w:t>add new functionality to an existing class, structure, enumeration, or protocol type. This includes the ability to extend types for which you do not have access to the original source code (known as</w:t>
      </w:r>
      <w:r>
        <w:rPr>
          <w:rStyle w:val="apple-converted-space"/>
          <w:rFonts w:cs="Times New Roman"/>
          <w:color w:val="414141"/>
          <w:sz w:val="28"/>
          <w:szCs w:val="28"/>
        </w:rPr>
        <w:t> </w:t>
      </w:r>
      <w:r>
        <w:rPr>
          <w:rStyle w:val="Emphasis"/>
          <w:rFonts w:cs="Times New Roman"/>
          <w:color w:val="414141"/>
          <w:sz w:val="21"/>
          <w:szCs w:val="21"/>
          <w:bdr w:val="none" w:sz="0" w:space="0" w:color="auto" w:frame="1"/>
        </w:rPr>
        <w:t>retroactive modeling</w:t>
      </w:r>
      <w:r>
        <w:rPr>
          <w:rFonts w:cs="Times New Roman"/>
          <w:color w:val="414141"/>
          <w:sz w:val="28"/>
          <w:szCs w:val="28"/>
        </w:rPr>
        <w:t>). Extensions are similar to categories in Objective-C. (Unlike Objective-C categories, Swift extensions do not have names.)</w:t>
      </w:r>
    </w:p>
    <w:p w14:paraId="64017247" w14:textId="77777777" w:rsidR="008E6F5E" w:rsidRDefault="008E6F5E" w:rsidP="008E6F5E">
      <w:pPr>
        <w:pStyle w:val="para"/>
        <w:spacing w:before="0" w:beforeAutospacing="0" w:after="225" w:afterAutospacing="0" w:line="304" w:lineRule="atLeast"/>
        <w:textAlignment w:val="baseline"/>
        <w:rPr>
          <w:rFonts w:cs="Times New Roman"/>
          <w:color w:val="414141"/>
          <w:sz w:val="28"/>
          <w:szCs w:val="28"/>
        </w:rPr>
      </w:pPr>
      <w:r>
        <w:rPr>
          <w:rFonts w:cs="Times New Roman"/>
          <w:color w:val="414141"/>
          <w:sz w:val="28"/>
          <w:szCs w:val="28"/>
        </w:rPr>
        <w:t>Extensions in Swift can:</w:t>
      </w:r>
    </w:p>
    <w:p w14:paraId="268A0335" w14:textId="77777777" w:rsidR="008E6F5E" w:rsidRDefault="008E6F5E" w:rsidP="008E6F5E">
      <w:pPr>
        <w:pStyle w:val="para"/>
        <w:numPr>
          <w:ilvl w:val="0"/>
          <w:numId w:val="5"/>
        </w:numPr>
        <w:spacing w:before="0" w:beforeAutospacing="0" w:after="0" w:afterAutospacing="0" w:line="304" w:lineRule="atLeast"/>
        <w:ind w:left="360"/>
        <w:textAlignment w:val="baseline"/>
        <w:rPr>
          <w:rFonts w:cs="Times New Roman"/>
          <w:color w:val="414141"/>
          <w:sz w:val="21"/>
          <w:szCs w:val="21"/>
        </w:rPr>
      </w:pPr>
      <w:r>
        <w:rPr>
          <w:rFonts w:cs="Times New Roman"/>
          <w:color w:val="414141"/>
          <w:sz w:val="21"/>
          <w:szCs w:val="21"/>
        </w:rPr>
        <w:t>Add computed instance properties and computed type properties</w:t>
      </w:r>
    </w:p>
    <w:p w14:paraId="17A9D3EF" w14:textId="77777777" w:rsidR="008E6F5E" w:rsidRDefault="008E6F5E" w:rsidP="008E6F5E">
      <w:pPr>
        <w:pStyle w:val="para"/>
        <w:numPr>
          <w:ilvl w:val="0"/>
          <w:numId w:val="5"/>
        </w:numPr>
        <w:spacing w:before="0" w:beforeAutospacing="0" w:after="0" w:afterAutospacing="0" w:line="304" w:lineRule="atLeast"/>
        <w:ind w:left="360"/>
        <w:textAlignment w:val="baseline"/>
        <w:rPr>
          <w:rFonts w:cs="Times New Roman"/>
          <w:color w:val="414141"/>
          <w:sz w:val="21"/>
          <w:szCs w:val="21"/>
        </w:rPr>
      </w:pPr>
      <w:r>
        <w:rPr>
          <w:rFonts w:cs="Times New Roman"/>
          <w:color w:val="414141"/>
          <w:sz w:val="21"/>
          <w:szCs w:val="21"/>
        </w:rPr>
        <w:t>Define instance methods and type methods</w:t>
      </w:r>
    </w:p>
    <w:p w14:paraId="69343CD5" w14:textId="77777777" w:rsidR="008E6F5E" w:rsidRDefault="008E6F5E" w:rsidP="008E6F5E">
      <w:pPr>
        <w:pStyle w:val="para"/>
        <w:numPr>
          <w:ilvl w:val="0"/>
          <w:numId w:val="5"/>
        </w:numPr>
        <w:spacing w:before="0" w:beforeAutospacing="0" w:after="0" w:afterAutospacing="0" w:line="304" w:lineRule="atLeast"/>
        <w:ind w:left="360"/>
        <w:textAlignment w:val="baseline"/>
        <w:rPr>
          <w:rFonts w:cs="Times New Roman"/>
          <w:color w:val="414141"/>
          <w:sz w:val="21"/>
          <w:szCs w:val="21"/>
        </w:rPr>
      </w:pPr>
      <w:r>
        <w:rPr>
          <w:rFonts w:cs="Times New Roman"/>
          <w:color w:val="414141"/>
          <w:sz w:val="21"/>
          <w:szCs w:val="21"/>
        </w:rPr>
        <w:t>Provide new initializers</w:t>
      </w:r>
    </w:p>
    <w:p w14:paraId="140E9C63" w14:textId="77777777" w:rsidR="008E6F5E" w:rsidRDefault="008E6F5E" w:rsidP="008E6F5E">
      <w:pPr>
        <w:pStyle w:val="para"/>
        <w:numPr>
          <w:ilvl w:val="0"/>
          <w:numId w:val="5"/>
        </w:numPr>
        <w:spacing w:before="0" w:beforeAutospacing="0" w:after="0" w:afterAutospacing="0" w:line="304" w:lineRule="atLeast"/>
        <w:ind w:left="360"/>
        <w:textAlignment w:val="baseline"/>
        <w:rPr>
          <w:rFonts w:cs="Times New Roman"/>
          <w:color w:val="414141"/>
          <w:sz w:val="21"/>
          <w:szCs w:val="21"/>
        </w:rPr>
      </w:pPr>
      <w:r>
        <w:rPr>
          <w:rFonts w:cs="Times New Roman"/>
          <w:color w:val="414141"/>
          <w:sz w:val="21"/>
          <w:szCs w:val="21"/>
        </w:rPr>
        <w:t>Define subscripts</w:t>
      </w:r>
    </w:p>
    <w:p w14:paraId="0F922FC0" w14:textId="77777777" w:rsidR="008E6F5E" w:rsidRDefault="008E6F5E" w:rsidP="008E6F5E">
      <w:pPr>
        <w:pStyle w:val="para"/>
        <w:numPr>
          <w:ilvl w:val="0"/>
          <w:numId w:val="5"/>
        </w:numPr>
        <w:spacing w:before="0" w:beforeAutospacing="0" w:after="0" w:afterAutospacing="0" w:line="304" w:lineRule="atLeast"/>
        <w:ind w:left="360"/>
        <w:textAlignment w:val="baseline"/>
        <w:rPr>
          <w:rFonts w:cs="Times New Roman"/>
          <w:color w:val="414141"/>
          <w:sz w:val="21"/>
          <w:szCs w:val="21"/>
        </w:rPr>
      </w:pPr>
      <w:r>
        <w:rPr>
          <w:rFonts w:cs="Times New Roman"/>
          <w:color w:val="414141"/>
          <w:sz w:val="21"/>
          <w:szCs w:val="21"/>
        </w:rPr>
        <w:t>Define and use new nested types</w:t>
      </w:r>
    </w:p>
    <w:p w14:paraId="763E8B8C" w14:textId="77777777" w:rsidR="008E6F5E" w:rsidRDefault="008E6F5E" w:rsidP="008E6F5E">
      <w:pPr>
        <w:pStyle w:val="para"/>
        <w:numPr>
          <w:ilvl w:val="0"/>
          <w:numId w:val="5"/>
        </w:numPr>
        <w:spacing w:before="0" w:beforeAutospacing="0" w:after="0" w:afterAutospacing="0" w:line="304" w:lineRule="atLeast"/>
        <w:ind w:left="360"/>
        <w:textAlignment w:val="baseline"/>
        <w:rPr>
          <w:rFonts w:cs="Times New Roman"/>
          <w:color w:val="414141"/>
          <w:sz w:val="21"/>
          <w:szCs w:val="21"/>
        </w:rPr>
      </w:pPr>
      <w:r>
        <w:rPr>
          <w:rFonts w:cs="Times New Roman"/>
          <w:color w:val="414141"/>
          <w:sz w:val="21"/>
          <w:szCs w:val="21"/>
        </w:rPr>
        <w:t>Make an existing type conform to a protocol</w:t>
      </w:r>
    </w:p>
    <w:p w14:paraId="587C7FE8" w14:textId="77777777" w:rsidR="008E6F5E" w:rsidRDefault="008E6F5E" w:rsidP="008E6F5E">
      <w:pPr>
        <w:pStyle w:val="para"/>
        <w:spacing w:before="0" w:beforeAutospacing="0" w:after="0" w:afterAutospacing="0" w:line="304" w:lineRule="atLeast"/>
        <w:textAlignment w:val="baseline"/>
        <w:rPr>
          <w:rFonts w:cs="Times New Roman"/>
          <w:color w:val="414141"/>
          <w:sz w:val="28"/>
          <w:szCs w:val="28"/>
        </w:rPr>
      </w:pPr>
      <w:r>
        <w:rPr>
          <w:rFonts w:cs="Times New Roman"/>
          <w:color w:val="414141"/>
          <w:sz w:val="28"/>
          <w:szCs w:val="28"/>
        </w:rPr>
        <w:t>In Swift, you can even extend a protocol to provide implementations of its requirements or add additional functionality that conforming types can take advantage of. For more details, see</w:t>
      </w:r>
      <w:r>
        <w:rPr>
          <w:rStyle w:val="apple-converted-space"/>
          <w:rFonts w:cs="Times New Roman"/>
          <w:color w:val="414141"/>
          <w:sz w:val="28"/>
          <w:szCs w:val="28"/>
        </w:rPr>
        <w:t> </w:t>
      </w:r>
      <w:hyperlink r:id="rId21" w:anchor="//apple_ref/doc/uid/TP40014097-CH25-ID521" w:history="1">
        <w:r>
          <w:rPr>
            <w:rStyle w:val="Hyperlink"/>
            <w:rFonts w:cs="Times New Roman"/>
            <w:color w:val="0088CC"/>
            <w:sz w:val="21"/>
            <w:szCs w:val="21"/>
            <w:bdr w:val="none" w:sz="0" w:space="0" w:color="auto" w:frame="1"/>
          </w:rPr>
          <w:t>Protocol Extensions</w:t>
        </w:r>
      </w:hyperlink>
      <w:r>
        <w:rPr>
          <w:rFonts w:cs="Times New Roman"/>
          <w:color w:val="414141"/>
          <w:sz w:val="28"/>
          <w:szCs w:val="28"/>
        </w:rPr>
        <w:t>.</w:t>
      </w:r>
    </w:p>
    <w:p w14:paraId="3B43BF79" w14:textId="77777777" w:rsidR="008E6F5E" w:rsidRDefault="008E6F5E" w:rsidP="008E6F5E">
      <w:pPr>
        <w:pStyle w:val="aside-title"/>
        <w:spacing w:before="0" w:beforeAutospacing="0" w:after="120" w:afterAutospacing="0"/>
        <w:textAlignment w:val="baseline"/>
        <w:rPr>
          <w:rFonts w:cs="Times New Roman"/>
          <w:caps/>
          <w:color w:val="808080"/>
          <w:spacing w:val="30"/>
          <w:sz w:val="14"/>
          <w:szCs w:val="14"/>
        </w:rPr>
      </w:pPr>
      <w:bookmarkStart w:id="10" w:name="//apple_ref/doc/uid/TP40014097-CH24-NoLi"/>
      <w:bookmarkEnd w:id="10"/>
      <w:r>
        <w:rPr>
          <w:rFonts w:cs="Times New Roman"/>
          <w:caps/>
          <w:color w:val="808080"/>
          <w:spacing w:val="30"/>
          <w:sz w:val="14"/>
          <w:szCs w:val="14"/>
        </w:rPr>
        <w:t>NOTE</w:t>
      </w:r>
    </w:p>
    <w:p w14:paraId="311556C8" w14:textId="77777777" w:rsidR="008E6F5E" w:rsidRDefault="008E6F5E" w:rsidP="008E6F5E">
      <w:pPr>
        <w:pStyle w:val="para"/>
        <w:spacing w:before="0" w:beforeAutospacing="0" w:after="120" w:afterAutospacing="0" w:line="261" w:lineRule="atLeast"/>
        <w:textAlignment w:val="baseline"/>
        <w:rPr>
          <w:rFonts w:cs="Times New Roman"/>
          <w:color w:val="414141"/>
          <w:sz w:val="24"/>
          <w:szCs w:val="24"/>
        </w:rPr>
      </w:pPr>
      <w:r>
        <w:rPr>
          <w:rFonts w:cs="Times New Roman"/>
          <w:color w:val="414141"/>
          <w:sz w:val="24"/>
          <w:szCs w:val="24"/>
        </w:rPr>
        <w:t>Extensions can add new functionality to a type, but they cannot override existing functionality.</w:t>
      </w:r>
    </w:p>
    <w:p w14:paraId="1AAEF79F" w14:textId="77777777" w:rsidR="008E6F5E" w:rsidRDefault="008E6F5E" w:rsidP="008E6F5E">
      <w:pPr>
        <w:pStyle w:val="Heading3"/>
        <w:spacing w:before="0" w:beforeAutospacing="0" w:after="225" w:afterAutospacing="0"/>
        <w:textAlignment w:val="baseline"/>
        <w:rPr>
          <w:rFonts w:ascii="Helvetica" w:eastAsia="Times New Roman" w:hAnsi="Helvetica" w:cs="Times New Roman"/>
          <w:b w:val="0"/>
          <w:bCs w:val="0"/>
          <w:color w:val="808080"/>
          <w:sz w:val="44"/>
          <w:szCs w:val="44"/>
        </w:rPr>
      </w:pPr>
      <w:bookmarkStart w:id="11" w:name="//apple_ref/doc/uid/TP40014097-CH24-ID47"/>
      <w:bookmarkEnd w:id="11"/>
      <w:r>
        <w:rPr>
          <w:rFonts w:ascii="Helvetica" w:eastAsia="Times New Roman" w:hAnsi="Helvetica" w:cs="Times New Roman"/>
          <w:b w:val="0"/>
          <w:bCs w:val="0"/>
          <w:color w:val="808080"/>
          <w:sz w:val="44"/>
          <w:szCs w:val="44"/>
        </w:rPr>
        <w:t>Extension Syntax</w:t>
      </w:r>
    </w:p>
    <w:p w14:paraId="455E54BF" w14:textId="77777777" w:rsidR="008E6F5E" w:rsidRDefault="008E6F5E" w:rsidP="008E6F5E">
      <w:pPr>
        <w:pStyle w:val="para"/>
        <w:spacing w:before="0" w:beforeAutospacing="0" w:after="0" w:afterAutospacing="0" w:line="304" w:lineRule="atLeast"/>
        <w:textAlignment w:val="baseline"/>
        <w:rPr>
          <w:rFonts w:cs="Times New Roman"/>
          <w:color w:val="414141"/>
          <w:sz w:val="28"/>
          <w:szCs w:val="28"/>
        </w:rPr>
      </w:pPr>
      <w:r>
        <w:rPr>
          <w:rFonts w:cs="Times New Roman"/>
          <w:color w:val="414141"/>
          <w:sz w:val="28"/>
          <w:szCs w:val="28"/>
        </w:rPr>
        <w:t>Declare extensions with the</w:t>
      </w:r>
      <w:r>
        <w:rPr>
          <w:rStyle w:val="apple-converted-space"/>
          <w:rFonts w:cs="Times New Roman"/>
          <w:color w:val="414141"/>
          <w:sz w:val="28"/>
          <w:szCs w:val="28"/>
        </w:rPr>
        <w:t> </w:t>
      </w:r>
      <w:r>
        <w:rPr>
          <w:rStyle w:val="HTMLCode"/>
          <w:color w:val="808080"/>
          <w:sz w:val="24"/>
          <w:szCs w:val="24"/>
          <w:bdr w:val="none" w:sz="0" w:space="0" w:color="auto" w:frame="1"/>
        </w:rPr>
        <w:t>extension</w:t>
      </w:r>
      <w:r>
        <w:rPr>
          <w:rStyle w:val="apple-converted-space"/>
          <w:rFonts w:cs="Times New Roman"/>
          <w:color w:val="414141"/>
          <w:sz w:val="28"/>
          <w:szCs w:val="28"/>
        </w:rPr>
        <w:t> </w:t>
      </w:r>
      <w:r>
        <w:rPr>
          <w:rFonts w:cs="Times New Roman"/>
          <w:color w:val="414141"/>
          <w:sz w:val="28"/>
          <w:szCs w:val="28"/>
        </w:rPr>
        <w:t>keyword:</w:t>
      </w:r>
    </w:p>
    <w:p w14:paraId="4EE5EFE3" w14:textId="77777777" w:rsidR="008E6F5E" w:rsidRDefault="008E6F5E" w:rsidP="008E6F5E">
      <w:pPr>
        <w:numPr>
          <w:ilvl w:val="0"/>
          <w:numId w:val="6"/>
        </w:numPr>
        <w:pBdr>
          <w:left w:val="single" w:sz="48" w:space="0" w:color="auto"/>
        </w:pBdr>
        <w:spacing w:line="384" w:lineRule="atLeast"/>
        <w:ind w:left="0" w:hanging="195"/>
        <w:textAlignment w:val="baseline"/>
        <w:rPr>
          <w:rFonts w:eastAsia="Times New Roman" w:cs="Times New Roman"/>
          <w:sz w:val="21"/>
          <w:szCs w:val="21"/>
        </w:rPr>
      </w:pPr>
      <w:r>
        <w:rPr>
          <w:rStyle w:val="kt"/>
          <w:rFonts w:ascii="Courier" w:hAnsi="Courier" w:cs="Courier"/>
          <w:color w:val="AA3391"/>
          <w:sz w:val="18"/>
          <w:szCs w:val="18"/>
          <w:bdr w:val="none" w:sz="0" w:space="0" w:color="auto" w:frame="1"/>
        </w:rPr>
        <w:t>extension</w:t>
      </w:r>
      <w:r>
        <w:rPr>
          <w:rStyle w:val="HTMLCode"/>
          <w:color w:val="000000"/>
          <w:sz w:val="18"/>
          <w:szCs w:val="18"/>
          <w:bdr w:val="none" w:sz="0" w:space="0" w:color="auto" w:frame="1"/>
        </w:rPr>
        <w:t xml:space="preserve"> </w:t>
      </w:r>
      <w:proofErr w:type="spellStart"/>
      <w:r>
        <w:rPr>
          <w:rStyle w:val="n"/>
          <w:rFonts w:ascii="Courier" w:hAnsi="Courier" w:cs="Courier"/>
          <w:color w:val="5C2699"/>
          <w:sz w:val="18"/>
          <w:szCs w:val="18"/>
          <w:bdr w:val="none" w:sz="0" w:space="0" w:color="auto" w:frame="1"/>
        </w:rPr>
        <w:t>SomeType</w:t>
      </w:r>
      <w:proofErr w:type="spellEnd"/>
      <w:r>
        <w:rPr>
          <w:rStyle w:val="HTMLCode"/>
          <w:color w:val="000000"/>
          <w:sz w:val="18"/>
          <w:szCs w:val="18"/>
          <w:bdr w:val="none" w:sz="0" w:space="0" w:color="auto" w:frame="1"/>
        </w:rPr>
        <w:t xml:space="preserve"> {</w:t>
      </w:r>
    </w:p>
    <w:p w14:paraId="6630C2C3" w14:textId="77777777" w:rsidR="008E6F5E" w:rsidRDefault="008E6F5E" w:rsidP="008E6F5E">
      <w:pPr>
        <w:numPr>
          <w:ilvl w:val="0"/>
          <w:numId w:val="6"/>
        </w:numPr>
        <w:pBdr>
          <w:left w:val="single" w:sz="48" w:space="0" w:color="auto"/>
        </w:pBdr>
        <w:spacing w:line="384" w:lineRule="atLeast"/>
        <w:ind w:left="0" w:hanging="195"/>
        <w:textAlignment w:val="baseline"/>
        <w:rPr>
          <w:rFonts w:eastAsia="Times New Roman" w:cs="Times New Roman"/>
          <w:sz w:val="21"/>
          <w:szCs w:val="21"/>
        </w:rPr>
      </w:pPr>
      <w:r>
        <w:rPr>
          <w:rStyle w:val="c"/>
          <w:rFonts w:ascii="Courier" w:hAnsi="Courier" w:cs="Courier"/>
          <w:color w:val="008312"/>
          <w:sz w:val="18"/>
          <w:szCs w:val="18"/>
          <w:bdr w:val="none" w:sz="0" w:space="0" w:color="auto" w:frame="1"/>
        </w:rPr>
        <w:t xml:space="preserve">// new functionality to add to </w:t>
      </w:r>
      <w:proofErr w:type="spellStart"/>
      <w:r>
        <w:rPr>
          <w:rStyle w:val="c"/>
          <w:rFonts w:ascii="Courier" w:hAnsi="Courier" w:cs="Courier"/>
          <w:color w:val="008312"/>
          <w:sz w:val="18"/>
          <w:szCs w:val="18"/>
          <w:bdr w:val="none" w:sz="0" w:space="0" w:color="auto" w:frame="1"/>
        </w:rPr>
        <w:t>SomeType</w:t>
      </w:r>
      <w:proofErr w:type="spellEnd"/>
      <w:r>
        <w:rPr>
          <w:rStyle w:val="c"/>
          <w:rFonts w:ascii="Courier" w:hAnsi="Courier" w:cs="Courier"/>
          <w:color w:val="008312"/>
          <w:sz w:val="18"/>
          <w:szCs w:val="18"/>
          <w:bdr w:val="none" w:sz="0" w:space="0" w:color="auto" w:frame="1"/>
        </w:rPr>
        <w:t xml:space="preserve"> goes here</w:t>
      </w:r>
    </w:p>
    <w:p w14:paraId="77AC90DF" w14:textId="77777777" w:rsidR="008E6F5E" w:rsidRDefault="008E6F5E" w:rsidP="008E6F5E">
      <w:pPr>
        <w:numPr>
          <w:ilvl w:val="0"/>
          <w:numId w:val="6"/>
        </w:numPr>
        <w:pBdr>
          <w:left w:val="single" w:sz="48" w:space="0" w:color="auto"/>
        </w:pBdr>
        <w:spacing w:line="384" w:lineRule="atLeast"/>
        <w:ind w:left="0" w:hanging="195"/>
        <w:textAlignment w:val="baseline"/>
        <w:rPr>
          <w:rFonts w:eastAsia="Times New Roman" w:cs="Times New Roman"/>
          <w:sz w:val="21"/>
          <w:szCs w:val="21"/>
        </w:rPr>
      </w:pPr>
      <w:r>
        <w:rPr>
          <w:rStyle w:val="HTMLCode"/>
          <w:color w:val="000000"/>
          <w:sz w:val="18"/>
          <w:szCs w:val="18"/>
          <w:bdr w:val="none" w:sz="0" w:space="0" w:color="auto" w:frame="1"/>
        </w:rPr>
        <w:t>}</w:t>
      </w:r>
    </w:p>
    <w:p w14:paraId="6986B2F7" w14:textId="77777777" w:rsidR="008E6F5E" w:rsidRPr="00384905" w:rsidRDefault="008E6F5E" w:rsidP="00384905">
      <w:pPr>
        <w:widowControl w:val="0"/>
        <w:tabs>
          <w:tab w:val="left" w:pos="220"/>
          <w:tab w:val="left" w:pos="720"/>
        </w:tabs>
        <w:autoSpaceDE w:val="0"/>
        <w:autoSpaceDN w:val="0"/>
        <w:adjustRightInd w:val="0"/>
        <w:rPr>
          <w:rFonts w:ascii="Lucida Grande" w:hAnsi="Lucida Grande" w:cs="Lucida Grande"/>
          <w:sz w:val="26"/>
          <w:szCs w:val="26"/>
        </w:rPr>
      </w:pPr>
    </w:p>
    <w:p w14:paraId="45E136BD" w14:textId="77777777" w:rsidR="00351FB5" w:rsidRDefault="00351FB5" w:rsidP="00C43588">
      <w:pPr>
        <w:widowControl w:val="0"/>
        <w:tabs>
          <w:tab w:val="left" w:pos="220"/>
          <w:tab w:val="left" w:pos="720"/>
        </w:tabs>
        <w:autoSpaceDE w:val="0"/>
        <w:autoSpaceDN w:val="0"/>
        <w:adjustRightInd w:val="0"/>
        <w:ind w:left="720"/>
        <w:rPr>
          <w:rFonts w:ascii="Arial" w:hAnsi="Arial" w:cs="Arial"/>
          <w:color w:val="1A1A1A"/>
          <w:sz w:val="32"/>
          <w:szCs w:val="32"/>
        </w:rPr>
      </w:pPr>
    </w:p>
    <w:p w14:paraId="07E7107B"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DOM&amp; SAX both are the way to parse XML Data</w:t>
      </w:r>
    </w:p>
    <w:p w14:paraId="466FE2E0" w14:textId="77777777" w:rsidR="00970CB4" w:rsidRPr="00970CB4" w:rsidRDefault="00970CB4" w:rsidP="00970CB4">
      <w:pPr>
        <w:rPr>
          <w:rFonts w:ascii="OpenSans" w:hAnsi="OpenSans" w:cs="OpenSans"/>
          <w:sz w:val="32"/>
          <w:szCs w:val="32"/>
        </w:rPr>
      </w:pPr>
    </w:p>
    <w:p w14:paraId="4D5F7AF3"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DOM</w:t>
      </w:r>
    </w:p>
    <w:p w14:paraId="62FC925E"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DOM loads the file into the memory and then parse- the file.</w:t>
      </w:r>
    </w:p>
    <w:p w14:paraId="0E88150A"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Has memory constraints since it loads the whole XML file before parsing.</w:t>
      </w:r>
    </w:p>
    <w:p w14:paraId="159BE1E6"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DOM is read and write (can insert or delete nodes).</w:t>
      </w:r>
    </w:p>
    <w:p w14:paraId="1835F00D"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Slower at run time.</w:t>
      </w:r>
    </w:p>
    <w:p w14:paraId="6846DEBD"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SAX</w:t>
      </w:r>
    </w:p>
    <w:p w14:paraId="01DBE576"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Event based parser (Sequence of events).</w:t>
      </w:r>
    </w:p>
    <w:p w14:paraId="6BFE8973"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SAX parses the file as it reads it, i.e. parses node by node.</w:t>
      </w:r>
    </w:p>
    <w:p w14:paraId="1EEBF9B7"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No memory constraints as it does not store the XML content in the memory.</w:t>
      </w:r>
    </w:p>
    <w:p w14:paraId="5DD7B27A"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SAX is read only i.e. can’t insert or delete the node.</w:t>
      </w:r>
    </w:p>
    <w:p w14:paraId="36E6D9B9"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Use SAX parser when memory content is large.</w:t>
      </w:r>
    </w:p>
    <w:p w14:paraId="513B5B28"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ab/>
        <w:t>•</w:t>
      </w:r>
      <w:r w:rsidRPr="00970CB4">
        <w:rPr>
          <w:rFonts w:ascii="OpenSans" w:hAnsi="OpenSans" w:cs="OpenSans"/>
          <w:sz w:val="32"/>
          <w:szCs w:val="32"/>
        </w:rPr>
        <w:tab/>
        <w:t>Faster at run time.</w:t>
      </w:r>
    </w:p>
    <w:p w14:paraId="6D24FC46" w14:textId="77777777" w:rsidR="00970CB4" w:rsidRPr="00970CB4" w:rsidRDefault="00970CB4" w:rsidP="00970CB4">
      <w:pPr>
        <w:rPr>
          <w:rFonts w:ascii="OpenSans" w:hAnsi="OpenSans" w:cs="OpenSans"/>
          <w:sz w:val="32"/>
          <w:szCs w:val="32"/>
        </w:rPr>
      </w:pPr>
    </w:p>
    <w:p w14:paraId="3EEEF51A" w14:textId="77777777" w:rsidR="00970CB4" w:rsidRPr="00970CB4" w:rsidRDefault="00970CB4" w:rsidP="00970CB4">
      <w:pPr>
        <w:rPr>
          <w:rFonts w:ascii="OpenSans" w:hAnsi="OpenSans" w:cs="OpenSans"/>
          <w:sz w:val="32"/>
          <w:szCs w:val="32"/>
        </w:rPr>
      </w:pPr>
      <w:r w:rsidRPr="00970CB4">
        <w:rPr>
          <w:rFonts w:ascii="OpenSans" w:hAnsi="OpenSans" w:cs="OpenSans"/>
          <w:sz w:val="32"/>
          <w:szCs w:val="32"/>
        </w:rPr>
        <w:t>DOM parser example: Kiss parser</w:t>
      </w:r>
    </w:p>
    <w:p w14:paraId="2D787749" w14:textId="703DC108" w:rsidR="00351FB5" w:rsidRDefault="00970CB4" w:rsidP="00970CB4">
      <w:pPr>
        <w:rPr>
          <w:rFonts w:ascii="OpenSans" w:hAnsi="OpenSans" w:cs="OpenSans"/>
          <w:sz w:val="32"/>
          <w:szCs w:val="32"/>
        </w:rPr>
      </w:pPr>
      <w:r w:rsidRPr="00970CB4">
        <w:rPr>
          <w:rFonts w:ascii="OpenSans" w:hAnsi="OpenSans" w:cs="OpenSans"/>
          <w:sz w:val="32"/>
          <w:szCs w:val="32"/>
        </w:rPr>
        <w:t>SAX parser example: NSXML parser</w:t>
      </w:r>
    </w:p>
    <w:p w14:paraId="296A62E0" w14:textId="77777777" w:rsidR="000561D6" w:rsidRDefault="000561D6" w:rsidP="00970CB4">
      <w:pPr>
        <w:rPr>
          <w:rFonts w:ascii="OpenSans" w:hAnsi="OpenSans" w:cs="OpenSans"/>
          <w:sz w:val="32"/>
          <w:szCs w:val="32"/>
        </w:rPr>
      </w:pPr>
    </w:p>
    <w:p w14:paraId="715FEB49" w14:textId="77777777" w:rsidR="000561D6" w:rsidRDefault="000561D6" w:rsidP="00970CB4">
      <w:pPr>
        <w:rPr>
          <w:rFonts w:ascii="OpenSans" w:hAnsi="OpenSans" w:cs="OpenSans"/>
          <w:sz w:val="32"/>
          <w:szCs w:val="32"/>
        </w:rPr>
      </w:pPr>
    </w:p>
    <w:p w14:paraId="07D24D67" w14:textId="46CE9BED" w:rsidR="000561D6" w:rsidRDefault="000561D6" w:rsidP="00970CB4">
      <w:pPr>
        <w:rPr>
          <w:rFonts w:ascii="OpenSans" w:hAnsi="OpenSans" w:cs="OpenSans"/>
          <w:sz w:val="32"/>
          <w:szCs w:val="32"/>
        </w:rPr>
      </w:pPr>
      <w:r>
        <w:rPr>
          <w:rFonts w:ascii="OpenSans" w:hAnsi="OpenSans" w:cs="OpenSans"/>
          <w:sz w:val="32"/>
          <w:szCs w:val="32"/>
        </w:rPr>
        <w:t>Core data</w:t>
      </w:r>
    </w:p>
    <w:p w14:paraId="7C50E784" w14:textId="71590E26" w:rsidR="000561D6" w:rsidRDefault="003E4004" w:rsidP="00970CB4">
      <w:pPr>
        <w:rPr>
          <w:rFonts w:ascii="OpenSans" w:hAnsi="OpenSans" w:cs="OpenSans"/>
          <w:sz w:val="32"/>
          <w:szCs w:val="32"/>
        </w:rPr>
      </w:pPr>
      <w:hyperlink r:id="rId22" w:history="1">
        <w:r w:rsidR="004F5702" w:rsidRPr="00D92267">
          <w:rPr>
            <w:rStyle w:val="Hyperlink"/>
            <w:rFonts w:ascii="OpenSans" w:hAnsi="OpenSans" w:cs="OpenSans"/>
            <w:sz w:val="32"/>
            <w:szCs w:val="32"/>
          </w:rPr>
          <w:t>http://iosdose.com/wp/2018/03/26/swift-core-data/</w:t>
        </w:r>
      </w:hyperlink>
    </w:p>
    <w:p w14:paraId="3D48D32C" w14:textId="77777777" w:rsidR="004F5702" w:rsidRDefault="004F5702" w:rsidP="00970CB4">
      <w:pPr>
        <w:rPr>
          <w:rFonts w:ascii="OpenSans" w:hAnsi="OpenSans" w:cs="OpenSans"/>
          <w:sz w:val="32"/>
          <w:szCs w:val="32"/>
        </w:rPr>
      </w:pPr>
    </w:p>
    <w:p w14:paraId="0080C4CA" w14:textId="77777777" w:rsidR="004F5702" w:rsidRDefault="004F5702" w:rsidP="00970CB4">
      <w:pPr>
        <w:rPr>
          <w:rFonts w:ascii="OpenSans" w:hAnsi="OpenSans" w:cs="OpenSans"/>
          <w:sz w:val="32"/>
          <w:szCs w:val="32"/>
        </w:rPr>
      </w:pPr>
    </w:p>
    <w:p w14:paraId="670A2BF5" w14:textId="58C74662" w:rsidR="004F5702" w:rsidRDefault="004F5702" w:rsidP="00970CB4">
      <w:pPr>
        <w:rPr>
          <w:rFonts w:ascii="OpenSans" w:hAnsi="OpenSans" w:cs="OpenSans"/>
          <w:sz w:val="32"/>
          <w:szCs w:val="32"/>
        </w:rPr>
      </w:pPr>
      <w:proofErr w:type="spellStart"/>
      <w:r>
        <w:rPr>
          <w:rFonts w:ascii="OpenSans" w:hAnsi="OpenSans" w:cs="OpenSans"/>
          <w:sz w:val="32"/>
          <w:szCs w:val="32"/>
        </w:rPr>
        <w:t>Struct</w:t>
      </w:r>
      <w:proofErr w:type="spellEnd"/>
      <w:r>
        <w:rPr>
          <w:rFonts w:ascii="OpenSans" w:hAnsi="OpenSans" w:cs="OpenSans"/>
          <w:sz w:val="32"/>
          <w:szCs w:val="32"/>
        </w:rPr>
        <w:t xml:space="preserve"> / Class</w:t>
      </w:r>
    </w:p>
    <w:p w14:paraId="6821B023" w14:textId="77777777" w:rsidR="00D1453D" w:rsidRDefault="00D1453D" w:rsidP="00970CB4">
      <w:pPr>
        <w:rPr>
          <w:rFonts w:ascii="OpenSans" w:hAnsi="OpenSans" w:cs="OpenSans"/>
          <w:sz w:val="32"/>
          <w:szCs w:val="32"/>
        </w:rPr>
      </w:pPr>
    </w:p>
    <w:p w14:paraId="0C454726" w14:textId="05277D55" w:rsidR="004F5702" w:rsidRDefault="00D1453D" w:rsidP="00970CB4">
      <w:pPr>
        <w:rPr>
          <w:rFonts w:ascii="OpenSans" w:hAnsi="OpenSans" w:cs="OpenSans"/>
          <w:sz w:val="32"/>
          <w:szCs w:val="32"/>
        </w:rPr>
      </w:pPr>
      <w:hyperlink r:id="rId23" w:history="1">
        <w:r w:rsidRPr="00D92267">
          <w:rPr>
            <w:rStyle w:val="Hyperlink"/>
            <w:rFonts w:ascii="OpenSans" w:hAnsi="OpenSans" w:cs="OpenSans"/>
            <w:sz w:val="32"/>
            <w:szCs w:val="32"/>
          </w:rPr>
          <w:t>https://medium.com/@maddy.lucky4u/copying-in-swift-5b02e9bad00d</w:t>
        </w:r>
      </w:hyperlink>
    </w:p>
    <w:p w14:paraId="6F6F27F2" w14:textId="77777777" w:rsidR="00D1453D" w:rsidRDefault="00D1453D" w:rsidP="00970CB4">
      <w:pPr>
        <w:rPr>
          <w:rFonts w:ascii="OpenSans" w:hAnsi="OpenSans" w:cs="OpenSans"/>
          <w:sz w:val="32"/>
          <w:szCs w:val="32"/>
        </w:rPr>
      </w:pPr>
    </w:p>
    <w:p w14:paraId="073BDED2" w14:textId="32B72534" w:rsidR="003E4004" w:rsidRDefault="003E4004" w:rsidP="00970CB4">
      <w:pPr>
        <w:rPr>
          <w:rFonts w:ascii="OpenSans" w:hAnsi="OpenSans" w:cs="OpenSans"/>
          <w:sz w:val="32"/>
          <w:szCs w:val="32"/>
        </w:rPr>
      </w:pPr>
      <w:hyperlink r:id="rId24" w:history="1">
        <w:r w:rsidRPr="00D92267">
          <w:rPr>
            <w:rStyle w:val="Hyperlink"/>
            <w:rFonts w:ascii="OpenSans" w:hAnsi="OpenSans" w:cs="OpenSans"/>
            <w:sz w:val="32"/>
            <w:szCs w:val="32"/>
          </w:rPr>
          <w:t>http://sqlitebrowser.org</w:t>
        </w:r>
      </w:hyperlink>
    </w:p>
    <w:p w14:paraId="59F3AE14" w14:textId="77777777" w:rsidR="003E4004" w:rsidRDefault="003E4004" w:rsidP="00970CB4">
      <w:pPr>
        <w:rPr>
          <w:rFonts w:ascii="OpenSans" w:hAnsi="OpenSans" w:cs="OpenSans"/>
          <w:sz w:val="32"/>
          <w:szCs w:val="32"/>
        </w:rPr>
      </w:pPr>
    </w:p>
    <w:p w14:paraId="4E292253" w14:textId="67526E14" w:rsidR="003E4004" w:rsidRDefault="003E4004" w:rsidP="00970CB4">
      <w:pPr>
        <w:rPr>
          <w:rFonts w:ascii="OpenSans" w:hAnsi="OpenSans" w:cs="OpenSans"/>
          <w:sz w:val="32"/>
          <w:szCs w:val="32"/>
        </w:rPr>
      </w:pPr>
      <w:r w:rsidRPr="003E4004">
        <w:rPr>
          <w:rFonts w:ascii="OpenSans" w:hAnsi="OpenSans" w:cs="OpenSans"/>
          <w:sz w:val="32"/>
          <w:szCs w:val="32"/>
        </w:rPr>
        <w:t>-</w:t>
      </w:r>
      <w:proofErr w:type="spellStart"/>
      <w:r w:rsidRPr="003E4004">
        <w:rPr>
          <w:rFonts w:ascii="OpenSans" w:hAnsi="OpenSans" w:cs="OpenSans"/>
          <w:sz w:val="32"/>
          <w:szCs w:val="32"/>
        </w:rPr>
        <w:t>com.apple.CoreData.SQLDebug</w:t>
      </w:r>
      <w:proofErr w:type="spellEnd"/>
      <w:r w:rsidRPr="003E4004">
        <w:rPr>
          <w:rFonts w:ascii="OpenSans" w:hAnsi="OpenSans" w:cs="OpenSans"/>
          <w:sz w:val="32"/>
          <w:szCs w:val="32"/>
        </w:rPr>
        <w:t xml:space="preserve"> 1</w:t>
      </w:r>
      <w:bookmarkStart w:id="12" w:name="_GoBack"/>
      <w:bookmarkEnd w:id="12"/>
    </w:p>
    <w:p w14:paraId="6055E309" w14:textId="77777777" w:rsidR="003E4004" w:rsidRDefault="003E4004" w:rsidP="00970CB4">
      <w:pPr>
        <w:rPr>
          <w:rFonts w:ascii="OpenSans" w:hAnsi="OpenSans" w:cs="OpenSans"/>
          <w:sz w:val="32"/>
          <w:szCs w:val="32"/>
        </w:rPr>
      </w:pPr>
    </w:p>
    <w:sectPr w:rsidR="003E4004" w:rsidSect="00664F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onsolas Bold">
    <w:panose1 w:val="020B07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E155CDF"/>
    <w:multiLevelType w:val="multilevel"/>
    <w:tmpl w:val="2E4C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C13E99"/>
    <w:multiLevelType w:val="multilevel"/>
    <w:tmpl w:val="4A48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837B38"/>
    <w:multiLevelType w:val="multilevel"/>
    <w:tmpl w:val="DD62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D8"/>
    <w:rsid w:val="0002420C"/>
    <w:rsid w:val="000561D6"/>
    <w:rsid w:val="000754A7"/>
    <w:rsid w:val="000B5E16"/>
    <w:rsid w:val="001824B4"/>
    <w:rsid w:val="001D35E9"/>
    <w:rsid w:val="002260B6"/>
    <w:rsid w:val="00240A8B"/>
    <w:rsid w:val="00274192"/>
    <w:rsid w:val="00351FB5"/>
    <w:rsid w:val="00384905"/>
    <w:rsid w:val="003E4004"/>
    <w:rsid w:val="00493F43"/>
    <w:rsid w:val="004F5702"/>
    <w:rsid w:val="00514006"/>
    <w:rsid w:val="00662EC7"/>
    <w:rsid w:val="00664F2F"/>
    <w:rsid w:val="007E3168"/>
    <w:rsid w:val="007F3E6A"/>
    <w:rsid w:val="008677F9"/>
    <w:rsid w:val="008D2458"/>
    <w:rsid w:val="008E6F5E"/>
    <w:rsid w:val="009371D8"/>
    <w:rsid w:val="00970CB4"/>
    <w:rsid w:val="009C4343"/>
    <w:rsid w:val="009D45B0"/>
    <w:rsid w:val="00A126F7"/>
    <w:rsid w:val="00A923BA"/>
    <w:rsid w:val="00AC0298"/>
    <w:rsid w:val="00C43588"/>
    <w:rsid w:val="00CD59EE"/>
    <w:rsid w:val="00D1453D"/>
    <w:rsid w:val="00DA6EF8"/>
    <w:rsid w:val="00E07DB5"/>
    <w:rsid w:val="00F75332"/>
    <w:rsid w:val="00FD1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812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6F5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E6F5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1D8"/>
    <w:rPr>
      <w:rFonts w:ascii="Lucida Grande" w:hAnsi="Lucida Grande" w:cs="Lucida Grande"/>
      <w:sz w:val="18"/>
      <w:szCs w:val="18"/>
    </w:rPr>
  </w:style>
  <w:style w:type="paragraph" w:styleId="ListParagraph">
    <w:name w:val="List Paragraph"/>
    <w:basedOn w:val="Normal"/>
    <w:uiPriority w:val="34"/>
    <w:qFormat/>
    <w:rsid w:val="001824B4"/>
    <w:pPr>
      <w:ind w:left="720"/>
      <w:contextualSpacing/>
    </w:pPr>
  </w:style>
  <w:style w:type="paragraph" w:styleId="NormalWeb">
    <w:name w:val="Normal (Web)"/>
    <w:basedOn w:val="Normal"/>
    <w:uiPriority w:val="99"/>
    <w:semiHidden/>
    <w:unhideWhenUsed/>
    <w:rsid w:val="008677F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677F9"/>
  </w:style>
  <w:style w:type="character" w:styleId="Strong">
    <w:name w:val="Strong"/>
    <w:basedOn w:val="DefaultParagraphFont"/>
    <w:uiPriority w:val="22"/>
    <w:qFormat/>
    <w:rsid w:val="008677F9"/>
    <w:rPr>
      <w:b/>
      <w:bCs/>
    </w:rPr>
  </w:style>
  <w:style w:type="character" w:styleId="Hyperlink">
    <w:name w:val="Hyperlink"/>
    <w:basedOn w:val="DefaultParagraphFont"/>
    <w:uiPriority w:val="99"/>
    <w:unhideWhenUsed/>
    <w:rsid w:val="008D2458"/>
    <w:rPr>
      <w:color w:val="0000FF" w:themeColor="hyperlink"/>
      <w:u w:val="single"/>
    </w:rPr>
  </w:style>
  <w:style w:type="character" w:customStyle="1" w:styleId="Heading2Char">
    <w:name w:val="Heading 2 Char"/>
    <w:basedOn w:val="DefaultParagraphFont"/>
    <w:link w:val="Heading2"/>
    <w:uiPriority w:val="9"/>
    <w:rsid w:val="008E6F5E"/>
    <w:rPr>
      <w:rFonts w:ascii="Times" w:hAnsi="Times"/>
      <w:b/>
      <w:bCs/>
      <w:sz w:val="36"/>
      <w:szCs w:val="36"/>
    </w:rPr>
  </w:style>
  <w:style w:type="character" w:customStyle="1" w:styleId="Heading3Char">
    <w:name w:val="Heading 3 Char"/>
    <w:basedOn w:val="DefaultParagraphFont"/>
    <w:link w:val="Heading3"/>
    <w:uiPriority w:val="9"/>
    <w:rsid w:val="008E6F5E"/>
    <w:rPr>
      <w:rFonts w:ascii="Times" w:hAnsi="Times"/>
      <w:b/>
      <w:bCs/>
      <w:sz w:val="27"/>
      <w:szCs w:val="27"/>
    </w:rPr>
  </w:style>
  <w:style w:type="paragraph" w:customStyle="1" w:styleId="para">
    <w:name w:val="para"/>
    <w:basedOn w:val="Normal"/>
    <w:rsid w:val="008E6F5E"/>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8E6F5E"/>
    <w:rPr>
      <w:i/>
      <w:iCs/>
    </w:rPr>
  </w:style>
  <w:style w:type="character" w:customStyle="1" w:styleId="x-name">
    <w:name w:val="x-name"/>
    <w:basedOn w:val="DefaultParagraphFont"/>
    <w:rsid w:val="008E6F5E"/>
  </w:style>
  <w:style w:type="paragraph" w:customStyle="1" w:styleId="aside-title">
    <w:name w:val="aside-title"/>
    <w:basedOn w:val="Normal"/>
    <w:rsid w:val="008E6F5E"/>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8E6F5E"/>
    <w:rPr>
      <w:rFonts w:ascii="Courier" w:eastAsiaTheme="minorEastAsia" w:hAnsi="Courier" w:cs="Courier"/>
      <w:sz w:val="20"/>
      <w:szCs w:val="20"/>
    </w:rPr>
  </w:style>
  <w:style w:type="character" w:customStyle="1" w:styleId="kt">
    <w:name w:val="kt"/>
    <w:basedOn w:val="DefaultParagraphFont"/>
    <w:rsid w:val="008E6F5E"/>
  </w:style>
  <w:style w:type="character" w:customStyle="1" w:styleId="n">
    <w:name w:val="n"/>
    <w:basedOn w:val="DefaultParagraphFont"/>
    <w:rsid w:val="008E6F5E"/>
  </w:style>
  <w:style w:type="character" w:customStyle="1" w:styleId="c">
    <w:name w:val="c"/>
    <w:basedOn w:val="DefaultParagraphFont"/>
    <w:rsid w:val="008E6F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6F5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E6F5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1D8"/>
    <w:rPr>
      <w:rFonts w:ascii="Lucida Grande" w:hAnsi="Lucida Grande" w:cs="Lucida Grande"/>
      <w:sz w:val="18"/>
      <w:szCs w:val="18"/>
    </w:rPr>
  </w:style>
  <w:style w:type="paragraph" w:styleId="ListParagraph">
    <w:name w:val="List Paragraph"/>
    <w:basedOn w:val="Normal"/>
    <w:uiPriority w:val="34"/>
    <w:qFormat/>
    <w:rsid w:val="001824B4"/>
    <w:pPr>
      <w:ind w:left="720"/>
      <w:contextualSpacing/>
    </w:pPr>
  </w:style>
  <w:style w:type="paragraph" w:styleId="NormalWeb">
    <w:name w:val="Normal (Web)"/>
    <w:basedOn w:val="Normal"/>
    <w:uiPriority w:val="99"/>
    <w:semiHidden/>
    <w:unhideWhenUsed/>
    <w:rsid w:val="008677F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677F9"/>
  </w:style>
  <w:style w:type="character" w:styleId="Strong">
    <w:name w:val="Strong"/>
    <w:basedOn w:val="DefaultParagraphFont"/>
    <w:uiPriority w:val="22"/>
    <w:qFormat/>
    <w:rsid w:val="008677F9"/>
    <w:rPr>
      <w:b/>
      <w:bCs/>
    </w:rPr>
  </w:style>
  <w:style w:type="character" w:styleId="Hyperlink">
    <w:name w:val="Hyperlink"/>
    <w:basedOn w:val="DefaultParagraphFont"/>
    <w:uiPriority w:val="99"/>
    <w:unhideWhenUsed/>
    <w:rsid w:val="008D2458"/>
    <w:rPr>
      <w:color w:val="0000FF" w:themeColor="hyperlink"/>
      <w:u w:val="single"/>
    </w:rPr>
  </w:style>
  <w:style w:type="character" w:customStyle="1" w:styleId="Heading2Char">
    <w:name w:val="Heading 2 Char"/>
    <w:basedOn w:val="DefaultParagraphFont"/>
    <w:link w:val="Heading2"/>
    <w:uiPriority w:val="9"/>
    <w:rsid w:val="008E6F5E"/>
    <w:rPr>
      <w:rFonts w:ascii="Times" w:hAnsi="Times"/>
      <w:b/>
      <w:bCs/>
      <w:sz w:val="36"/>
      <w:szCs w:val="36"/>
    </w:rPr>
  </w:style>
  <w:style w:type="character" w:customStyle="1" w:styleId="Heading3Char">
    <w:name w:val="Heading 3 Char"/>
    <w:basedOn w:val="DefaultParagraphFont"/>
    <w:link w:val="Heading3"/>
    <w:uiPriority w:val="9"/>
    <w:rsid w:val="008E6F5E"/>
    <w:rPr>
      <w:rFonts w:ascii="Times" w:hAnsi="Times"/>
      <w:b/>
      <w:bCs/>
      <w:sz w:val="27"/>
      <w:szCs w:val="27"/>
    </w:rPr>
  </w:style>
  <w:style w:type="paragraph" w:customStyle="1" w:styleId="para">
    <w:name w:val="para"/>
    <w:basedOn w:val="Normal"/>
    <w:rsid w:val="008E6F5E"/>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8E6F5E"/>
    <w:rPr>
      <w:i/>
      <w:iCs/>
    </w:rPr>
  </w:style>
  <w:style w:type="character" w:customStyle="1" w:styleId="x-name">
    <w:name w:val="x-name"/>
    <w:basedOn w:val="DefaultParagraphFont"/>
    <w:rsid w:val="008E6F5E"/>
  </w:style>
  <w:style w:type="paragraph" w:customStyle="1" w:styleId="aside-title">
    <w:name w:val="aside-title"/>
    <w:basedOn w:val="Normal"/>
    <w:rsid w:val="008E6F5E"/>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8E6F5E"/>
    <w:rPr>
      <w:rFonts w:ascii="Courier" w:eastAsiaTheme="minorEastAsia" w:hAnsi="Courier" w:cs="Courier"/>
      <w:sz w:val="20"/>
      <w:szCs w:val="20"/>
    </w:rPr>
  </w:style>
  <w:style w:type="character" w:customStyle="1" w:styleId="kt">
    <w:name w:val="kt"/>
    <w:basedOn w:val="DefaultParagraphFont"/>
    <w:rsid w:val="008E6F5E"/>
  </w:style>
  <w:style w:type="character" w:customStyle="1" w:styleId="n">
    <w:name w:val="n"/>
    <w:basedOn w:val="DefaultParagraphFont"/>
    <w:rsid w:val="008E6F5E"/>
  </w:style>
  <w:style w:type="character" w:customStyle="1" w:styleId="c">
    <w:name w:val="c"/>
    <w:basedOn w:val="DefaultParagraphFont"/>
    <w:rsid w:val="008E6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7986">
      <w:bodyDiv w:val="1"/>
      <w:marLeft w:val="0"/>
      <w:marRight w:val="0"/>
      <w:marTop w:val="0"/>
      <w:marBottom w:val="0"/>
      <w:divBdr>
        <w:top w:val="none" w:sz="0" w:space="0" w:color="auto"/>
        <w:left w:val="none" w:sz="0" w:space="0" w:color="auto"/>
        <w:bottom w:val="none" w:sz="0" w:space="0" w:color="auto"/>
        <w:right w:val="none" w:sz="0" w:space="0" w:color="auto"/>
      </w:divBdr>
      <w:divsChild>
        <w:div w:id="538010430">
          <w:marLeft w:val="0"/>
          <w:marRight w:val="0"/>
          <w:marTop w:val="450"/>
          <w:marBottom w:val="525"/>
          <w:divBdr>
            <w:top w:val="none" w:sz="0" w:space="11" w:color="auto"/>
            <w:left w:val="single" w:sz="36" w:space="11" w:color="E9E9E9"/>
            <w:bottom w:val="none" w:sz="0" w:space="5" w:color="auto"/>
            <w:right w:val="none" w:sz="0" w:space="11" w:color="auto"/>
          </w:divBdr>
        </w:div>
        <w:div w:id="235632178">
          <w:marLeft w:val="315"/>
          <w:marRight w:val="0"/>
          <w:marTop w:val="0"/>
          <w:marBottom w:val="0"/>
          <w:divBdr>
            <w:top w:val="none" w:sz="0" w:space="0" w:color="auto"/>
            <w:left w:val="none" w:sz="0" w:space="0" w:color="auto"/>
            <w:bottom w:val="none" w:sz="0" w:space="0" w:color="auto"/>
            <w:right w:val="none" w:sz="0" w:space="0" w:color="auto"/>
          </w:divBdr>
          <w:divsChild>
            <w:div w:id="288047349">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936093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raywenderlich.com/?p=4295" TargetMode="External"/><Relationship Id="rId21" Type="http://schemas.openxmlformats.org/officeDocument/2006/relationships/hyperlink" Target="https://developer.apple.com/library/content/documentation/Swift/Conceptual/Swift_Programming_Language/Protocols.html" TargetMode="External"/><Relationship Id="rId22" Type="http://schemas.openxmlformats.org/officeDocument/2006/relationships/hyperlink" Target="http://iosdose.com/wp/2018/03/26/swift-core-data/" TargetMode="External"/><Relationship Id="rId23" Type="http://schemas.openxmlformats.org/officeDocument/2006/relationships/hyperlink" Target="https://medium.com/@maddy.lucky4u/copying-in-swift-5b02e9bad00d" TargetMode="External"/><Relationship Id="rId24" Type="http://schemas.openxmlformats.org/officeDocument/2006/relationships/hyperlink" Target="http://sqlitebrowser.or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www.sm-cloud.com/interview-questions-3-commonly-asked-view-and-ui-ios-questions/" TargetMode="External"/><Relationship Id="rId12" Type="http://schemas.openxmlformats.org/officeDocument/2006/relationships/hyperlink" Target="http://developer.apple.com/iPhone/library/documentation/UIKit/Reference/UIView_Class/UIView/UIView.html" TargetMode="External"/><Relationship Id="rId13" Type="http://schemas.openxmlformats.org/officeDocument/2006/relationships/hyperlink" Target="http://developer.apple.com/iPhone/library/documentation/GraphicsImaging/Reference/CGGeometry/Reference/reference.html" TargetMode="External"/><Relationship Id="rId14" Type="http://schemas.openxmlformats.org/officeDocument/2006/relationships/hyperlink" Target="http://developer.apple.com/iPhone/library/documentation/UIKit/Reference/UIView_Class/UIView/UIView.html" TargetMode="External"/><Relationship Id="rId15" Type="http://schemas.openxmlformats.org/officeDocument/2006/relationships/hyperlink" Target="http://developer.apple.com/iPhone/library/documentation/GraphicsImaging/Reference/CGGeometry/Reference/reference.html" TargetMode="External"/><Relationship Id="rId16" Type="http://schemas.openxmlformats.org/officeDocument/2006/relationships/image" Target="media/image5.png"/><Relationship Id="rId17" Type="http://schemas.openxmlformats.org/officeDocument/2006/relationships/hyperlink" Target="http://developer.apple.com/library/ios/" TargetMode="External"/><Relationship Id="rId18" Type="http://schemas.openxmlformats.org/officeDocument/2006/relationships/hyperlink" Target="http://developer.apple.com/library/mac/" TargetMode="External"/><Relationship Id="rId19" Type="http://schemas.openxmlformats.org/officeDocument/2006/relationships/hyperlink" Target="http://developer.apple.com/library/io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apple.com/library/ios/documentation/UIKit/Reference/UIViewController_Class/index.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26</Pages>
  <Words>4723</Words>
  <Characters>26925</Characters>
  <Application>Microsoft Macintosh Word</Application>
  <DocSecurity>0</DocSecurity>
  <Lines>224</Lines>
  <Paragraphs>63</Paragraphs>
  <ScaleCrop>false</ScaleCrop>
  <Company/>
  <LinksUpToDate>false</LinksUpToDate>
  <CharactersWithSpaces>31585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LOKESH YADAV</cp:lastModifiedBy>
  <cp:revision>24</cp:revision>
  <dcterms:created xsi:type="dcterms:W3CDTF">2016-03-29T08:44:00Z</dcterms:created>
  <dcterms:modified xsi:type="dcterms:W3CDTF">2018-03-30T17:15:00Z</dcterms:modified>
</cp:coreProperties>
</file>